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1478" w14:textId="77777777" w:rsidR="001601F8" w:rsidRPr="002665C6" w:rsidRDefault="001601F8">
      <w:pPr>
        <w:pStyle w:val="Heading2"/>
        <w:tabs>
          <w:tab w:val="left" w:pos="0"/>
        </w:tabs>
        <w:rPr>
          <w:rFonts w:ascii="Verdana" w:eastAsia="Times New Roman" w:hAnsi="Verdana" w:cs="Tahoma"/>
          <w:iCs/>
          <w:sz w:val="17"/>
          <w:szCs w:val="17"/>
          <w:lang w:val="en-GB"/>
        </w:rPr>
      </w:pPr>
    </w:p>
    <w:p w14:paraId="0FD6E85C" w14:textId="77777777" w:rsidR="001601F8" w:rsidRPr="002665C6" w:rsidRDefault="001601F8" w:rsidP="009D20D8">
      <w:pPr>
        <w:pStyle w:val="Heading2"/>
        <w:numPr>
          <w:ilvl w:val="0"/>
          <w:numId w:val="0"/>
        </w:numPr>
        <w:rPr>
          <w:rFonts w:ascii="Verdana" w:eastAsia="Times New Roman" w:hAnsi="Verdana" w:cs="Tahoma"/>
          <w:iCs/>
          <w:sz w:val="17"/>
          <w:szCs w:val="17"/>
          <w:lang w:val="en-GB"/>
        </w:rPr>
      </w:pPr>
    </w:p>
    <w:p w14:paraId="429CBDB4" w14:textId="77777777" w:rsidR="001601F8" w:rsidRPr="00AC35EC" w:rsidRDefault="00933312" w:rsidP="00AC35EC">
      <w:pPr>
        <w:pStyle w:val="Heading6"/>
        <w:numPr>
          <w:ilvl w:val="0"/>
          <w:numId w:val="0"/>
        </w:numPr>
        <w:jc w:val="left"/>
        <w:rPr>
          <w:rFonts w:ascii="Verdana" w:eastAsia="Times New Roman" w:hAnsi="Verdana" w:cs="Tahoma"/>
          <w:b w:val="0"/>
          <w:bCs w:val="0"/>
          <w:sz w:val="17"/>
          <w:szCs w:val="17"/>
          <w:lang w:val="en-GB"/>
        </w:rPr>
      </w:pPr>
      <w:r>
        <w:rPr>
          <w:rFonts w:ascii="Calibri" w:hAnsi="Calibri"/>
          <w:sz w:val="28"/>
          <w:szCs w:val="28"/>
        </w:rPr>
        <w:t>Neeraj Diwakar</w:t>
      </w:r>
    </w:p>
    <w:p w14:paraId="122689A5" w14:textId="77777777" w:rsidR="001601F8" w:rsidRPr="00763430" w:rsidRDefault="00933312" w:rsidP="00763430">
      <w:pPr>
        <w:tabs>
          <w:tab w:val="left" w:pos="630"/>
          <w:tab w:val="left" w:pos="2520"/>
        </w:tabs>
        <w:jc w:val="both"/>
        <w:rPr>
          <w:color w:val="000000"/>
          <w:sz w:val="22"/>
          <w:szCs w:val="22"/>
          <w:lang w:bidi="hi-IN"/>
        </w:rPr>
      </w:pPr>
      <w:r w:rsidRPr="00763430">
        <w:rPr>
          <w:color w:val="000000"/>
          <w:sz w:val="22"/>
          <w:szCs w:val="22"/>
          <w:lang w:bidi="hi-IN"/>
        </w:rPr>
        <w:t>Mobile No</w:t>
      </w:r>
      <w:r w:rsidR="001601F8" w:rsidRPr="00763430">
        <w:rPr>
          <w:color w:val="000000"/>
          <w:sz w:val="22"/>
          <w:szCs w:val="22"/>
          <w:lang w:bidi="hi-IN"/>
        </w:rPr>
        <w:t xml:space="preserve">: </w:t>
      </w:r>
      <w:r w:rsidRPr="00763430">
        <w:rPr>
          <w:color w:val="000000"/>
          <w:sz w:val="22"/>
          <w:szCs w:val="22"/>
          <w:lang w:bidi="hi-IN"/>
        </w:rPr>
        <w:t>+91-</w:t>
      </w:r>
      <w:r w:rsidR="00E87159">
        <w:rPr>
          <w:color w:val="000000"/>
          <w:sz w:val="22"/>
          <w:szCs w:val="22"/>
          <w:lang w:bidi="hi-IN"/>
        </w:rPr>
        <w:t>9871570049</w:t>
      </w:r>
    </w:p>
    <w:p w14:paraId="6B7B3DF4" w14:textId="77777777" w:rsidR="001601F8" w:rsidRDefault="00933312" w:rsidP="00763430">
      <w:pPr>
        <w:tabs>
          <w:tab w:val="left" w:pos="630"/>
          <w:tab w:val="left" w:pos="2520"/>
        </w:tabs>
        <w:jc w:val="both"/>
        <w:rPr>
          <w:rFonts w:ascii="Verdana" w:hAnsi="Verdana" w:cs="Tahoma"/>
          <w:sz w:val="17"/>
          <w:szCs w:val="17"/>
        </w:rPr>
      </w:pPr>
      <w:r w:rsidRPr="00763430">
        <w:rPr>
          <w:color w:val="000000"/>
          <w:sz w:val="22"/>
          <w:szCs w:val="22"/>
          <w:lang w:bidi="hi-IN"/>
        </w:rPr>
        <w:t>E-mail</w:t>
      </w:r>
      <w:r w:rsidR="001601F8" w:rsidRPr="00763430">
        <w:rPr>
          <w:color w:val="000000"/>
          <w:sz w:val="22"/>
          <w:szCs w:val="22"/>
          <w:lang w:bidi="hi-IN"/>
        </w:rPr>
        <w:t xml:space="preserve">: </w:t>
      </w:r>
      <w:hyperlink r:id="rId7" w:history="1">
        <w:r w:rsidR="009E4670" w:rsidRPr="00C75FB1">
          <w:rPr>
            <w:rStyle w:val="Hyperlink"/>
            <w:sz w:val="22"/>
            <w:szCs w:val="22"/>
            <w:lang w:bidi="hi-IN"/>
          </w:rPr>
          <w:t>diwakar.indian@gmail.com</w:t>
        </w:r>
      </w:hyperlink>
    </w:p>
    <w:p w14:paraId="7204B0A0" w14:textId="77777777" w:rsidR="009E4670" w:rsidRDefault="009E4670" w:rsidP="00763430">
      <w:pPr>
        <w:tabs>
          <w:tab w:val="left" w:pos="630"/>
          <w:tab w:val="left" w:pos="2520"/>
        </w:tabs>
        <w:jc w:val="both"/>
        <w:rPr>
          <w:rFonts w:ascii="Verdana" w:hAnsi="Verdana" w:cs="Tahoma"/>
          <w:sz w:val="17"/>
          <w:szCs w:val="17"/>
        </w:rPr>
      </w:pPr>
    </w:p>
    <w:p w14:paraId="38F8D50C" w14:textId="77777777" w:rsidR="001A2E34" w:rsidRDefault="001A2E34" w:rsidP="00763430">
      <w:pPr>
        <w:tabs>
          <w:tab w:val="left" w:pos="630"/>
          <w:tab w:val="left" w:pos="2520"/>
        </w:tabs>
        <w:jc w:val="both"/>
        <w:rPr>
          <w:rFonts w:ascii="Verdana" w:hAnsi="Verdana" w:cs="Tahoma"/>
          <w:sz w:val="17"/>
          <w:szCs w:val="17"/>
        </w:rPr>
      </w:pPr>
    </w:p>
    <w:p w14:paraId="3D120EFE" w14:textId="77777777" w:rsidR="001A2E34" w:rsidRPr="00F401F1" w:rsidRDefault="00E1581F" w:rsidP="001A2E34">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Profile Summary:</w:t>
      </w:r>
    </w:p>
    <w:p w14:paraId="78D5F3BF" w14:textId="77777777" w:rsidR="001A2E34" w:rsidRDefault="001A2E34" w:rsidP="001A2E34">
      <w:pPr>
        <w:pStyle w:val="Style1"/>
        <w:spacing w:line="20" w:lineRule="atLeast"/>
        <w:ind w:left="284"/>
        <w:jc w:val="both"/>
        <w:rPr>
          <w:rFonts w:ascii="Verdana" w:eastAsia="Lucida Sans Unicode" w:hAnsi="Verdana"/>
          <w:sz w:val="16"/>
          <w:szCs w:val="24"/>
        </w:rPr>
      </w:pPr>
    </w:p>
    <w:p w14:paraId="3FAAA171" w14:textId="7E8DFE30" w:rsidR="003D2309" w:rsidRDefault="00387C71" w:rsidP="003D2309">
      <w:pPr>
        <w:pStyle w:val="Style1"/>
        <w:numPr>
          <w:ilvl w:val="0"/>
          <w:numId w:val="7"/>
        </w:numPr>
        <w:spacing w:line="20" w:lineRule="atLeast"/>
        <w:ind w:left="284" w:hanging="284"/>
        <w:jc w:val="both"/>
        <w:rPr>
          <w:rFonts w:ascii="Verdana" w:eastAsia="Lucida Sans Unicode" w:hAnsi="Verdana"/>
          <w:sz w:val="16"/>
          <w:szCs w:val="24"/>
        </w:rPr>
      </w:pPr>
      <w:proofErr w:type="gramStart"/>
      <w:r>
        <w:rPr>
          <w:rFonts w:ascii="Verdana" w:eastAsia="Lucida Sans Unicode" w:hAnsi="Verdana"/>
          <w:sz w:val="16"/>
          <w:szCs w:val="24"/>
        </w:rPr>
        <w:t>2</w:t>
      </w:r>
      <w:r w:rsidR="00AA589E">
        <w:rPr>
          <w:rFonts w:ascii="Verdana" w:eastAsia="Lucida Sans Unicode" w:hAnsi="Verdana"/>
          <w:sz w:val="16"/>
          <w:szCs w:val="24"/>
        </w:rPr>
        <w:t xml:space="preserve"> </w:t>
      </w:r>
      <w:r w:rsidR="003D2309">
        <w:rPr>
          <w:rFonts w:ascii="Verdana" w:eastAsia="Lucida Sans Unicode" w:hAnsi="Verdana"/>
          <w:sz w:val="16"/>
          <w:szCs w:val="24"/>
        </w:rPr>
        <w:t>year</w:t>
      </w:r>
      <w:proofErr w:type="gramEnd"/>
      <w:r w:rsidR="003D2309">
        <w:rPr>
          <w:rFonts w:ascii="Verdana" w:eastAsia="Lucida Sans Unicode" w:hAnsi="Verdana"/>
          <w:sz w:val="16"/>
          <w:szCs w:val="24"/>
        </w:rPr>
        <w:t xml:space="preserve"> experience in </w:t>
      </w:r>
      <w:r w:rsidR="003D2309" w:rsidRPr="003D2309">
        <w:rPr>
          <w:rFonts w:ascii="Verdana" w:hAnsi="Verdana"/>
          <w:b/>
          <w:bCs/>
          <w:sz w:val="16"/>
          <w:szCs w:val="24"/>
        </w:rPr>
        <w:t>IVR (Interactive voice response</w:t>
      </w:r>
      <w:r w:rsidR="003D2309">
        <w:rPr>
          <w:rFonts w:ascii="Verdana" w:eastAsia="Lucida Sans Unicode" w:hAnsi="Verdana"/>
          <w:b/>
          <w:bCs/>
          <w:sz w:val="16"/>
          <w:szCs w:val="24"/>
        </w:rPr>
        <w:t>)</w:t>
      </w:r>
      <w:r w:rsidR="003D2309">
        <w:rPr>
          <w:rFonts w:ascii="Verdana" w:eastAsia="Lucida Sans Unicode" w:hAnsi="Verdana"/>
          <w:sz w:val="16"/>
          <w:szCs w:val="24"/>
        </w:rPr>
        <w:t xml:space="preserve">, </w:t>
      </w:r>
      <w:r w:rsidR="003D2309" w:rsidRPr="003D2309">
        <w:rPr>
          <w:rFonts w:ascii="Verdana" w:eastAsia="Lucida Sans Unicode" w:hAnsi="Verdana"/>
          <w:b/>
          <w:bCs/>
          <w:sz w:val="16"/>
          <w:szCs w:val="24"/>
        </w:rPr>
        <w:t>AI IVA (</w:t>
      </w:r>
      <w:r w:rsidR="003D2309" w:rsidRPr="003D2309">
        <w:rPr>
          <w:rFonts w:ascii="Verdana" w:hAnsi="Verdana"/>
          <w:b/>
          <w:bCs/>
          <w:sz w:val="16"/>
          <w:szCs w:val="24"/>
        </w:rPr>
        <w:t>intelligent virtual assistant</w:t>
      </w:r>
      <w:r w:rsidR="003D2309">
        <w:rPr>
          <w:rFonts w:ascii="Verdana" w:eastAsia="Lucida Sans Unicode" w:hAnsi="Verdana"/>
          <w:sz w:val="16"/>
          <w:szCs w:val="24"/>
        </w:rPr>
        <w:t>)</w:t>
      </w:r>
      <w:r w:rsidR="00727ECB">
        <w:rPr>
          <w:rFonts w:ascii="Verdana" w:eastAsia="Lucida Sans Unicode" w:hAnsi="Verdana"/>
          <w:sz w:val="16"/>
          <w:szCs w:val="24"/>
        </w:rPr>
        <w:t xml:space="preserve"> and </w:t>
      </w:r>
      <w:r w:rsidR="00727ECB" w:rsidRPr="00727ECB">
        <w:rPr>
          <w:rFonts w:ascii="Verdana" w:eastAsia="Lucida Sans Unicode" w:hAnsi="Verdana"/>
          <w:b/>
          <w:bCs/>
          <w:sz w:val="16"/>
          <w:szCs w:val="24"/>
        </w:rPr>
        <w:t>Twilio</w:t>
      </w:r>
      <w:r w:rsidR="00727ECB">
        <w:rPr>
          <w:rFonts w:ascii="Verdana" w:eastAsia="Lucida Sans Unicode" w:hAnsi="Verdana"/>
          <w:sz w:val="16"/>
          <w:szCs w:val="24"/>
        </w:rPr>
        <w:t xml:space="preserve"> </w:t>
      </w:r>
      <w:r w:rsidR="00A571E3" w:rsidRPr="00A571E3">
        <w:rPr>
          <w:rFonts w:ascii="Verdana" w:eastAsia="Lucida Sans Unicode" w:hAnsi="Verdana"/>
          <w:b/>
          <w:bCs/>
          <w:sz w:val="16"/>
          <w:szCs w:val="24"/>
        </w:rPr>
        <w:t>AI</w:t>
      </w:r>
      <w:r w:rsidR="00A571E3">
        <w:rPr>
          <w:rFonts w:ascii="Verdana" w:eastAsia="Lucida Sans Unicode" w:hAnsi="Verdana"/>
          <w:sz w:val="16"/>
          <w:szCs w:val="24"/>
        </w:rPr>
        <w:t xml:space="preserve"> </w:t>
      </w:r>
      <w:proofErr w:type="spellStart"/>
      <w:r w:rsidR="00727ECB" w:rsidRPr="00727ECB">
        <w:rPr>
          <w:rFonts w:ascii="Arial" w:hAnsi="Arial" w:cs="Arial"/>
          <w:b/>
          <w:bCs/>
          <w:color w:val="000000"/>
          <w:sz w:val="18"/>
          <w:szCs w:val="18"/>
          <w:shd w:val="clear" w:color="auto" w:fill="FFFFFF"/>
        </w:rPr>
        <w:t>Voicebots</w:t>
      </w:r>
      <w:proofErr w:type="spellEnd"/>
      <w:r w:rsidR="00F57F16">
        <w:rPr>
          <w:rFonts w:ascii="Arial" w:hAnsi="Arial" w:cs="Arial"/>
          <w:b/>
          <w:bCs/>
          <w:color w:val="000000"/>
          <w:sz w:val="18"/>
          <w:szCs w:val="18"/>
          <w:shd w:val="clear" w:color="auto" w:fill="FFFFFF"/>
        </w:rPr>
        <w:t xml:space="preserve">, </w:t>
      </w:r>
      <w:r w:rsidR="00F57F16">
        <w:rPr>
          <w:rFonts w:ascii="Arial" w:hAnsi="Arial" w:cs="Arial"/>
          <w:color w:val="000000"/>
          <w:sz w:val="18"/>
          <w:szCs w:val="18"/>
          <w:shd w:val="clear" w:color="auto" w:fill="FFFFFF"/>
        </w:rPr>
        <w:t>Twilio Flex, Autopilot &amp; Studio</w:t>
      </w:r>
      <w:r w:rsidR="003D2309">
        <w:rPr>
          <w:rFonts w:ascii="Verdana" w:eastAsia="Lucida Sans Unicode" w:hAnsi="Verdana"/>
          <w:sz w:val="16"/>
          <w:szCs w:val="24"/>
        </w:rPr>
        <w:t>.</w:t>
      </w:r>
    </w:p>
    <w:p w14:paraId="63C6EA67" w14:textId="796EC1FE" w:rsidR="00A571E3" w:rsidRPr="00A571E3" w:rsidRDefault="00A571E3" w:rsidP="003D2309">
      <w:pPr>
        <w:pStyle w:val="Style1"/>
        <w:numPr>
          <w:ilvl w:val="0"/>
          <w:numId w:val="7"/>
        </w:numPr>
        <w:spacing w:line="20" w:lineRule="atLeast"/>
        <w:ind w:left="284" w:hanging="284"/>
        <w:jc w:val="both"/>
        <w:rPr>
          <w:rFonts w:ascii="Verdana" w:eastAsia="Lucida Sans Unicode" w:hAnsi="Verdana"/>
          <w:sz w:val="16"/>
          <w:szCs w:val="24"/>
        </w:rPr>
      </w:pPr>
      <w:r>
        <w:rPr>
          <w:rFonts w:ascii="Arial" w:hAnsi="Arial" w:cs="Arial"/>
          <w:color w:val="000000"/>
          <w:sz w:val="18"/>
          <w:szCs w:val="18"/>
          <w:shd w:val="clear" w:color="auto" w:fill="FFFFFF"/>
        </w:rPr>
        <w:t xml:space="preserve">Integration with external applications and </w:t>
      </w:r>
      <w:r w:rsidRPr="002A171D">
        <w:rPr>
          <w:rFonts w:ascii="Arial" w:hAnsi="Arial" w:cs="Arial"/>
          <w:b/>
          <w:bCs/>
          <w:color w:val="000000"/>
          <w:sz w:val="18"/>
          <w:szCs w:val="18"/>
          <w:shd w:val="clear" w:color="auto" w:fill="FFFFFF"/>
        </w:rPr>
        <w:t>web services</w:t>
      </w:r>
      <w:r w:rsidR="002A171D" w:rsidRPr="002A171D">
        <w:rPr>
          <w:rFonts w:ascii="Arial" w:hAnsi="Arial" w:cs="Arial"/>
          <w:b/>
          <w:bCs/>
          <w:color w:val="000000"/>
          <w:sz w:val="18"/>
          <w:szCs w:val="18"/>
          <w:shd w:val="clear" w:color="auto" w:fill="FFFFFF"/>
        </w:rPr>
        <w:t>, Rest API</w:t>
      </w:r>
      <w:r>
        <w:rPr>
          <w:rFonts w:ascii="Arial" w:hAnsi="Arial" w:cs="Arial"/>
          <w:color w:val="000000"/>
          <w:sz w:val="18"/>
          <w:szCs w:val="18"/>
          <w:shd w:val="clear" w:color="auto" w:fill="FFFFFF"/>
        </w:rPr>
        <w:t xml:space="preserve">, and </w:t>
      </w:r>
      <w:r w:rsidRPr="002A171D">
        <w:rPr>
          <w:rFonts w:ascii="Arial" w:hAnsi="Arial" w:cs="Arial"/>
          <w:b/>
          <w:bCs/>
          <w:color w:val="000000"/>
          <w:sz w:val="18"/>
          <w:szCs w:val="18"/>
          <w:shd w:val="clear" w:color="auto" w:fill="FFFFFF"/>
        </w:rPr>
        <w:t>workflows</w:t>
      </w:r>
      <w:r>
        <w:rPr>
          <w:rFonts w:ascii="Arial" w:hAnsi="Arial" w:cs="Arial"/>
          <w:color w:val="000000"/>
          <w:sz w:val="18"/>
          <w:szCs w:val="18"/>
          <w:shd w:val="clear" w:color="auto" w:fill="FFFFFF"/>
        </w:rPr>
        <w:t>.</w:t>
      </w:r>
    </w:p>
    <w:p w14:paraId="6BE03E72" w14:textId="4E09ED10" w:rsidR="00A571E3" w:rsidRPr="00FF1EF2" w:rsidRDefault="00A571E3" w:rsidP="003D2309">
      <w:pPr>
        <w:pStyle w:val="Style1"/>
        <w:numPr>
          <w:ilvl w:val="0"/>
          <w:numId w:val="7"/>
        </w:numPr>
        <w:spacing w:line="20" w:lineRule="atLeast"/>
        <w:ind w:left="284" w:hanging="284"/>
        <w:jc w:val="both"/>
        <w:rPr>
          <w:rFonts w:ascii="Verdana" w:eastAsia="Lucida Sans Unicode" w:hAnsi="Verdana"/>
          <w:sz w:val="16"/>
          <w:szCs w:val="24"/>
        </w:rPr>
      </w:pPr>
      <w:r>
        <w:rPr>
          <w:rFonts w:ascii="Arial" w:hAnsi="Arial" w:cs="Arial"/>
          <w:color w:val="000000"/>
          <w:sz w:val="18"/>
          <w:szCs w:val="18"/>
          <w:shd w:val="clear" w:color="auto" w:fill="FFFFFF"/>
        </w:rPr>
        <w:t xml:space="preserve"> Experience in analysing real agents </w:t>
      </w:r>
      <w:proofErr w:type="spellStart"/>
      <w:r w:rsidR="00393F27" w:rsidRPr="00393F27">
        <w:rPr>
          <w:rFonts w:ascii="Arial" w:hAnsi="Arial" w:cs="Arial"/>
          <w:b/>
          <w:bCs/>
          <w:color w:val="000000"/>
          <w:sz w:val="18"/>
          <w:szCs w:val="18"/>
          <w:shd w:val="clear" w:color="auto" w:fill="FFFFFF"/>
        </w:rPr>
        <w:t>Voicebots</w:t>
      </w:r>
      <w:proofErr w:type="spellEnd"/>
      <w:r>
        <w:rPr>
          <w:rFonts w:ascii="Arial" w:hAnsi="Arial" w:cs="Arial"/>
          <w:color w:val="000000"/>
          <w:sz w:val="18"/>
          <w:szCs w:val="18"/>
          <w:shd w:val="clear" w:color="auto" w:fill="FFFFFF"/>
        </w:rPr>
        <w:t xml:space="preserve"> conversation with the agent to train the </w:t>
      </w:r>
      <w:proofErr w:type="spellStart"/>
      <w:r w:rsidR="00393F27" w:rsidRPr="00393F27">
        <w:rPr>
          <w:rFonts w:ascii="Arial" w:hAnsi="Arial" w:cs="Arial"/>
          <w:b/>
          <w:bCs/>
          <w:color w:val="000000"/>
          <w:sz w:val="18"/>
          <w:szCs w:val="18"/>
          <w:shd w:val="clear" w:color="auto" w:fill="FFFFFF"/>
        </w:rPr>
        <w:t>Voicebots</w:t>
      </w:r>
      <w:proofErr w:type="spellEnd"/>
      <w:r>
        <w:rPr>
          <w:rFonts w:ascii="Arial" w:hAnsi="Arial" w:cs="Arial"/>
          <w:color w:val="000000"/>
          <w:sz w:val="18"/>
          <w:szCs w:val="18"/>
          <w:shd w:val="clear" w:color="auto" w:fill="FFFFFF"/>
        </w:rPr>
        <w:t>.</w:t>
      </w:r>
    </w:p>
    <w:p w14:paraId="6DD86E14" w14:textId="0105AF74" w:rsidR="00FF1EF2" w:rsidRPr="003D2309" w:rsidRDefault="00FF1EF2" w:rsidP="003D2309">
      <w:pPr>
        <w:pStyle w:val="Style1"/>
        <w:numPr>
          <w:ilvl w:val="0"/>
          <w:numId w:val="7"/>
        </w:numPr>
        <w:spacing w:line="20" w:lineRule="atLeast"/>
        <w:ind w:left="284" w:hanging="284"/>
        <w:jc w:val="both"/>
        <w:rPr>
          <w:rFonts w:ascii="Verdana" w:eastAsia="Lucida Sans Unicode" w:hAnsi="Verdana"/>
          <w:sz w:val="16"/>
          <w:szCs w:val="24"/>
        </w:rPr>
      </w:pPr>
      <w:r>
        <w:rPr>
          <w:rFonts w:ascii="Arial" w:hAnsi="Arial" w:cs="Arial"/>
          <w:color w:val="000000"/>
          <w:sz w:val="18"/>
          <w:szCs w:val="18"/>
          <w:shd w:val="clear" w:color="auto" w:fill="FFFFFF"/>
        </w:rPr>
        <w:t xml:space="preserve">Experience in training </w:t>
      </w:r>
      <w:proofErr w:type="spellStart"/>
      <w:r w:rsidRPr="00393F27">
        <w:rPr>
          <w:rFonts w:ascii="Arial" w:hAnsi="Arial" w:cs="Arial"/>
          <w:b/>
          <w:bCs/>
          <w:color w:val="000000"/>
          <w:sz w:val="18"/>
          <w:szCs w:val="18"/>
          <w:shd w:val="clear" w:color="auto" w:fill="FFFFFF"/>
        </w:rPr>
        <w:t>Voicebots</w:t>
      </w:r>
      <w:proofErr w:type="spellEnd"/>
      <w:r>
        <w:rPr>
          <w:rFonts w:ascii="Arial" w:hAnsi="Arial" w:cs="Arial"/>
          <w:color w:val="000000"/>
          <w:sz w:val="18"/>
          <w:szCs w:val="18"/>
          <w:shd w:val="clear" w:color="auto" w:fill="FFFFFF"/>
        </w:rPr>
        <w:t xml:space="preserve"> and Expertise with designing </w:t>
      </w:r>
      <w:r>
        <w:rPr>
          <w:rFonts w:ascii="Arial" w:hAnsi="Arial" w:cs="Arial"/>
          <w:b/>
          <w:bCs/>
          <w:color w:val="000000"/>
          <w:sz w:val="18"/>
          <w:szCs w:val="18"/>
          <w:shd w:val="clear" w:color="auto" w:fill="FFFFFF"/>
        </w:rPr>
        <w:t>Tree</w:t>
      </w:r>
      <w:r>
        <w:rPr>
          <w:rFonts w:ascii="Arial" w:hAnsi="Arial" w:cs="Arial"/>
          <w:color w:val="000000"/>
          <w:sz w:val="18"/>
          <w:szCs w:val="18"/>
          <w:shd w:val="clear" w:color="auto" w:fill="FFFFFF"/>
        </w:rPr>
        <w:t xml:space="preserve"> Flows.</w:t>
      </w:r>
    </w:p>
    <w:p w14:paraId="42F4DF8C" w14:textId="4615F8DD"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A technology</w:t>
      </w:r>
      <w:r w:rsidR="00CB7FA0">
        <w:rPr>
          <w:rFonts w:ascii="Verdana" w:eastAsia="Lucida Sans Unicode" w:hAnsi="Verdana"/>
          <w:sz w:val="16"/>
          <w:szCs w:val="24"/>
        </w:rPr>
        <w:t xml:space="preserve">-driven professional with over </w:t>
      </w:r>
      <w:r w:rsidR="00727ECB">
        <w:rPr>
          <w:rFonts w:ascii="Verdana" w:eastAsia="Lucida Sans Unicode" w:hAnsi="Verdana"/>
          <w:sz w:val="16"/>
          <w:szCs w:val="24"/>
        </w:rPr>
        <w:t>7</w:t>
      </w:r>
      <w:r w:rsidR="001239C1">
        <w:rPr>
          <w:rFonts w:ascii="Verdana" w:eastAsia="Lucida Sans Unicode" w:hAnsi="Verdana"/>
          <w:sz w:val="16"/>
          <w:szCs w:val="24"/>
        </w:rPr>
        <w:t>+</w:t>
      </w:r>
      <w:r w:rsidRPr="00E1581F">
        <w:rPr>
          <w:rFonts w:ascii="Verdana" w:eastAsia="Lucida Sans Unicode" w:hAnsi="Verdana"/>
          <w:sz w:val="16"/>
          <w:szCs w:val="24"/>
        </w:rPr>
        <w:t xml:space="preserve"> years of extensive experience in Software Developer and Software maintenance.</w:t>
      </w:r>
    </w:p>
    <w:p w14:paraId="4730CCC2" w14:textId="7EF2331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Good Knowledge and experience in </w:t>
      </w:r>
      <w:r w:rsidR="003D2309" w:rsidRPr="003D2309">
        <w:rPr>
          <w:rFonts w:ascii="Verdana" w:eastAsia="Lucida Sans Unicode" w:hAnsi="Verdana"/>
          <w:b/>
          <w:bCs/>
          <w:sz w:val="16"/>
          <w:szCs w:val="24"/>
        </w:rPr>
        <w:t xml:space="preserve">Node.js, </w:t>
      </w:r>
      <w:r w:rsidRPr="003D2309">
        <w:rPr>
          <w:rFonts w:ascii="Verdana" w:eastAsia="Lucida Sans Unicode" w:hAnsi="Verdana"/>
          <w:b/>
          <w:bCs/>
          <w:sz w:val="16"/>
          <w:szCs w:val="24"/>
        </w:rPr>
        <w:t xml:space="preserve">Asp.net </w:t>
      </w:r>
      <w:r w:rsidR="0090593D" w:rsidRPr="003D2309">
        <w:rPr>
          <w:rFonts w:ascii="Verdana" w:eastAsia="Lucida Sans Unicode" w:hAnsi="Verdana"/>
          <w:b/>
          <w:bCs/>
          <w:sz w:val="16"/>
          <w:szCs w:val="24"/>
        </w:rPr>
        <w:t>Core</w:t>
      </w:r>
      <w:r w:rsidR="0017148D" w:rsidRPr="003D2309">
        <w:rPr>
          <w:rFonts w:ascii="Verdana" w:eastAsia="Lucida Sans Unicode" w:hAnsi="Verdana"/>
          <w:b/>
          <w:bCs/>
          <w:sz w:val="16"/>
          <w:szCs w:val="24"/>
        </w:rPr>
        <w:t xml:space="preserve"> 2.x</w:t>
      </w:r>
      <w:r w:rsidR="0090593D" w:rsidRPr="003D2309">
        <w:rPr>
          <w:rFonts w:ascii="Verdana" w:eastAsia="Lucida Sans Unicode" w:hAnsi="Verdana"/>
          <w:b/>
          <w:bCs/>
          <w:sz w:val="16"/>
          <w:szCs w:val="24"/>
        </w:rPr>
        <w:t>,</w:t>
      </w:r>
      <w:r w:rsidR="005F3236" w:rsidRPr="003D2309">
        <w:rPr>
          <w:rFonts w:ascii="Verdana" w:eastAsia="Lucida Sans Unicode" w:hAnsi="Verdana"/>
          <w:b/>
          <w:bCs/>
          <w:sz w:val="16"/>
          <w:szCs w:val="24"/>
        </w:rPr>
        <w:t xml:space="preserve"> </w:t>
      </w:r>
      <w:r w:rsidR="008515F2" w:rsidRPr="003D2309">
        <w:rPr>
          <w:rFonts w:ascii="Verdana" w:eastAsia="Lucida Sans Unicode" w:hAnsi="Verdana"/>
          <w:b/>
          <w:bCs/>
          <w:sz w:val="16"/>
          <w:szCs w:val="24"/>
        </w:rPr>
        <w:t>MVC, C#, Ado.Net</w:t>
      </w:r>
      <w:r w:rsidR="009E4670" w:rsidRPr="003D2309">
        <w:rPr>
          <w:rFonts w:ascii="Verdana" w:eastAsia="Lucida Sans Unicode" w:hAnsi="Verdana"/>
          <w:b/>
          <w:bCs/>
          <w:sz w:val="16"/>
          <w:szCs w:val="24"/>
        </w:rPr>
        <w:t>, Entity Framework</w:t>
      </w:r>
      <w:r w:rsidR="00AA17F1" w:rsidRPr="003D2309">
        <w:rPr>
          <w:rFonts w:ascii="Verdana" w:eastAsia="Lucida Sans Unicode" w:hAnsi="Verdana"/>
          <w:b/>
          <w:bCs/>
          <w:sz w:val="16"/>
          <w:szCs w:val="24"/>
        </w:rPr>
        <w:t xml:space="preserve"> core 2.x</w:t>
      </w:r>
      <w:r w:rsidRPr="003D2309">
        <w:rPr>
          <w:rFonts w:ascii="Verdana" w:eastAsia="Lucida Sans Unicode" w:hAnsi="Verdana"/>
          <w:b/>
          <w:bCs/>
          <w:sz w:val="16"/>
          <w:szCs w:val="24"/>
        </w:rPr>
        <w:t>,</w:t>
      </w:r>
      <w:r w:rsidR="00F50FC4" w:rsidRPr="003D2309">
        <w:rPr>
          <w:rFonts w:ascii="Verdana" w:eastAsia="Lucida Sans Unicode" w:hAnsi="Verdana"/>
          <w:b/>
          <w:bCs/>
          <w:sz w:val="16"/>
          <w:szCs w:val="24"/>
        </w:rPr>
        <w:t xml:space="preserve"> </w:t>
      </w:r>
      <w:proofErr w:type="spellStart"/>
      <w:r w:rsidRPr="003D2309">
        <w:rPr>
          <w:rFonts w:ascii="Verdana" w:eastAsia="Lucida Sans Unicode" w:hAnsi="Verdana"/>
          <w:b/>
          <w:bCs/>
          <w:sz w:val="16"/>
          <w:szCs w:val="24"/>
        </w:rPr>
        <w:t>Sql</w:t>
      </w:r>
      <w:proofErr w:type="spellEnd"/>
      <w:r w:rsidRPr="003D2309">
        <w:rPr>
          <w:rFonts w:ascii="Verdana" w:eastAsia="Lucida Sans Unicode" w:hAnsi="Verdana"/>
          <w:b/>
          <w:bCs/>
          <w:sz w:val="16"/>
          <w:szCs w:val="24"/>
        </w:rPr>
        <w:t xml:space="preserve"> server </w:t>
      </w:r>
      <w:r w:rsidR="008515F2" w:rsidRPr="003D2309">
        <w:rPr>
          <w:rFonts w:ascii="Verdana" w:eastAsia="Lucida Sans Unicode" w:hAnsi="Verdana"/>
          <w:b/>
          <w:bCs/>
          <w:sz w:val="16"/>
          <w:szCs w:val="24"/>
        </w:rPr>
        <w:t xml:space="preserve">2014, </w:t>
      </w:r>
      <w:r w:rsidR="009E4670" w:rsidRPr="003D2309">
        <w:rPr>
          <w:rFonts w:ascii="Verdana" w:eastAsia="Lucida Sans Unicode" w:hAnsi="Verdana"/>
          <w:b/>
          <w:bCs/>
          <w:sz w:val="16"/>
          <w:szCs w:val="24"/>
        </w:rPr>
        <w:t>WCF, Web API</w:t>
      </w:r>
      <w:r w:rsidR="008515F2" w:rsidRPr="003D2309">
        <w:rPr>
          <w:rFonts w:ascii="Verdana" w:eastAsia="Lucida Sans Unicode" w:hAnsi="Verdana"/>
          <w:b/>
          <w:bCs/>
          <w:sz w:val="16"/>
          <w:szCs w:val="24"/>
        </w:rPr>
        <w:t xml:space="preserve">, </w:t>
      </w:r>
      <w:r w:rsidR="009E4670" w:rsidRPr="003D2309">
        <w:rPr>
          <w:rFonts w:ascii="Verdana" w:eastAsia="Lucida Sans Unicode" w:hAnsi="Verdana"/>
          <w:b/>
          <w:bCs/>
          <w:sz w:val="16"/>
          <w:szCs w:val="24"/>
        </w:rPr>
        <w:t>jQuery</w:t>
      </w:r>
      <w:r w:rsidRPr="003D2309">
        <w:rPr>
          <w:rFonts w:ascii="Verdana" w:eastAsia="Lucida Sans Unicode" w:hAnsi="Verdana"/>
          <w:b/>
          <w:bCs/>
          <w:sz w:val="16"/>
          <w:szCs w:val="24"/>
        </w:rPr>
        <w:t xml:space="preserve">, Bootstrap, </w:t>
      </w:r>
      <w:r w:rsidR="008515F2" w:rsidRPr="003D2309">
        <w:rPr>
          <w:rFonts w:ascii="Verdana" w:eastAsia="Lucida Sans Unicode" w:hAnsi="Verdana"/>
          <w:b/>
          <w:bCs/>
          <w:sz w:val="16"/>
          <w:szCs w:val="24"/>
        </w:rPr>
        <w:t>HTML, CSS</w:t>
      </w:r>
      <w:r w:rsidRPr="003D2309">
        <w:rPr>
          <w:rFonts w:ascii="Verdana" w:eastAsia="Lucida Sans Unicode" w:hAnsi="Verdana"/>
          <w:b/>
          <w:bCs/>
          <w:sz w:val="16"/>
          <w:szCs w:val="24"/>
        </w:rPr>
        <w:t>.</w:t>
      </w:r>
    </w:p>
    <w:p w14:paraId="362C1295"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Excellent code review and code debugging.</w:t>
      </w:r>
    </w:p>
    <w:p w14:paraId="53D1AB61"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Experience in writing database objects</w:t>
      </w:r>
      <w:r w:rsidR="0078373D">
        <w:rPr>
          <w:rFonts w:ascii="Verdana" w:eastAsia="Lucida Sans Unicode" w:hAnsi="Verdana"/>
          <w:sz w:val="16"/>
          <w:szCs w:val="24"/>
        </w:rPr>
        <w:t xml:space="preserve"> </w:t>
      </w:r>
      <w:r w:rsidRPr="00E1581F">
        <w:rPr>
          <w:rFonts w:ascii="Verdana" w:eastAsia="Lucida Sans Unicode" w:hAnsi="Verdana"/>
          <w:sz w:val="16"/>
          <w:szCs w:val="24"/>
        </w:rPr>
        <w:t xml:space="preserve">(Stored Procedures, Functions, </w:t>
      </w:r>
      <w:r w:rsidR="0081542D" w:rsidRPr="00E1581F">
        <w:rPr>
          <w:rFonts w:ascii="Verdana" w:eastAsia="Lucida Sans Unicode" w:hAnsi="Verdana"/>
          <w:sz w:val="16"/>
          <w:szCs w:val="24"/>
        </w:rPr>
        <w:t>and Triggers</w:t>
      </w:r>
      <w:r w:rsidRPr="00E1581F">
        <w:rPr>
          <w:rFonts w:ascii="Verdana" w:eastAsia="Lucida Sans Unicode" w:hAnsi="Verdana"/>
          <w:sz w:val="16"/>
          <w:szCs w:val="24"/>
        </w:rPr>
        <w:t>).</w:t>
      </w:r>
    </w:p>
    <w:p w14:paraId="2DA88C7E"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Strong experience in writing </w:t>
      </w:r>
      <w:proofErr w:type="spellStart"/>
      <w:r w:rsidRPr="00E1581F">
        <w:rPr>
          <w:rFonts w:ascii="Verdana" w:eastAsia="Lucida Sans Unicode" w:hAnsi="Verdana"/>
          <w:sz w:val="16"/>
          <w:szCs w:val="24"/>
        </w:rPr>
        <w:t>Sql</w:t>
      </w:r>
      <w:proofErr w:type="spellEnd"/>
      <w:r w:rsidRPr="00E1581F">
        <w:rPr>
          <w:rFonts w:ascii="Verdana" w:eastAsia="Lucida Sans Unicode" w:hAnsi="Verdana"/>
          <w:sz w:val="16"/>
          <w:szCs w:val="24"/>
        </w:rPr>
        <w:t xml:space="preserve"> queries.</w:t>
      </w:r>
    </w:p>
    <w:p w14:paraId="362298F6"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Working Knowledge of</w:t>
      </w:r>
      <w:r w:rsidR="00F50FC4">
        <w:rPr>
          <w:rFonts w:ascii="Verdana" w:eastAsia="Lucida Sans Unicode" w:hAnsi="Verdana"/>
          <w:sz w:val="16"/>
          <w:szCs w:val="24"/>
        </w:rPr>
        <w:t xml:space="preserve"> </w:t>
      </w:r>
      <w:r w:rsidR="00450CFB">
        <w:rPr>
          <w:rFonts w:ascii="Verdana" w:eastAsia="Times New Roman" w:hAnsi="Verdana" w:cs="Tahoma"/>
          <w:sz w:val="17"/>
          <w:szCs w:val="17"/>
        </w:rPr>
        <w:t>Warehouse Service Management,</w:t>
      </w:r>
      <w:r w:rsidRPr="00E1581F">
        <w:rPr>
          <w:rFonts w:ascii="Verdana" w:eastAsia="Lucida Sans Unicode" w:hAnsi="Verdana"/>
          <w:sz w:val="16"/>
          <w:szCs w:val="24"/>
        </w:rPr>
        <w:t xml:space="preserve"> VTS</w:t>
      </w:r>
      <w:r w:rsidR="0078373D">
        <w:rPr>
          <w:rFonts w:ascii="Verdana" w:eastAsia="Lucida Sans Unicode" w:hAnsi="Verdana"/>
          <w:sz w:val="16"/>
          <w:szCs w:val="24"/>
        </w:rPr>
        <w:t xml:space="preserve"> </w:t>
      </w:r>
      <w:r w:rsidRPr="00E1581F">
        <w:rPr>
          <w:rFonts w:ascii="Verdana" w:eastAsia="Lucida Sans Unicode" w:hAnsi="Verdana"/>
          <w:sz w:val="16"/>
          <w:szCs w:val="24"/>
        </w:rPr>
        <w:t>(</w:t>
      </w:r>
      <w:bookmarkStart w:id="0" w:name="OLE_LINK1"/>
      <w:r w:rsidRPr="00E1581F">
        <w:rPr>
          <w:rFonts w:ascii="Verdana" w:eastAsia="Lucida Sans Unicode" w:hAnsi="Verdana"/>
          <w:sz w:val="16"/>
          <w:szCs w:val="24"/>
        </w:rPr>
        <w:t>Vehicle Tracking System Management</w:t>
      </w:r>
      <w:bookmarkEnd w:id="0"/>
      <w:r w:rsidR="00FB36AF">
        <w:rPr>
          <w:rFonts w:ascii="Verdana" w:eastAsia="Lucida Sans Unicode" w:hAnsi="Verdana"/>
          <w:sz w:val="16"/>
          <w:szCs w:val="24"/>
        </w:rPr>
        <w:t>),</w:t>
      </w:r>
      <w:r w:rsidRPr="00E1581F">
        <w:rPr>
          <w:rFonts w:ascii="Verdana" w:eastAsia="Lucida Sans Unicode" w:hAnsi="Verdana"/>
          <w:sz w:val="16"/>
          <w:szCs w:val="24"/>
        </w:rPr>
        <w:t xml:space="preserve"> Hospital Management System</w:t>
      </w:r>
      <w:r w:rsidR="00FB36AF">
        <w:rPr>
          <w:rFonts w:ascii="Verdana" w:eastAsia="Lucida Sans Unicode" w:hAnsi="Verdana"/>
          <w:sz w:val="16"/>
          <w:szCs w:val="24"/>
        </w:rPr>
        <w:t>, School Management System with CRM Platform (</w:t>
      </w:r>
      <w:r w:rsidR="00FB36AF" w:rsidRPr="00FB36AF">
        <w:rPr>
          <w:rFonts w:ascii="Verdana" w:eastAsia="Lucida Sans Unicode" w:hAnsi="Verdana"/>
          <w:sz w:val="16"/>
          <w:szCs w:val="24"/>
        </w:rPr>
        <w:t>Customer relationship management</w:t>
      </w:r>
      <w:r w:rsidR="00FB36AF">
        <w:rPr>
          <w:rFonts w:ascii="Verdana" w:eastAsia="Lucida Sans Unicode" w:hAnsi="Verdana"/>
          <w:sz w:val="16"/>
          <w:szCs w:val="24"/>
        </w:rPr>
        <w:t>)</w:t>
      </w:r>
      <w:r w:rsidRPr="00E1581F">
        <w:rPr>
          <w:rFonts w:ascii="Verdana" w:eastAsia="Lucida Sans Unicode" w:hAnsi="Verdana"/>
          <w:sz w:val="16"/>
          <w:szCs w:val="24"/>
        </w:rPr>
        <w:t>.</w:t>
      </w:r>
    </w:p>
    <w:p w14:paraId="6852F161" w14:textId="77777777" w:rsidR="00E1581F" w:rsidRDefault="00E1581F" w:rsidP="00763430">
      <w:pPr>
        <w:tabs>
          <w:tab w:val="left" w:pos="630"/>
          <w:tab w:val="left" w:pos="2520"/>
        </w:tabs>
        <w:jc w:val="both"/>
        <w:rPr>
          <w:rFonts w:ascii="Verdana" w:hAnsi="Verdana" w:cs="Tahoma"/>
          <w:sz w:val="17"/>
          <w:szCs w:val="17"/>
        </w:rPr>
      </w:pPr>
    </w:p>
    <w:p w14:paraId="5102F22D" w14:textId="77777777" w:rsidR="001E2ACA" w:rsidRDefault="001E2ACA" w:rsidP="00763430">
      <w:pPr>
        <w:tabs>
          <w:tab w:val="left" w:pos="630"/>
          <w:tab w:val="left" w:pos="2520"/>
        </w:tabs>
        <w:jc w:val="both"/>
        <w:rPr>
          <w:rFonts w:ascii="Verdana" w:hAnsi="Verdana" w:cs="Tahoma"/>
          <w:sz w:val="17"/>
          <w:szCs w:val="17"/>
        </w:rPr>
      </w:pPr>
    </w:p>
    <w:p w14:paraId="79117D50" w14:textId="77777777" w:rsidR="009E4670" w:rsidRDefault="009E4670" w:rsidP="00763430">
      <w:pPr>
        <w:tabs>
          <w:tab w:val="left" w:pos="630"/>
          <w:tab w:val="left" w:pos="2520"/>
        </w:tabs>
        <w:jc w:val="both"/>
        <w:rPr>
          <w:rFonts w:ascii="Verdana" w:hAnsi="Verdana" w:cs="Tahoma"/>
          <w:sz w:val="17"/>
          <w:szCs w:val="17"/>
        </w:rPr>
      </w:pPr>
    </w:p>
    <w:p w14:paraId="2F016584" w14:textId="77777777" w:rsidR="001601F8" w:rsidRPr="00F401F1" w:rsidRDefault="001601F8">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Experience Summary:</w:t>
      </w:r>
    </w:p>
    <w:p w14:paraId="63A051BE" w14:textId="77777777" w:rsidR="001601F8" w:rsidRDefault="001601F8">
      <w:pPr>
        <w:pStyle w:val="WW-BodyText2"/>
        <w:jc w:val="left"/>
        <w:rPr>
          <w:rFonts w:ascii="Verdana" w:eastAsia="Times New Roman" w:hAnsi="Verdana" w:cs="Tahoma"/>
          <w:sz w:val="17"/>
          <w:szCs w:val="17"/>
          <w:lang w:val="en-GB"/>
        </w:rPr>
      </w:pPr>
    </w:p>
    <w:p w14:paraId="0095AD98" w14:textId="27F36964" w:rsidR="000F77D2" w:rsidRDefault="00AA589E" w:rsidP="000F77D2">
      <w:pPr>
        <w:pStyle w:val="Style1"/>
        <w:numPr>
          <w:ilvl w:val="0"/>
          <w:numId w:val="7"/>
        </w:numPr>
        <w:spacing w:line="20" w:lineRule="atLeast"/>
        <w:ind w:left="284" w:hanging="284"/>
        <w:jc w:val="both"/>
        <w:rPr>
          <w:rFonts w:ascii="Verdana" w:eastAsia="Lucida Sans Unicode" w:hAnsi="Verdana"/>
          <w:sz w:val="16"/>
          <w:szCs w:val="24"/>
        </w:rPr>
      </w:pPr>
      <w:proofErr w:type="gramStart"/>
      <w:r>
        <w:rPr>
          <w:rFonts w:ascii="Verdana" w:eastAsia="Lucida Sans Unicode" w:hAnsi="Verdana"/>
          <w:sz w:val="16"/>
          <w:szCs w:val="24"/>
        </w:rPr>
        <w:t>2</w:t>
      </w:r>
      <w:r w:rsidR="000F77D2">
        <w:rPr>
          <w:rFonts w:ascii="Verdana" w:eastAsia="Lucida Sans Unicode" w:hAnsi="Verdana"/>
          <w:sz w:val="16"/>
          <w:szCs w:val="24"/>
        </w:rPr>
        <w:t xml:space="preserve"> year</w:t>
      </w:r>
      <w:proofErr w:type="gramEnd"/>
      <w:r w:rsidR="000F77D2">
        <w:rPr>
          <w:rFonts w:ascii="Verdana" w:eastAsia="Lucida Sans Unicode" w:hAnsi="Verdana"/>
          <w:sz w:val="16"/>
          <w:szCs w:val="24"/>
        </w:rPr>
        <w:t xml:space="preserve"> experience in </w:t>
      </w:r>
      <w:r w:rsidR="003D2309" w:rsidRPr="003D2309">
        <w:rPr>
          <w:rFonts w:ascii="Verdana" w:hAnsi="Verdana"/>
          <w:b/>
          <w:bCs/>
          <w:sz w:val="16"/>
          <w:szCs w:val="24"/>
        </w:rPr>
        <w:t>IVR (Interactive voice response</w:t>
      </w:r>
      <w:r w:rsidR="003D2309">
        <w:rPr>
          <w:rFonts w:ascii="Verdana" w:eastAsia="Lucida Sans Unicode" w:hAnsi="Verdana"/>
          <w:b/>
          <w:bCs/>
          <w:sz w:val="16"/>
          <w:szCs w:val="24"/>
        </w:rPr>
        <w:t>)</w:t>
      </w:r>
      <w:r w:rsidR="003D2309">
        <w:rPr>
          <w:rFonts w:ascii="Verdana" w:eastAsia="Lucida Sans Unicode" w:hAnsi="Verdana"/>
          <w:sz w:val="16"/>
          <w:szCs w:val="24"/>
        </w:rPr>
        <w:t xml:space="preserve">, </w:t>
      </w:r>
      <w:r w:rsidR="003D2309" w:rsidRPr="003D2309">
        <w:rPr>
          <w:rFonts w:ascii="Verdana" w:eastAsia="Lucida Sans Unicode" w:hAnsi="Verdana"/>
          <w:b/>
          <w:bCs/>
          <w:sz w:val="16"/>
          <w:szCs w:val="24"/>
        </w:rPr>
        <w:t>AI IVA (</w:t>
      </w:r>
      <w:r w:rsidR="003D2309" w:rsidRPr="003D2309">
        <w:rPr>
          <w:rFonts w:ascii="Verdana" w:hAnsi="Verdana"/>
          <w:b/>
          <w:bCs/>
          <w:sz w:val="16"/>
          <w:szCs w:val="24"/>
        </w:rPr>
        <w:t>intelligent virtual assistant</w:t>
      </w:r>
      <w:r w:rsidR="003D2309">
        <w:rPr>
          <w:rFonts w:ascii="Verdana" w:eastAsia="Lucida Sans Unicode" w:hAnsi="Verdana"/>
          <w:sz w:val="16"/>
          <w:szCs w:val="24"/>
        </w:rPr>
        <w:t>).</w:t>
      </w:r>
    </w:p>
    <w:p w14:paraId="2D4BE5B8" w14:textId="79AFFC71" w:rsidR="000F77D2" w:rsidRPr="000F77D2" w:rsidRDefault="00F7249A" w:rsidP="000F77D2">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 xml:space="preserve">More than </w:t>
      </w:r>
      <w:r w:rsidR="00A817FC">
        <w:rPr>
          <w:rFonts w:ascii="Verdana" w:eastAsia="Lucida Sans Unicode" w:hAnsi="Verdana"/>
          <w:sz w:val="16"/>
          <w:szCs w:val="24"/>
        </w:rPr>
        <w:t>6</w:t>
      </w:r>
      <w:r w:rsidR="00CC5A3C">
        <w:rPr>
          <w:rFonts w:ascii="Verdana" w:eastAsia="Lucida Sans Unicode" w:hAnsi="Verdana"/>
          <w:sz w:val="16"/>
          <w:szCs w:val="24"/>
        </w:rPr>
        <w:t>+</w:t>
      </w:r>
      <w:r w:rsidRPr="00FF5A5A">
        <w:rPr>
          <w:rFonts w:ascii="Verdana" w:eastAsia="Lucida Sans Unicode" w:hAnsi="Verdana"/>
          <w:sz w:val="16"/>
          <w:szCs w:val="24"/>
        </w:rPr>
        <w:t xml:space="preserve"> years of commercial experience in creating and supporting High volume </w:t>
      </w:r>
      <w:r w:rsidR="000F77D2" w:rsidRPr="00FF5A5A">
        <w:rPr>
          <w:rFonts w:ascii="Verdana" w:eastAsia="Lucida Sans Unicode" w:hAnsi="Verdana"/>
          <w:sz w:val="16"/>
          <w:szCs w:val="24"/>
        </w:rPr>
        <w:t>enterprise-wide</w:t>
      </w:r>
      <w:r w:rsidRPr="00FF5A5A">
        <w:rPr>
          <w:rFonts w:ascii="Verdana" w:eastAsia="Lucida Sans Unicode" w:hAnsi="Verdana"/>
          <w:sz w:val="16"/>
          <w:szCs w:val="24"/>
        </w:rPr>
        <w:t xml:space="preserve"> web applications using </w:t>
      </w:r>
      <w:r w:rsidR="003D2309" w:rsidRPr="003D2309">
        <w:rPr>
          <w:rFonts w:ascii="Verdana" w:eastAsia="Lucida Sans Unicode" w:hAnsi="Verdana"/>
          <w:b/>
          <w:bCs/>
          <w:sz w:val="16"/>
          <w:szCs w:val="24"/>
        </w:rPr>
        <w:t xml:space="preserve">Node.js, </w:t>
      </w:r>
      <w:r w:rsidRPr="003D2309">
        <w:rPr>
          <w:rFonts w:ascii="Verdana" w:eastAsia="Lucida Sans Unicode" w:hAnsi="Verdana"/>
          <w:b/>
          <w:bCs/>
          <w:sz w:val="16"/>
          <w:szCs w:val="24"/>
        </w:rPr>
        <w:t>ASP.Net Core 2.x, MVC, C#, SQL server, T-SQL, Bootstrap, CSS, jQuery, HTML</w:t>
      </w:r>
      <w:r w:rsidR="0034012D">
        <w:rPr>
          <w:rFonts w:ascii="Verdana" w:eastAsia="Lucida Sans Unicode" w:hAnsi="Verdana"/>
          <w:sz w:val="16"/>
          <w:szCs w:val="24"/>
        </w:rPr>
        <w:t>.</w:t>
      </w:r>
    </w:p>
    <w:p w14:paraId="2070A2CB" w14:textId="2CCB2BD7" w:rsidR="00F7249A" w:rsidRDefault="00AF3AFD" w:rsidP="00F7249A">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Software Visual Studio 2015/17/19, visual studio code for Node.js, SQL Server</w:t>
      </w:r>
      <w:r w:rsidR="00F7249A" w:rsidRPr="00FF5A5A">
        <w:rPr>
          <w:rFonts w:ascii="Verdana" w:eastAsia="Lucida Sans Unicode" w:hAnsi="Verdana"/>
          <w:sz w:val="16"/>
          <w:szCs w:val="24"/>
        </w:rPr>
        <w:t>.</w:t>
      </w:r>
    </w:p>
    <w:p w14:paraId="095DB4C5" w14:textId="11C93FAF" w:rsidR="00AF3AFD" w:rsidRPr="00FF5A5A" w:rsidRDefault="00AF3AFD" w:rsidP="00F7249A">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 xml:space="preserve">Source Code Management tools </w:t>
      </w:r>
      <w:r w:rsidRPr="00D22B1E">
        <w:rPr>
          <w:rFonts w:ascii="Verdana" w:eastAsia="Lucida Sans Unicode" w:hAnsi="Verdana"/>
          <w:b/>
          <w:bCs/>
          <w:sz w:val="16"/>
          <w:szCs w:val="24"/>
        </w:rPr>
        <w:t>GitHub</w:t>
      </w:r>
      <w:r>
        <w:rPr>
          <w:rFonts w:ascii="Verdana" w:eastAsia="Lucida Sans Unicode" w:hAnsi="Verdana"/>
          <w:sz w:val="16"/>
          <w:szCs w:val="24"/>
        </w:rPr>
        <w:t xml:space="preserve"> and </w:t>
      </w:r>
      <w:r w:rsidRPr="00D22B1E">
        <w:rPr>
          <w:rFonts w:ascii="Verdana" w:eastAsia="Lucida Sans Unicode" w:hAnsi="Verdana"/>
          <w:b/>
          <w:bCs/>
          <w:sz w:val="16"/>
          <w:szCs w:val="24"/>
        </w:rPr>
        <w:t>Microsoft DevOps</w:t>
      </w:r>
      <w:r>
        <w:rPr>
          <w:rFonts w:ascii="Verdana" w:eastAsia="Lucida Sans Unicode" w:hAnsi="Verdana"/>
          <w:sz w:val="16"/>
          <w:szCs w:val="24"/>
        </w:rPr>
        <w:t xml:space="preserve"> </w:t>
      </w:r>
    </w:p>
    <w:p w14:paraId="1C220EBB" w14:textId="77777777" w:rsidR="001601F8" w:rsidRPr="00FF5A5A" w:rsidRDefault="001601F8" w:rsidP="00FF5A5A">
      <w:pPr>
        <w:pStyle w:val="Style1"/>
        <w:spacing w:line="20" w:lineRule="atLeast"/>
        <w:ind w:left="284"/>
        <w:jc w:val="both"/>
        <w:rPr>
          <w:rFonts w:ascii="Verdana" w:eastAsia="Lucida Sans Unicode" w:hAnsi="Verdana"/>
          <w:sz w:val="16"/>
          <w:szCs w:val="24"/>
        </w:rPr>
      </w:pPr>
    </w:p>
    <w:p w14:paraId="619BCC43" w14:textId="77777777" w:rsidR="00092928" w:rsidRDefault="00092928">
      <w:pPr>
        <w:ind w:left="2160" w:hanging="2160"/>
        <w:rPr>
          <w:rFonts w:ascii="Verdana" w:eastAsia="Times New Roman" w:hAnsi="Verdana" w:cs="Tahoma"/>
          <w:sz w:val="17"/>
          <w:szCs w:val="17"/>
          <w:lang w:val="en-GB"/>
        </w:rPr>
      </w:pPr>
    </w:p>
    <w:p w14:paraId="30F80640" w14:textId="77777777" w:rsidR="001E2ACA" w:rsidRDefault="001E2ACA">
      <w:pPr>
        <w:ind w:left="2160" w:hanging="2160"/>
        <w:rPr>
          <w:rFonts w:ascii="Verdana" w:eastAsia="Times New Roman" w:hAnsi="Verdana" w:cs="Tahoma"/>
          <w:sz w:val="17"/>
          <w:szCs w:val="17"/>
          <w:lang w:val="en-GB"/>
        </w:rPr>
      </w:pPr>
    </w:p>
    <w:p w14:paraId="36148BE9" w14:textId="77777777" w:rsidR="009E4670" w:rsidRDefault="009E4670">
      <w:pPr>
        <w:ind w:left="2160" w:hanging="2160"/>
        <w:rPr>
          <w:rFonts w:ascii="Verdana" w:eastAsia="Times New Roman" w:hAnsi="Verdana" w:cs="Tahoma"/>
          <w:sz w:val="17"/>
          <w:szCs w:val="17"/>
          <w:lang w:val="en-GB"/>
        </w:rPr>
      </w:pPr>
    </w:p>
    <w:p w14:paraId="4D482822" w14:textId="77777777" w:rsidR="001601F8" w:rsidRPr="00F401F1" w:rsidRDefault="001601F8">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Professional Experience:</w:t>
      </w:r>
    </w:p>
    <w:p w14:paraId="64388CEC" w14:textId="77777777" w:rsidR="00CB7FA0" w:rsidRDefault="00CB7FA0">
      <w:pPr>
        <w:pStyle w:val="WW-BodyText3"/>
        <w:rPr>
          <w:lang w:val="en-GB"/>
        </w:rPr>
      </w:pPr>
    </w:p>
    <w:p w14:paraId="68831B24" w14:textId="77777777" w:rsidR="00F7249A" w:rsidRDefault="00F7249A">
      <w:pPr>
        <w:pStyle w:val="WW-BodyText3"/>
        <w:rPr>
          <w:lang w:val="en-GB"/>
        </w:rPr>
      </w:pPr>
      <w:r>
        <w:rPr>
          <w:lang w:val="en-GB"/>
        </w:rPr>
        <w:t xml:space="preserve">Microware Computing &amp; consulting </w:t>
      </w:r>
      <w:proofErr w:type="spellStart"/>
      <w:r>
        <w:rPr>
          <w:lang w:val="en-GB"/>
        </w:rPr>
        <w:t>pvt</w:t>
      </w:r>
      <w:proofErr w:type="spellEnd"/>
      <w:r>
        <w:rPr>
          <w:lang w:val="en-GB"/>
        </w:rPr>
        <w:t xml:space="preserve"> ltd </w:t>
      </w:r>
      <w:r>
        <w:rPr>
          <w:lang w:val="en-GB"/>
        </w:rPr>
        <w:tab/>
        <w:t>Jan 219- Till Now</w:t>
      </w:r>
    </w:p>
    <w:p w14:paraId="08B51304" w14:textId="62A7DAD1" w:rsidR="001601F8" w:rsidRDefault="0047100D">
      <w:pPr>
        <w:pStyle w:val="WW-BodyText3"/>
        <w:rPr>
          <w:lang w:val="en-GB"/>
        </w:rPr>
      </w:pPr>
      <w:r>
        <w:rPr>
          <w:lang w:val="en-GB"/>
        </w:rPr>
        <w:t>Freelance Software Developer</w:t>
      </w:r>
      <w:r w:rsidR="00D471EF">
        <w:rPr>
          <w:lang w:val="en-GB"/>
        </w:rPr>
        <w:tab/>
        <w:t>June 17</w:t>
      </w:r>
      <w:r w:rsidR="00CB7FA0">
        <w:rPr>
          <w:lang w:val="en-GB"/>
        </w:rPr>
        <w:t>-</w:t>
      </w:r>
      <w:r w:rsidR="00FB1CCE">
        <w:rPr>
          <w:lang w:val="en-GB"/>
        </w:rPr>
        <w:t>J</w:t>
      </w:r>
      <w:r w:rsidR="005F3236">
        <w:rPr>
          <w:lang w:val="en-GB"/>
        </w:rPr>
        <w:t>an 1</w:t>
      </w:r>
      <w:r w:rsidR="00FB1CCE">
        <w:rPr>
          <w:lang w:val="en-GB"/>
        </w:rPr>
        <w:t>9</w:t>
      </w:r>
      <w:r w:rsidR="001601F8">
        <w:rPr>
          <w:lang w:val="en-GB"/>
        </w:rPr>
        <w:br/>
      </w:r>
      <w:proofErr w:type="spellStart"/>
      <w:r w:rsidR="00FE2CA3">
        <w:rPr>
          <w:lang w:val="en-GB"/>
        </w:rPr>
        <w:t>Rosmerta</w:t>
      </w:r>
      <w:proofErr w:type="spellEnd"/>
      <w:r w:rsidR="00FE2CA3">
        <w:rPr>
          <w:lang w:val="en-GB"/>
        </w:rPr>
        <w:t xml:space="preserve"> Technologies Limited</w:t>
      </w:r>
      <w:r w:rsidR="001601F8">
        <w:rPr>
          <w:lang w:val="en-GB"/>
        </w:rPr>
        <w:tab/>
      </w:r>
      <w:r w:rsidR="00FE2CA3">
        <w:rPr>
          <w:lang w:val="en-GB"/>
        </w:rPr>
        <w:t>June 16</w:t>
      </w:r>
      <w:r w:rsidR="001601F8">
        <w:rPr>
          <w:lang w:val="en-GB"/>
        </w:rPr>
        <w:t xml:space="preserve"> - </w:t>
      </w:r>
      <w:r w:rsidR="00FE2CA3">
        <w:rPr>
          <w:lang w:val="en-GB"/>
        </w:rPr>
        <w:t>June 17</w:t>
      </w:r>
      <w:r w:rsidR="001601F8">
        <w:rPr>
          <w:lang w:val="en-GB"/>
        </w:rPr>
        <w:br/>
      </w:r>
      <w:r w:rsidR="00FE2CA3">
        <w:rPr>
          <w:lang w:val="en-GB"/>
        </w:rPr>
        <w:t>E-</w:t>
      </w:r>
      <w:proofErr w:type="spellStart"/>
      <w:r w:rsidR="00FE2CA3">
        <w:rPr>
          <w:lang w:val="en-GB"/>
        </w:rPr>
        <w:t>Taknovation</w:t>
      </w:r>
      <w:proofErr w:type="spellEnd"/>
      <w:r w:rsidR="00FE2CA3">
        <w:rPr>
          <w:lang w:val="en-GB"/>
        </w:rPr>
        <w:t xml:space="preserve"> Pvt </w:t>
      </w:r>
      <w:r w:rsidR="008515F2">
        <w:rPr>
          <w:lang w:val="en-GB"/>
        </w:rPr>
        <w:t xml:space="preserve">Ltd </w:t>
      </w:r>
      <w:r w:rsidR="008515F2">
        <w:rPr>
          <w:lang w:val="en-GB"/>
        </w:rPr>
        <w:tab/>
      </w:r>
      <w:r w:rsidR="001C6064">
        <w:rPr>
          <w:lang w:val="en-GB"/>
        </w:rPr>
        <w:tab/>
      </w:r>
      <w:r w:rsidR="00491C43">
        <w:rPr>
          <w:lang w:val="en-GB"/>
        </w:rPr>
        <w:t>May 14</w:t>
      </w:r>
      <w:r w:rsidR="00FE2CA3">
        <w:rPr>
          <w:lang w:val="en-GB"/>
        </w:rPr>
        <w:t xml:space="preserve"> – May 16</w:t>
      </w:r>
      <w:r w:rsidR="001601F8">
        <w:rPr>
          <w:lang w:val="en-GB"/>
        </w:rPr>
        <w:br/>
      </w:r>
    </w:p>
    <w:p w14:paraId="25A73940" w14:textId="77777777" w:rsidR="009E4670" w:rsidRDefault="009E4670">
      <w:pPr>
        <w:pStyle w:val="WW-BodyText3"/>
        <w:rPr>
          <w:lang w:val="en-GB"/>
        </w:rPr>
      </w:pPr>
    </w:p>
    <w:p w14:paraId="1B4C19F4" w14:textId="77777777" w:rsidR="001E2ACA" w:rsidRDefault="001E2ACA">
      <w:pPr>
        <w:pStyle w:val="WW-BodyText3"/>
        <w:rPr>
          <w:lang w:val="en-GB"/>
        </w:rPr>
      </w:pPr>
    </w:p>
    <w:p w14:paraId="518C66FA" w14:textId="77777777" w:rsidR="001601F8" w:rsidRPr="00F401F1" w:rsidRDefault="001601F8">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Educational Qualification:</w:t>
      </w:r>
    </w:p>
    <w:p w14:paraId="12576DA6" w14:textId="77777777" w:rsidR="001601F8" w:rsidRDefault="001601F8">
      <w:pPr>
        <w:pStyle w:val="WW-BodyText3"/>
        <w:rPr>
          <w:rFonts w:eastAsia="Times New Roman" w:cs="Tahoma"/>
          <w:sz w:val="17"/>
          <w:szCs w:val="17"/>
          <w:lang w:val="en-GB"/>
        </w:rPr>
      </w:pPr>
    </w:p>
    <w:p w14:paraId="3F163134" w14:textId="77777777" w:rsidR="00FE2CA3" w:rsidRPr="00FE2CA3" w:rsidRDefault="00491C43" w:rsidP="00FE2CA3">
      <w:pPr>
        <w:rPr>
          <w:rFonts w:ascii="Verdana" w:hAnsi="Verdana"/>
          <w:sz w:val="16"/>
          <w:lang w:val="en-GB"/>
        </w:rPr>
      </w:pPr>
      <w:r>
        <w:rPr>
          <w:rFonts w:ascii="Verdana" w:hAnsi="Verdana"/>
          <w:sz w:val="16"/>
          <w:lang w:val="en-GB"/>
        </w:rPr>
        <w:t xml:space="preserve">Bachelor of Technology, </w:t>
      </w:r>
      <w:r w:rsidR="00FE2CA3" w:rsidRPr="00FE2CA3">
        <w:rPr>
          <w:rFonts w:ascii="Verdana" w:hAnsi="Verdana"/>
          <w:sz w:val="16"/>
          <w:lang w:val="en-GB"/>
        </w:rPr>
        <w:t>(computer science and engineering) (2008- 2012).</w:t>
      </w:r>
    </w:p>
    <w:p w14:paraId="516A5EB2" w14:textId="77777777" w:rsidR="00FE2CA3" w:rsidRPr="00FE2CA3" w:rsidRDefault="00FE2CA3" w:rsidP="00FE2CA3">
      <w:pPr>
        <w:rPr>
          <w:rFonts w:ascii="Verdana" w:hAnsi="Verdana"/>
          <w:sz w:val="16"/>
          <w:lang w:val="en-GB"/>
        </w:rPr>
      </w:pPr>
      <w:r w:rsidRPr="00FE2CA3">
        <w:rPr>
          <w:rFonts w:ascii="Verdana" w:hAnsi="Verdana"/>
          <w:sz w:val="16"/>
          <w:lang w:val="en-GB"/>
        </w:rPr>
        <w:t xml:space="preserve">Hindustan institute of technology </w:t>
      </w:r>
    </w:p>
    <w:p w14:paraId="78BFC573" w14:textId="77777777" w:rsidR="00FE2CA3" w:rsidRDefault="00FE2CA3" w:rsidP="00AC35EC">
      <w:pPr>
        <w:jc w:val="both"/>
        <w:rPr>
          <w:rFonts w:ascii="Verdana" w:hAnsi="Verdana"/>
          <w:sz w:val="16"/>
          <w:lang w:val="en-GB"/>
        </w:rPr>
      </w:pPr>
      <w:r w:rsidRPr="00FE2CA3">
        <w:rPr>
          <w:rFonts w:ascii="Verdana" w:hAnsi="Verdana"/>
          <w:sz w:val="16"/>
          <w:lang w:val="en-GB"/>
        </w:rPr>
        <w:t>Greater Noida, U.</w:t>
      </w:r>
      <w:r w:rsidR="008515F2" w:rsidRPr="00FE2CA3">
        <w:rPr>
          <w:rFonts w:ascii="Verdana" w:hAnsi="Verdana"/>
          <w:sz w:val="16"/>
          <w:lang w:val="en-GB"/>
        </w:rPr>
        <w:t>P. India</w:t>
      </w:r>
      <w:r w:rsidRPr="00FE2CA3">
        <w:rPr>
          <w:rFonts w:ascii="Verdana" w:hAnsi="Verdana"/>
          <w:sz w:val="16"/>
          <w:lang w:val="en-GB"/>
        </w:rPr>
        <w:t>.</w:t>
      </w:r>
    </w:p>
    <w:p w14:paraId="7006D778" w14:textId="77777777" w:rsidR="001A2E34" w:rsidRPr="00FE2CA3" w:rsidRDefault="001A2E34" w:rsidP="00AC35EC">
      <w:pPr>
        <w:jc w:val="both"/>
        <w:rPr>
          <w:rFonts w:ascii="Verdana" w:hAnsi="Verdana"/>
          <w:sz w:val="16"/>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430"/>
        <w:gridCol w:w="1784"/>
        <w:gridCol w:w="1394"/>
        <w:gridCol w:w="1548"/>
      </w:tblGrid>
      <w:tr w:rsidR="00FE2CA3" w:rsidRPr="00FE2CA3" w14:paraId="2AE6A7B3" w14:textId="77777777" w:rsidTr="009174BF">
        <w:trPr>
          <w:trHeight w:val="69"/>
          <w:jc w:val="center"/>
        </w:trPr>
        <w:tc>
          <w:tcPr>
            <w:tcW w:w="1800" w:type="dxa"/>
            <w:vAlign w:val="center"/>
          </w:tcPr>
          <w:p w14:paraId="5184F8D3"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Qualifications</w:t>
            </w:r>
          </w:p>
        </w:tc>
        <w:tc>
          <w:tcPr>
            <w:tcW w:w="2430" w:type="dxa"/>
            <w:vAlign w:val="center"/>
          </w:tcPr>
          <w:p w14:paraId="754A9595"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School/College</w:t>
            </w:r>
          </w:p>
        </w:tc>
        <w:tc>
          <w:tcPr>
            <w:tcW w:w="1784" w:type="dxa"/>
            <w:vAlign w:val="center"/>
          </w:tcPr>
          <w:p w14:paraId="49597AA7"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Board/</w:t>
            </w:r>
          </w:p>
          <w:p w14:paraId="08C32686"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University</w:t>
            </w:r>
          </w:p>
        </w:tc>
        <w:tc>
          <w:tcPr>
            <w:tcW w:w="1394" w:type="dxa"/>
            <w:vAlign w:val="center"/>
          </w:tcPr>
          <w:p w14:paraId="41A98B97"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Year of Passing</w:t>
            </w:r>
          </w:p>
        </w:tc>
        <w:tc>
          <w:tcPr>
            <w:tcW w:w="1548" w:type="dxa"/>
            <w:vAlign w:val="center"/>
          </w:tcPr>
          <w:p w14:paraId="205D0071"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Percentage</w:t>
            </w:r>
          </w:p>
        </w:tc>
      </w:tr>
      <w:tr w:rsidR="00FE2CA3" w:rsidRPr="00FE2CA3" w14:paraId="6C44C314" w14:textId="77777777" w:rsidTr="009174BF">
        <w:trPr>
          <w:trHeight w:val="101"/>
          <w:jc w:val="center"/>
        </w:trPr>
        <w:tc>
          <w:tcPr>
            <w:tcW w:w="1800" w:type="dxa"/>
            <w:vAlign w:val="center"/>
          </w:tcPr>
          <w:p w14:paraId="6DBC3DCA" w14:textId="77777777" w:rsidR="00FE2CA3" w:rsidRPr="00FE2CA3" w:rsidRDefault="008515F2" w:rsidP="009174BF">
            <w:pPr>
              <w:pStyle w:val="Title"/>
              <w:jc w:val="left"/>
              <w:rPr>
                <w:rFonts w:ascii="Verdana" w:eastAsia="Lucida Sans Unicode" w:hAnsi="Verdana" w:cs="Times New Roman"/>
                <w:b w:val="0"/>
                <w:sz w:val="16"/>
                <w:szCs w:val="24"/>
                <w:lang w:val="en-GB"/>
              </w:rPr>
            </w:pPr>
            <w:proofErr w:type="spellStart"/>
            <w:proofErr w:type="gramStart"/>
            <w:r w:rsidRPr="00FE2CA3">
              <w:rPr>
                <w:rFonts w:ascii="Verdana" w:eastAsia="Lucida Sans Unicode" w:hAnsi="Verdana" w:cs="Times New Roman"/>
                <w:b w:val="0"/>
                <w:sz w:val="16"/>
                <w:szCs w:val="24"/>
                <w:lang w:val="en-GB"/>
              </w:rPr>
              <w:t>B.tech</w:t>
            </w:r>
            <w:proofErr w:type="spellEnd"/>
            <w:proofErr w:type="gramEnd"/>
            <w:r w:rsidR="00CF4E60">
              <w:rPr>
                <w:rFonts w:ascii="Verdana" w:eastAsia="Lucida Sans Unicode" w:hAnsi="Verdana" w:cs="Times New Roman"/>
                <w:b w:val="0"/>
                <w:sz w:val="16"/>
                <w:szCs w:val="24"/>
                <w:lang w:val="en-GB"/>
              </w:rPr>
              <w:t xml:space="preserve"> </w:t>
            </w:r>
            <w:r w:rsidR="00FE2CA3" w:rsidRPr="00FE2CA3">
              <w:rPr>
                <w:rFonts w:ascii="Verdana" w:eastAsia="Lucida Sans Unicode" w:hAnsi="Verdana" w:cs="Times New Roman"/>
                <w:b w:val="0"/>
                <w:sz w:val="16"/>
                <w:szCs w:val="24"/>
                <w:lang w:val="en-GB"/>
              </w:rPr>
              <w:t>(CSE)</w:t>
            </w:r>
          </w:p>
          <w:p w14:paraId="699B5E53" w14:textId="77777777" w:rsidR="00FE2CA3" w:rsidRPr="00FE2CA3" w:rsidRDefault="00FE2CA3" w:rsidP="009174BF">
            <w:pPr>
              <w:pStyle w:val="Title"/>
              <w:jc w:val="left"/>
              <w:rPr>
                <w:rFonts w:ascii="Verdana" w:eastAsia="Lucida Sans Unicode" w:hAnsi="Verdana" w:cs="Times New Roman"/>
                <w:b w:val="0"/>
                <w:sz w:val="16"/>
                <w:szCs w:val="24"/>
                <w:lang w:val="en-GB"/>
              </w:rPr>
            </w:pPr>
          </w:p>
        </w:tc>
        <w:tc>
          <w:tcPr>
            <w:tcW w:w="2430" w:type="dxa"/>
            <w:vAlign w:val="center"/>
          </w:tcPr>
          <w:p w14:paraId="087E7E62" w14:textId="77777777" w:rsidR="00FE2CA3" w:rsidRPr="00FE2CA3" w:rsidRDefault="00FE2CA3" w:rsidP="009174BF">
            <w:pPr>
              <w:rPr>
                <w:rFonts w:ascii="Verdana" w:hAnsi="Verdana"/>
                <w:sz w:val="16"/>
                <w:lang w:val="en-GB"/>
              </w:rPr>
            </w:pPr>
            <w:r w:rsidRPr="00FE2CA3">
              <w:rPr>
                <w:rFonts w:ascii="Verdana" w:hAnsi="Verdana"/>
                <w:sz w:val="16"/>
                <w:lang w:val="en-GB"/>
              </w:rPr>
              <w:t xml:space="preserve">Hindustan institute of technology </w:t>
            </w:r>
          </w:p>
          <w:p w14:paraId="77C31C1D"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w:t>
            </w:r>
          </w:p>
        </w:tc>
        <w:tc>
          <w:tcPr>
            <w:tcW w:w="1784" w:type="dxa"/>
            <w:vAlign w:val="center"/>
          </w:tcPr>
          <w:p w14:paraId="131A6C50"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 xml:space="preserve"> UPTU</w:t>
            </w:r>
          </w:p>
        </w:tc>
        <w:tc>
          <w:tcPr>
            <w:tcW w:w="1394" w:type="dxa"/>
            <w:vAlign w:val="center"/>
          </w:tcPr>
          <w:p w14:paraId="77BA0290"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2012</w:t>
            </w:r>
          </w:p>
        </w:tc>
        <w:tc>
          <w:tcPr>
            <w:tcW w:w="1548" w:type="dxa"/>
            <w:vAlign w:val="center"/>
          </w:tcPr>
          <w:p w14:paraId="360155C9"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63.74%)</w:t>
            </w:r>
          </w:p>
        </w:tc>
      </w:tr>
      <w:tr w:rsidR="00FE2CA3" w:rsidRPr="00FE2CA3" w14:paraId="067E058E" w14:textId="77777777" w:rsidTr="009174BF">
        <w:trPr>
          <w:trHeight w:val="101"/>
          <w:jc w:val="center"/>
        </w:trPr>
        <w:tc>
          <w:tcPr>
            <w:tcW w:w="1800" w:type="dxa"/>
            <w:vAlign w:val="center"/>
          </w:tcPr>
          <w:p w14:paraId="24FCC5E9"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Intermediate</w:t>
            </w:r>
          </w:p>
          <w:p w14:paraId="10414800" w14:textId="77777777" w:rsidR="00FE2CA3" w:rsidRPr="00FE2CA3" w:rsidRDefault="00FE2CA3" w:rsidP="009174BF">
            <w:pPr>
              <w:pStyle w:val="Title"/>
              <w:jc w:val="left"/>
              <w:rPr>
                <w:rFonts w:ascii="Verdana" w:eastAsia="Lucida Sans Unicode" w:hAnsi="Verdana" w:cs="Times New Roman"/>
                <w:b w:val="0"/>
                <w:sz w:val="16"/>
                <w:szCs w:val="24"/>
                <w:lang w:val="en-GB"/>
              </w:rPr>
            </w:pPr>
          </w:p>
        </w:tc>
        <w:tc>
          <w:tcPr>
            <w:tcW w:w="2430" w:type="dxa"/>
            <w:vAlign w:val="center"/>
          </w:tcPr>
          <w:p w14:paraId="3373DF00"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 xml:space="preserve">Sant </w:t>
            </w:r>
            <w:proofErr w:type="spellStart"/>
            <w:r w:rsidRPr="00FE2CA3">
              <w:rPr>
                <w:rFonts w:ascii="Verdana" w:eastAsia="Lucida Sans Unicode" w:hAnsi="Verdana" w:cs="Times New Roman"/>
                <w:b w:val="0"/>
                <w:sz w:val="16"/>
                <w:szCs w:val="24"/>
                <w:lang w:val="en-GB"/>
              </w:rPr>
              <w:t>budha</w:t>
            </w:r>
            <w:proofErr w:type="spellEnd"/>
            <w:r w:rsidRPr="00FE2CA3">
              <w:rPr>
                <w:rFonts w:ascii="Verdana" w:eastAsia="Lucida Sans Unicode" w:hAnsi="Verdana" w:cs="Times New Roman"/>
                <w:b w:val="0"/>
                <w:sz w:val="16"/>
                <w:szCs w:val="24"/>
                <w:lang w:val="en-GB"/>
              </w:rPr>
              <w:t xml:space="preserve"> ram inter </w:t>
            </w:r>
            <w:r w:rsidR="00F401F1">
              <w:rPr>
                <w:rFonts w:ascii="Verdana" w:eastAsia="Lucida Sans Unicode" w:hAnsi="Verdana" w:cs="Times New Roman"/>
                <w:b w:val="0"/>
                <w:sz w:val="16"/>
                <w:szCs w:val="24"/>
                <w:lang w:val="en-GB"/>
              </w:rPr>
              <w:t>college A</w:t>
            </w:r>
            <w:r w:rsidR="00F401F1" w:rsidRPr="00FE2CA3">
              <w:rPr>
                <w:rFonts w:ascii="Verdana" w:eastAsia="Lucida Sans Unicode" w:hAnsi="Verdana" w:cs="Times New Roman"/>
                <w:b w:val="0"/>
                <w:sz w:val="16"/>
                <w:szCs w:val="24"/>
                <w:lang w:val="en-GB"/>
              </w:rPr>
              <w:t>gra</w:t>
            </w:r>
          </w:p>
          <w:p w14:paraId="7F3EC2E9" w14:textId="77777777" w:rsidR="00FE2CA3" w:rsidRPr="00FE2CA3" w:rsidRDefault="00FE2CA3" w:rsidP="009174BF">
            <w:pPr>
              <w:pStyle w:val="Title"/>
              <w:jc w:val="left"/>
              <w:rPr>
                <w:rFonts w:ascii="Verdana" w:eastAsia="Lucida Sans Unicode" w:hAnsi="Verdana" w:cs="Times New Roman"/>
                <w:b w:val="0"/>
                <w:sz w:val="16"/>
                <w:szCs w:val="24"/>
                <w:lang w:val="en-GB"/>
              </w:rPr>
            </w:pPr>
          </w:p>
        </w:tc>
        <w:tc>
          <w:tcPr>
            <w:tcW w:w="1784" w:type="dxa"/>
            <w:vAlign w:val="center"/>
          </w:tcPr>
          <w:p w14:paraId="25C86287"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 xml:space="preserve">Up board </w:t>
            </w:r>
          </w:p>
        </w:tc>
        <w:tc>
          <w:tcPr>
            <w:tcW w:w="1394" w:type="dxa"/>
            <w:vAlign w:val="center"/>
          </w:tcPr>
          <w:p w14:paraId="13788E84"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2008</w:t>
            </w:r>
          </w:p>
        </w:tc>
        <w:tc>
          <w:tcPr>
            <w:tcW w:w="1548" w:type="dxa"/>
            <w:vAlign w:val="center"/>
          </w:tcPr>
          <w:p w14:paraId="13001DA5"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64.4%</w:t>
            </w:r>
          </w:p>
        </w:tc>
      </w:tr>
      <w:tr w:rsidR="00FE2CA3" w:rsidRPr="00FE2CA3" w14:paraId="542EDBA6" w14:textId="77777777" w:rsidTr="009174BF">
        <w:trPr>
          <w:trHeight w:val="129"/>
          <w:jc w:val="center"/>
        </w:trPr>
        <w:tc>
          <w:tcPr>
            <w:tcW w:w="1800" w:type="dxa"/>
            <w:vAlign w:val="center"/>
          </w:tcPr>
          <w:p w14:paraId="2BA7DE6C"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High School</w:t>
            </w:r>
          </w:p>
        </w:tc>
        <w:tc>
          <w:tcPr>
            <w:tcW w:w="2430" w:type="dxa"/>
            <w:vAlign w:val="center"/>
          </w:tcPr>
          <w:p w14:paraId="620C93CC" w14:textId="77777777" w:rsidR="00FE2CA3" w:rsidRPr="00FE2CA3" w:rsidRDefault="00F401F1" w:rsidP="009174BF">
            <w:pPr>
              <w:pStyle w:val="Title"/>
              <w:jc w:val="left"/>
              <w:rPr>
                <w:rFonts w:ascii="Verdana" w:eastAsia="Lucida Sans Unicode" w:hAnsi="Verdana" w:cs="Times New Roman"/>
                <w:b w:val="0"/>
                <w:sz w:val="16"/>
                <w:szCs w:val="24"/>
                <w:lang w:val="en-GB"/>
              </w:rPr>
            </w:pPr>
            <w:r>
              <w:rPr>
                <w:rFonts w:ascii="Verdana" w:eastAsia="Lucida Sans Unicode" w:hAnsi="Verdana" w:cs="Times New Roman"/>
                <w:b w:val="0"/>
                <w:sz w:val="16"/>
                <w:szCs w:val="24"/>
                <w:lang w:val="en-GB"/>
              </w:rPr>
              <w:t>Saroj D</w:t>
            </w:r>
            <w:r w:rsidR="00FE2CA3" w:rsidRPr="00FE2CA3">
              <w:rPr>
                <w:rFonts w:ascii="Verdana" w:eastAsia="Lucida Sans Unicode" w:hAnsi="Verdana" w:cs="Times New Roman"/>
                <w:b w:val="0"/>
                <w:sz w:val="16"/>
                <w:szCs w:val="24"/>
                <w:lang w:val="en-GB"/>
              </w:rPr>
              <w:t xml:space="preserve">evi higher secondary school </w:t>
            </w:r>
          </w:p>
          <w:p w14:paraId="178EECA7"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Agra</w:t>
            </w:r>
          </w:p>
        </w:tc>
        <w:tc>
          <w:tcPr>
            <w:tcW w:w="1784" w:type="dxa"/>
            <w:vAlign w:val="center"/>
          </w:tcPr>
          <w:p w14:paraId="61197997"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Up board</w:t>
            </w:r>
          </w:p>
        </w:tc>
        <w:tc>
          <w:tcPr>
            <w:tcW w:w="1394" w:type="dxa"/>
            <w:vAlign w:val="center"/>
          </w:tcPr>
          <w:p w14:paraId="295A752A"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2006</w:t>
            </w:r>
          </w:p>
        </w:tc>
        <w:tc>
          <w:tcPr>
            <w:tcW w:w="1548" w:type="dxa"/>
            <w:vAlign w:val="center"/>
          </w:tcPr>
          <w:p w14:paraId="0E4DA7E6" w14:textId="77777777" w:rsidR="00FE2CA3" w:rsidRPr="00FE2CA3" w:rsidRDefault="00FE2CA3" w:rsidP="009174BF">
            <w:pPr>
              <w:pStyle w:val="Title"/>
              <w:jc w:val="left"/>
              <w:rPr>
                <w:rFonts w:ascii="Verdana" w:eastAsia="Lucida Sans Unicode" w:hAnsi="Verdana" w:cs="Times New Roman"/>
                <w:b w:val="0"/>
                <w:sz w:val="16"/>
                <w:szCs w:val="24"/>
                <w:lang w:val="en-GB"/>
              </w:rPr>
            </w:pPr>
            <w:r w:rsidRPr="00FE2CA3">
              <w:rPr>
                <w:rFonts w:ascii="Verdana" w:eastAsia="Lucida Sans Unicode" w:hAnsi="Verdana" w:cs="Times New Roman"/>
                <w:b w:val="0"/>
                <w:sz w:val="16"/>
                <w:szCs w:val="24"/>
                <w:lang w:val="en-GB"/>
              </w:rPr>
              <w:t>64%</w:t>
            </w:r>
          </w:p>
        </w:tc>
      </w:tr>
    </w:tbl>
    <w:p w14:paraId="24AD58E1" w14:textId="77777777" w:rsidR="00E1581F" w:rsidRDefault="00E1581F" w:rsidP="006B2A25">
      <w:pPr>
        <w:rPr>
          <w:rFonts w:ascii="Arial" w:hAnsi="Arial" w:cs="Arial"/>
          <w:b/>
          <w:bCs/>
          <w:color w:val="000000"/>
        </w:rPr>
      </w:pPr>
    </w:p>
    <w:p w14:paraId="293786F5" w14:textId="77777777" w:rsidR="00E1581F" w:rsidRDefault="00E1581F" w:rsidP="006B2A25">
      <w:pPr>
        <w:rPr>
          <w:rFonts w:ascii="Arial" w:hAnsi="Arial" w:cs="Arial"/>
          <w:b/>
          <w:bCs/>
          <w:color w:val="000000"/>
        </w:rPr>
      </w:pPr>
    </w:p>
    <w:p w14:paraId="524128F7" w14:textId="77777777" w:rsidR="00E1581F" w:rsidRDefault="00E1581F" w:rsidP="006B2A25">
      <w:pPr>
        <w:rPr>
          <w:rFonts w:ascii="Arial" w:hAnsi="Arial" w:cs="Arial"/>
          <w:b/>
          <w:bCs/>
          <w:color w:val="000000"/>
        </w:rPr>
      </w:pPr>
    </w:p>
    <w:p w14:paraId="28CD5BE8" w14:textId="77777777" w:rsidR="009E4670" w:rsidRDefault="009E4670" w:rsidP="006B2A25">
      <w:pPr>
        <w:rPr>
          <w:rFonts w:ascii="Arial" w:hAnsi="Arial" w:cs="Arial"/>
          <w:b/>
          <w:bCs/>
          <w:color w:val="000000"/>
        </w:rPr>
      </w:pPr>
    </w:p>
    <w:p w14:paraId="694B9464" w14:textId="77777777" w:rsidR="009E4670" w:rsidRDefault="009E4670" w:rsidP="006B2A25">
      <w:pPr>
        <w:rPr>
          <w:rFonts w:ascii="Arial" w:hAnsi="Arial" w:cs="Arial"/>
          <w:b/>
          <w:bCs/>
          <w:color w:val="000000"/>
        </w:rPr>
      </w:pPr>
    </w:p>
    <w:p w14:paraId="1388BA9D" w14:textId="77777777" w:rsidR="009E4670" w:rsidRDefault="009E4670" w:rsidP="006B2A25">
      <w:pPr>
        <w:rPr>
          <w:rFonts w:ascii="Arial" w:hAnsi="Arial" w:cs="Arial"/>
          <w:b/>
          <w:bCs/>
          <w:color w:val="000000"/>
        </w:rPr>
      </w:pPr>
    </w:p>
    <w:p w14:paraId="7F6BDD4B" w14:textId="77777777" w:rsidR="009E4670" w:rsidRDefault="009E4670" w:rsidP="006B2A25">
      <w:pPr>
        <w:rPr>
          <w:rFonts w:ascii="Arial" w:hAnsi="Arial" w:cs="Arial"/>
          <w:b/>
          <w:bCs/>
          <w:color w:val="000000"/>
        </w:rPr>
      </w:pPr>
    </w:p>
    <w:p w14:paraId="16FD4261" w14:textId="77777777" w:rsidR="003E1297" w:rsidRPr="00F401F1" w:rsidRDefault="00131ADF" w:rsidP="003E1297">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Pr>
          <w:lang w:val="en-GB"/>
        </w:rPr>
        <w:t>M</w:t>
      </w:r>
      <w:r w:rsidR="003E1297" w:rsidRPr="00BC5D10">
        <w:rPr>
          <w:lang w:val="en-GB"/>
        </w:rPr>
        <w:t>icroware computing &amp; consulting</w:t>
      </w:r>
      <w:r w:rsidR="003E1297">
        <w:rPr>
          <w:rFonts w:ascii="Verdana" w:eastAsia="Times New Roman" w:hAnsi="Verdana" w:cs="Tahoma"/>
          <w:sz w:val="17"/>
          <w:szCs w:val="17"/>
          <w:lang w:val="en-GB"/>
        </w:rPr>
        <w:tab/>
      </w:r>
      <w:r w:rsidR="003E1297">
        <w:rPr>
          <w:rFonts w:ascii="Verdana" w:eastAsia="Times New Roman" w:hAnsi="Verdana" w:cs="Tahoma"/>
          <w:sz w:val="17"/>
          <w:szCs w:val="17"/>
          <w:lang w:val="en-GB"/>
        </w:rPr>
        <w:tab/>
      </w:r>
      <w:r w:rsidR="003E1297">
        <w:rPr>
          <w:rFonts w:ascii="Verdana" w:eastAsia="Times New Roman" w:hAnsi="Verdana" w:cs="Tahoma"/>
          <w:sz w:val="17"/>
          <w:szCs w:val="17"/>
          <w:lang w:val="en-GB"/>
        </w:rPr>
        <w:tab/>
      </w:r>
      <w:r w:rsidR="003E1297">
        <w:rPr>
          <w:rFonts w:ascii="Verdana" w:eastAsia="Times New Roman" w:hAnsi="Verdana" w:cs="Tahoma"/>
          <w:sz w:val="17"/>
          <w:szCs w:val="17"/>
          <w:lang w:val="en-GB"/>
        </w:rPr>
        <w:tab/>
      </w:r>
      <w:r w:rsidR="003E1297">
        <w:rPr>
          <w:rFonts w:ascii="Verdana" w:eastAsia="Times New Roman" w:hAnsi="Verdana" w:cs="Tahoma"/>
          <w:sz w:val="22"/>
          <w:szCs w:val="22"/>
          <w:lang w:val="en-GB"/>
        </w:rPr>
        <w:t>Jan 19–till date</w:t>
      </w:r>
    </w:p>
    <w:p w14:paraId="35EB819F" w14:textId="26D8856F" w:rsidR="00A817FC" w:rsidRDefault="00A817FC" w:rsidP="003E1297">
      <w:pPr>
        <w:tabs>
          <w:tab w:val="left" w:pos="2127"/>
          <w:tab w:val="left" w:pos="6663"/>
        </w:tabs>
        <w:rPr>
          <w:rFonts w:ascii="Verdana" w:eastAsia="Times New Roman" w:hAnsi="Verdana" w:cs="Tahoma"/>
          <w:b/>
          <w:bCs/>
          <w:lang w:val="en-GB"/>
        </w:rPr>
      </w:pPr>
    </w:p>
    <w:p w14:paraId="4E329EB2" w14:textId="3F61B2AE" w:rsidR="00A817FC" w:rsidRPr="000F0BA0" w:rsidRDefault="000F77D2" w:rsidP="00A817FC">
      <w:pPr>
        <w:widowControl/>
        <w:suppressAutoHyphens w:val="0"/>
        <w:rPr>
          <w:rFonts w:ascii="Verdana" w:hAnsi="Verdana"/>
          <w:sz w:val="16"/>
          <w:lang w:val="en-GB" w:eastAsia="en-US"/>
        </w:rPr>
      </w:pPr>
      <w:r>
        <w:rPr>
          <w:rFonts w:ascii="Segoe UI" w:eastAsia="Times New Roman" w:hAnsi="Segoe UI" w:cs="Segoe UI"/>
          <w:sz w:val="20"/>
          <w:szCs w:val="20"/>
          <w:lang w:eastAsia="en-US"/>
        </w:rPr>
        <w:t>1</w:t>
      </w:r>
      <w:r w:rsidR="00A817FC" w:rsidRPr="008B48AA">
        <w:rPr>
          <w:rFonts w:ascii="Segoe UI" w:eastAsia="Times New Roman" w:hAnsi="Segoe UI" w:cs="Segoe UI"/>
          <w:sz w:val="20"/>
          <w:szCs w:val="20"/>
          <w:lang w:eastAsia="en-US"/>
        </w:rPr>
        <w:t xml:space="preserve">) </w:t>
      </w:r>
      <w:r w:rsidR="001D3175">
        <w:rPr>
          <w:rFonts w:ascii="Verdana" w:eastAsia="Times New Roman" w:hAnsi="Verdana" w:cs="Tahoma"/>
          <w:b/>
          <w:sz w:val="18"/>
          <w:szCs w:val="18"/>
          <w:lang w:val="en-GB"/>
        </w:rPr>
        <w:t>Convergent Main</w:t>
      </w:r>
      <w:r w:rsidR="00BB5B35">
        <w:rPr>
          <w:rFonts w:ascii="Verdana" w:eastAsia="Times New Roman" w:hAnsi="Verdana" w:cs="Tahoma"/>
          <w:b/>
          <w:sz w:val="18"/>
          <w:szCs w:val="18"/>
          <w:lang w:val="en-GB"/>
        </w:rPr>
        <w:t xml:space="preserve"> Autopilot</w:t>
      </w:r>
      <w:r w:rsidR="001D3175">
        <w:rPr>
          <w:rFonts w:ascii="Verdana" w:eastAsia="Times New Roman" w:hAnsi="Verdana" w:cs="Tahoma"/>
          <w:b/>
          <w:sz w:val="18"/>
          <w:szCs w:val="18"/>
          <w:lang w:val="en-GB"/>
        </w:rPr>
        <w:t xml:space="preserve"> IV</w:t>
      </w:r>
      <w:r w:rsidR="00BB5B35">
        <w:rPr>
          <w:rFonts w:ascii="Verdana" w:eastAsia="Times New Roman" w:hAnsi="Verdana" w:cs="Tahoma"/>
          <w:b/>
          <w:sz w:val="18"/>
          <w:szCs w:val="18"/>
          <w:lang w:val="en-GB"/>
        </w:rPr>
        <w:t>A</w:t>
      </w:r>
      <w:r w:rsidR="00A817FC" w:rsidRPr="008B48AA">
        <w:rPr>
          <w:rFonts w:ascii="Segoe UI" w:eastAsia="Times New Roman" w:hAnsi="Segoe UI" w:cs="Segoe UI"/>
          <w:sz w:val="20"/>
          <w:szCs w:val="20"/>
          <w:lang w:eastAsia="en-US"/>
        </w:rPr>
        <w:t xml:space="preserve"> </w:t>
      </w:r>
      <w:r w:rsidR="00A817FC">
        <w:rPr>
          <w:rFonts w:ascii="Segoe UI" w:eastAsia="Times New Roman" w:hAnsi="Segoe UI" w:cs="Segoe UI"/>
          <w:sz w:val="20"/>
          <w:szCs w:val="20"/>
          <w:lang w:eastAsia="en-US"/>
        </w:rPr>
        <w:t xml:space="preserve">– </w:t>
      </w:r>
      <w:r w:rsidR="006F3341">
        <w:rPr>
          <w:rFonts w:ascii="Verdana" w:hAnsi="Verdana"/>
          <w:sz w:val="16"/>
          <w:lang w:val="en-GB" w:eastAsia="en-US"/>
        </w:rPr>
        <w:t>This application is based on</w:t>
      </w:r>
      <w:r w:rsidR="0045357F">
        <w:rPr>
          <w:rFonts w:ascii="Verdana" w:hAnsi="Verdana"/>
          <w:sz w:val="16"/>
          <w:lang w:val="en-GB" w:eastAsia="en-US"/>
        </w:rPr>
        <w:t xml:space="preserve"> </w:t>
      </w:r>
      <w:proofErr w:type="spellStart"/>
      <w:r w:rsidR="0045357F">
        <w:rPr>
          <w:rFonts w:ascii="Verdana" w:hAnsi="Verdana"/>
          <w:sz w:val="16"/>
          <w:lang w:val="en-GB" w:eastAsia="en-US"/>
        </w:rPr>
        <w:t>twilio</w:t>
      </w:r>
      <w:proofErr w:type="spellEnd"/>
      <w:r w:rsidR="006F3341">
        <w:rPr>
          <w:rFonts w:ascii="Verdana" w:hAnsi="Verdana"/>
          <w:sz w:val="16"/>
          <w:lang w:val="en-GB" w:eastAsia="en-US"/>
        </w:rPr>
        <w:t xml:space="preserve"> </w:t>
      </w:r>
      <w:r w:rsidR="00E5135E" w:rsidRPr="00E5135E">
        <w:rPr>
          <w:rFonts w:ascii="Verdana" w:hAnsi="Verdana"/>
          <w:sz w:val="16"/>
          <w:lang w:val="en-GB" w:eastAsia="en-US"/>
        </w:rPr>
        <w:t xml:space="preserve">intelligent virtual assistant </w:t>
      </w:r>
      <w:r w:rsidR="006F3341" w:rsidRPr="00E5135E">
        <w:rPr>
          <w:rFonts w:ascii="Verdana" w:hAnsi="Verdana"/>
          <w:sz w:val="16"/>
          <w:lang w:val="en-GB" w:eastAsia="en-US"/>
        </w:rPr>
        <w:t>(IV</w:t>
      </w:r>
      <w:r w:rsidR="00E5135E" w:rsidRPr="00E5135E">
        <w:rPr>
          <w:rFonts w:ascii="Verdana" w:hAnsi="Verdana"/>
          <w:sz w:val="16"/>
          <w:lang w:val="en-GB" w:eastAsia="en-US"/>
        </w:rPr>
        <w:t>A</w:t>
      </w:r>
      <w:r w:rsidR="006F3341" w:rsidRPr="00E5135E">
        <w:rPr>
          <w:rFonts w:ascii="Verdana" w:hAnsi="Verdana"/>
          <w:sz w:val="16"/>
          <w:lang w:val="en-GB" w:eastAsia="en-US"/>
        </w:rPr>
        <w:t>)</w:t>
      </w:r>
      <w:r w:rsidR="0045357F">
        <w:rPr>
          <w:rFonts w:ascii="Verdana" w:hAnsi="Verdana"/>
          <w:sz w:val="16"/>
          <w:lang w:val="en-GB" w:eastAsia="en-US"/>
        </w:rPr>
        <w:t xml:space="preserve"> with </w:t>
      </w:r>
      <w:r w:rsidR="001C7CC9">
        <w:rPr>
          <w:rFonts w:ascii="Verdana" w:hAnsi="Verdana"/>
          <w:sz w:val="16"/>
          <w:lang w:val="en-GB" w:eastAsia="en-US"/>
        </w:rPr>
        <w:t xml:space="preserve">   </w:t>
      </w:r>
      <w:r w:rsidRPr="0045357F">
        <w:rPr>
          <w:rFonts w:ascii="Verdana" w:hAnsi="Verdana"/>
          <w:b/>
          <w:bCs/>
          <w:sz w:val="16"/>
          <w:lang w:val="en-GB" w:eastAsia="en-US"/>
        </w:rPr>
        <w:t>NLP (</w:t>
      </w:r>
      <w:r w:rsidR="0045357F" w:rsidRPr="0045357F">
        <w:rPr>
          <w:rFonts w:ascii="Verdana" w:hAnsi="Verdana"/>
          <w:b/>
          <w:bCs/>
          <w:sz w:val="16"/>
          <w:lang w:val="en-GB" w:eastAsia="en-US"/>
        </w:rPr>
        <w:t>Natural Language Processing)</w:t>
      </w:r>
      <w:r w:rsidR="00A817FC" w:rsidRPr="0045357F">
        <w:rPr>
          <w:rFonts w:ascii="Verdana" w:hAnsi="Verdana"/>
          <w:b/>
          <w:bCs/>
          <w:sz w:val="16"/>
          <w:lang w:val="en-GB" w:eastAsia="en-US"/>
        </w:rPr>
        <w:t>.</w:t>
      </w:r>
      <w:r w:rsidR="00E5135E" w:rsidRPr="00E5135E">
        <w:rPr>
          <w:rFonts w:ascii="Verdana" w:hAnsi="Verdana"/>
          <w:sz w:val="16"/>
          <w:lang w:val="en-GB" w:eastAsia="en-US"/>
        </w:rPr>
        <w:t xml:space="preserve"> </w:t>
      </w:r>
      <w:r w:rsidR="00E5135E">
        <w:rPr>
          <w:rFonts w:ascii="Verdana" w:hAnsi="Verdana"/>
          <w:sz w:val="16"/>
          <w:lang w:val="en-GB" w:eastAsia="en-US"/>
        </w:rPr>
        <w:t xml:space="preserve">This application is used for </w:t>
      </w:r>
      <w:r>
        <w:rPr>
          <w:rFonts w:ascii="Verdana" w:hAnsi="Verdana"/>
          <w:sz w:val="16"/>
          <w:lang w:val="en-GB" w:eastAsia="en-US"/>
        </w:rPr>
        <w:t>collecting</w:t>
      </w:r>
      <w:r w:rsidR="00E5135E">
        <w:rPr>
          <w:rFonts w:ascii="Verdana" w:hAnsi="Verdana"/>
          <w:sz w:val="16"/>
          <w:lang w:val="en-GB" w:eastAsia="en-US"/>
        </w:rPr>
        <w:t xml:space="preserve"> debt from borrowers</w:t>
      </w:r>
      <w:r w:rsidR="006F3341">
        <w:rPr>
          <w:rFonts w:ascii="Verdana" w:hAnsi="Verdana"/>
          <w:sz w:val="16"/>
          <w:lang w:val="en-GB" w:eastAsia="en-US"/>
        </w:rPr>
        <w:t>.</w:t>
      </w:r>
      <w:r w:rsidR="00E5135E">
        <w:rPr>
          <w:rFonts w:ascii="Verdana" w:hAnsi="Verdana"/>
          <w:sz w:val="16"/>
          <w:lang w:val="en-GB" w:eastAsia="en-US"/>
        </w:rPr>
        <w:t xml:space="preserve"> </w:t>
      </w:r>
      <w:r w:rsidR="0045357F">
        <w:rPr>
          <w:rFonts w:ascii="Verdana" w:hAnsi="Verdana"/>
          <w:sz w:val="16"/>
          <w:lang w:val="en-GB" w:eastAsia="en-US"/>
        </w:rPr>
        <w:t xml:space="preserve">We have </w:t>
      </w:r>
      <w:r>
        <w:rPr>
          <w:rFonts w:ascii="Verdana" w:hAnsi="Verdana"/>
          <w:sz w:val="16"/>
          <w:lang w:val="en-GB" w:eastAsia="en-US"/>
        </w:rPr>
        <w:t>developed</w:t>
      </w:r>
      <w:r w:rsidR="0045357F">
        <w:rPr>
          <w:rFonts w:ascii="Verdana" w:hAnsi="Verdana"/>
          <w:sz w:val="16"/>
          <w:lang w:val="en-GB" w:eastAsia="en-US"/>
        </w:rPr>
        <w:t xml:space="preserve"> this application for debt </w:t>
      </w:r>
      <w:r>
        <w:rPr>
          <w:rFonts w:ascii="Verdana" w:hAnsi="Verdana"/>
          <w:sz w:val="16"/>
          <w:lang w:val="en-GB" w:eastAsia="en-US"/>
        </w:rPr>
        <w:t>collection</w:t>
      </w:r>
      <w:r w:rsidR="0045357F">
        <w:rPr>
          <w:rFonts w:ascii="Verdana" w:hAnsi="Verdana"/>
          <w:sz w:val="16"/>
          <w:lang w:val="en-GB" w:eastAsia="en-US"/>
        </w:rPr>
        <w:t>. When borrower call to our tollfree number, besides the tollfree number we have attached the Convergent Main IV</w:t>
      </w:r>
      <w:r w:rsidR="00EE47A5">
        <w:rPr>
          <w:rFonts w:ascii="Verdana" w:hAnsi="Verdana"/>
          <w:sz w:val="16"/>
          <w:lang w:val="en-GB" w:eastAsia="en-US"/>
        </w:rPr>
        <w:t>A</w:t>
      </w:r>
      <w:r w:rsidR="0045357F">
        <w:rPr>
          <w:rFonts w:ascii="Verdana" w:hAnsi="Verdana"/>
          <w:sz w:val="16"/>
          <w:lang w:val="en-GB" w:eastAsia="en-US"/>
        </w:rPr>
        <w:t xml:space="preserve"> autopilot AI agent to listen and talk to the borrower using NLP and provide the appropriate solution for his/her problem by its intelligence. If the </w:t>
      </w:r>
      <w:r>
        <w:rPr>
          <w:rFonts w:ascii="Verdana" w:hAnsi="Verdana"/>
          <w:sz w:val="16"/>
          <w:lang w:val="en-GB" w:eastAsia="en-US"/>
        </w:rPr>
        <w:t xml:space="preserve">AI agent is not going to provide the appropriate solution, then </w:t>
      </w:r>
      <w:proofErr w:type="gramStart"/>
      <w:r>
        <w:rPr>
          <w:rFonts w:ascii="Verdana" w:hAnsi="Verdana"/>
          <w:sz w:val="16"/>
          <w:lang w:val="en-GB" w:eastAsia="en-US"/>
        </w:rPr>
        <w:t>It</w:t>
      </w:r>
      <w:proofErr w:type="gramEnd"/>
      <w:r>
        <w:rPr>
          <w:rFonts w:ascii="Verdana" w:hAnsi="Verdana"/>
          <w:sz w:val="16"/>
          <w:lang w:val="en-GB" w:eastAsia="en-US"/>
        </w:rPr>
        <w:t xml:space="preserve"> transfer call to the human agent and after that the bot is going to train itself according to the past experiences. </w:t>
      </w:r>
    </w:p>
    <w:p w14:paraId="06FEF965" w14:textId="77777777" w:rsidR="00A817FC" w:rsidRDefault="00A817FC" w:rsidP="00A817FC">
      <w:pPr>
        <w:widowControl/>
        <w:suppressAutoHyphens w:val="0"/>
        <w:rPr>
          <w:rFonts w:ascii="Segoe UI" w:eastAsia="Times New Roman" w:hAnsi="Segoe UI" w:cs="Segoe UI"/>
          <w:sz w:val="20"/>
          <w:szCs w:val="20"/>
          <w:lang w:eastAsia="en-US"/>
        </w:rPr>
      </w:pPr>
    </w:p>
    <w:p w14:paraId="7EB24C4A" w14:textId="77777777" w:rsidR="00A817FC" w:rsidRDefault="00A817FC" w:rsidP="00A817FC">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1925A05B" w14:textId="77777777" w:rsidR="00A817FC" w:rsidRDefault="00A817FC" w:rsidP="00A817FC">
      <w:pPr>
        <w:widowControl/>
        <w:suppressAutoHyphens w:val="0"/>
        <w:rPr>
          <w:rFonts w:ascii="Segoe UI" w:eastAsia="Times New Roman" w:hAnsi="Segoe UI" w:cs="Segoe UI"/>
          <w:sz w:val="20"/>
          <w:szCs w:val="20"/>
          <w:lang w:eastAsia="en-US"/>
        </w:rPr>
      </w:pPr>
    </w:p>
    <w:p w14:paraId="53858512" w14:textId="64595DC3" w:rsidR="00A817FC" w:rsidRPr="00E1581F" w:rsidRDefault="00A817FC" w:rsidP="00A817FC">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w:t>
      </w:r>
      <w:r w:rsidR="000F77D2">
        <w:rPr>
          <w:rFonts w:ascii="Verdana" w:eastAsia="Lucida Sans Unicode" w:hAnsi="Verdana"/>
          <w:sz w:val="16"/>
          <w:szCs w:val="24"/>
        </w:rPr>
        <w:t>research and develop to find the best way to design and develop Autopilot</w:t>
      </w:r>
      <w:r w:rsidRPr="00E1581F">
        <w:rPr>
          <w:rFonts w:ascii="Verdana" w:eastAsia="Lucida Sans Unicode" w:hAnsi="Verdana"/>
          <w:sz w:val="16"/>
          <w:szCs w:val="24"/>
        </w:rPr>
        <w:t>.</w:t>
      </w:r>
    </w:p>
    <w:p w14:paraId="444EDE5A" w14:textId="25EC34B0" w:rsidR="00A817FC" w:rsidRPr="00E1581F" w:rsidRDefault="00A817FC" w:rsidP="00A817FC">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 xml:space="preserve">coding, testing and database management by using </w:t>
      </w:r>
      <w:r w:rsidR="00782A5F">
        <w:rPr>
          <w:rFonts w:ascii="Verdana" w:eastAsia="Lucida Sans Unicode" w:hAnsi="Verdana"/>
          <w:sz w:val="16"/>
          <w:szCs w:val="24"/>
        </w:rPr>
        <w:t>Node.js,</w:t>
      </w:r>
      <w:r w:rsidR="00782A5F" w:rsidRPr="00E1581F">
        <w:rPr>
          <w:rFonts w:ascii="Verdana" w:eastAsia="Lucida Sans Unicode" w:hAnsi="Verdana"/>
          <w:sz w:val="16"/>
          <w:szCs w:val="24"/>
        </w:rPr>
        <w:t xml:space="preserve"> C#</w:t>
      </w:r>
      <w:r w:rsidRPr="00E1581F">
        <w:rPr>
          <w:rFonts w:ascii="Verdana" w:eastAsia="Lucida Sans Unicode" w:hAnsi="Verdana"/>
          <w:sz w:val="16"/>
          <w:szCs w:val="24"/>
        </w:rPr>
        <w:t>,</w:t>
      </w:r>
      <w:r>
        <w:rPr>
          <w:rFonts w:ascii="Verdana" w:eastAsia="Lucida Sans Unicode" w:hAnsi="Verdana"/>
          <w:sz w:val="16"/>
          <w:szCs w:val="24"/>
        </w:rPr>
        <w:t xml:space="preserve"> Asp.Net core 2.x</w:t>
      </w:r>
      <w:r w:rsidRPr="00E1581F">
        <w:rPr>
          <w:rFonts w:ascii="Verdana" w:eastAsia="Lucida Sans Unicode" w:hAnsi="Verdana"/>
          <w:sz w:val="16"/>
          <w:szCs w:val="24"/>
        </w:rPr>
        <w:t xml:space="preserve"> </w:t>
      </w:r>
      <w:r w:rsidR="006F3341">
        <w:rPr>
          <w:rFonts w:ascii="Verdana" w:eastAsia="Lucida Sans Unicode" w:hAnsi="Verdana"/>
          <w:sz w:val="16"/>
          <w:szCs w:val="24"/>
        </w:rPr>
        <w:t>Web API</w:t>
      </w:r>
      <w:r>
        <w:rPr>
          <w:rFonts w:ascii="Verdana" w:eastAsia="Lucida Sans Unicode" w:hAnsi="Verdana"/>
          <w:sz w:val="16"/>
          <w:szCs w:val="24"/>
        </w:rPr>
        <w:t xml:space="preserve"> </w:t>
      </w:r>
      <w:r w:rsidRPr="00E1581F">
        <w:rPr>
          <w:rFonts w:ascii="Verdana" w:eastAsia="Lucida Sans Unicode" w:hAnsi="Verdana"/>
          <w:sz w:val="16"/>
          <w:szCs w:val="24"/>
        </w:rPr>
        <w:t>a</w:t>
      </w:r>
      <w:r>
        <w:rPr>
          <w:rFonts w:ascii="Verdana" w:eastAsia="Lucida Sans Unicode" w:hAnsi="Verdana"/>
          <w:sz w:val="16"/>
          <w:szCs w:val="24"/>
        </w:rPr>
        <w:t>nd SQL Server</w:t>
      </w:r>
      <w:r w:rsidRPr="00E1581F">
        <w:rPr>
          <w:rFonts w:ascii="Verdana" w:eastAsia="Lucida Sans Unicode" w:hAnsi="Verdana"/>
          <w:sz w:val="16"/>
          <w:szCs w:val="24"/>
        </w:rPr>
        <w:t>.</w:t>
      </w:r>
    </w:p>
    <w:p w14:paraId="20B5023B" w14:textId="485EEC60" w:rsidR="00A817FC" w:rsidRPr="00E1581F" w:rsidRDefault="00782A5F" w:rsidP="00A817FC">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 xml:space="preserve">Create a webhook that capture </w:t>
      </w:r>
      <w:r w:rsidR="000F77D2">
        <w:rPr>
          <w:rFonts w:ascii="Verdana" w:eastAsia="Lucida Sans Unicode" w:hAnsi="Verdana"/>
          <w:sz w:val="16"/>
          <w:szCs w:val="24"/>
        </w:rPr>
        <w:t>IVA</w:t>
      </w:r>
      <w:r>
        <w:rPr>
          <w:rFonts w:ascii="Verdana" w:eastAsia="Lucida Sans Unicode" w:hAnsi="Verdana"/>
          <w:sz w:val="16"/>
          <w:szCs w:val="24"/>
        </w:rPr>
        <w:t xml:space="preserve"> flow variables and responses and write it to the log file then further we just transfer it to database.</w:t>
      </w:r>
    </w:p>
    <w:p w14:paraId="5B235B9C" w14:textId="77777777" w:rsidR="00A817FC" w:rsidRPr="00E1581F" w:rsidRDefault="00A817FC" w:rsidP="00A817FC">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767E6921" w14:textId="41A9F312" w:rsidR="00A817FC" w:rsidRDefault="00A817FC" w:rsidP="00A817FC">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r w:rsidR="00BB5B35">
        <w:rPr>
          <w:rFonts w:ascii="Verdana" w:eastAsia="Lucida Sans Unicode" w:hAnsi="Verdana"/>
          <w:sz w:val="16"/>
          <w:szCs w:val="24"/>
        </w:rPr>
        <w:t>.</w:t>
      </w:r>
    </w:p>
    <w:p w14:paraId="6A9401AF" w14:textId="77777777" w:rsidR="00A817FC" w:rsidRDefault="00A817FC" w:rsidP="00A817FC">
      <w:pPr>
        <w:widowControl/>
        <w:suppressAutoHyphens w:val="0"/>
        <w:ind w:left="960"/>
        <w:rPr>
          <w:rFonts w:ascii="Segoe UI" w:eastAsia="Times New Roman" w:hAnsi="Segoe UI" w:cs="Segoe UI"/>
          <w:sz w:val="20"/>
          <w:szCs w:val="20"/>
          <w:lang w:eastAsia="en-US"/>
        </w:rPr>
      </w:pPr>
    </w:p>
    <w:p w14:paraId="4B118997" w14:textId="55FF6E5E" w:rsidR="00A817FC" w:rsidRDefault="00A817FC" w:rsidP="00A817FC">
      <w:pPr>
        <w:jc w:val="both"/>
        <w:rPr>
          <w:rFonts w:eastAsia="Calibri" w:cstheme="minorHAnsi"/>
          <w:b/>
          <w:sz w:val="20"/>
          <w:szCs w:val="20"/>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 Core</w:t>
      </w:r>
      <w:r>
        <w:rPr>
          <w:rFonts w:eastAsia="Calibri" w:cstheme="minorHAnsi"/>
          <w:b/>
          <w:sz w:val="20"/>
          <w:szCs w:val="20"/>
        </w:rPr>
        <w:t xml:space="preserve"> 2.x</w:t>
      </w:r>
      <w:r w:rsidRPr="00C27918">
        <w:rPr>
          <w:rFonts w:eastAsia="Calibri" w:cstheme="minorHAnsi"/>
          <w:b/>
          <w:sz w:val="20"/>
          <w:szCs w:val="20"/>
        </w:rPr>
        <w:t xml:space="preserve">, </w:t>
      </w:r>
      <w:r w:rsidR="00782A5F">
        <w:rPr>
          <w:rFonts w:eastAsia="Calibri" w:cstheme="minorHAnsi"/>
          <w:b/>
          <w:sz w:val="20"/>
          <w:szCs w:val="20"/>
        </w:rPr>
        <w:t>Node.js</w:t>
      </w:r>
      <w:r w:rsidRPr="00C27918">
        <w:rPr>
          <w:rFonts w:eastAsia="Calibri" w:cstheme="minorHAnsi"/>
          <w:b/>
          <w:sz w:val="20"/>
          <w:szCs w:val="20"/>
        </w:rPr>
        <w:t>, SQL Server</w:t>
      </w:r>
      <w:r>
        <w:rPr>
          <w:rFonts w:eastAsia="Calibri" w:cstheme="minorHAnsi"/>
          <w:b/>
          <w:sz w:val="20"/>
          <w:szCs w:val="20"/>
        </w:rPr>
        <w:t>.</w:t>
      </w:r>
    </w:p>
    <w:p w14:paraId="7DFA190E" w14:textId="77777777" w:rsidR="00BF68AB" w:rsidRDefault="00BF68AB" w:rsidP="0086079E">
      <w:pPr>
        <w:widowControl/>
        <w:suppressAutoHyphens w:val="0"/>
        <w:rPr>
          <w:rFonts w:ascii="Segoe UI" w:eastAsia="Times New Roman" w:hAnsi="Segoe UI" w:cs="Segoe UI"/>
          <w:sz w:val="20"/>
          <w:szCs w:val="20"/>
          <w:lang w:eastAsia="en-US"/>
        </w:rPr>
      </w:pPr>
    </w:p>
    <w:p w14:paraId="34823CFB" w14:textId="76BE4F6E" w:rsidR="0086079E" w:rsidRPr="000F0BA0" w:rsidRDefault="000F77D2" w:rsidP="0086079E">
      <w:pPr>
        <w:widowControl/>
        <w:suppressAutoHyphens w:val="0"/>
        <w:rPr>
          <w:rFonts w:ascii="Verdana" w:hAnsi="Verdana"/>
          <w:sz w:val="16"/>
          <w:lang w:val="en-GB" w:eastAsia="en-US"/>
        </w:rPr>
      </w:pPr>
      <w:r>
        <w:rPr>
          <w:rFonts w:ascii="Segoe UI" w:eastAsia="Times New Roman" w:hAnsi="Segoe UI" w:cs="Segoe UI"/>
          <w:sz w:val="20"/>
          <w:szCs w:val="20"/>
          <w:lang w:eastAsia="en-US"/>
        </w:rPr>
        <w:t>2</w:t>
      </w:r>
      <w:r w:rsidR="0086079E" w:rsidRPr="008B48AA">
        <w:rPr>
          <w:rFonts w:ascii="Segoe UI" w:eastAsia="Times New Roman" w:hAnsi="Segoe UI" w:cs="Segoe UI"/>
          <w:sz w:val="20"/>
          <w:szCs w:val="20"/>
          <w:lang w:eastAsia="en-US"/>
        </w:rPr>
        <w:t xml:space="preserve">) </w:t>
      </w:r>
      <w:r w:rsidR="0086079E">
        <w:rPr>
          <w:rFonts w:ascii="Verdana" w:eastAsia="Times New Roman" w:hAnsi="Verdana" w:cs="Tahoma"/>
          <w:b/>
          <w:sz w:val="18"/>
          <w:szCs w:val="18"/>
          <w:lang w:val="en-GB"/>
        </w:rPr>
        <w:t>Impact Rewards</w:t>
      </w:r>
      <w:r w:rsidR="0086079E" w:rsidRPr="008B48AA">
        <w:rPr>
          <w:rFonts w:ascii="Segoe UI" w:eastAsia="Times New Roman" w:hAnsi="Segoe UI" w:cs="Segoe UI"/>
          <w:sz w:val="20"/>
          <w:szCs w:val="20"/>
          <w:lang w:eastAsia="en-US"/>
        </w:rPr>
        <w:t xml:space="preserve"> </w:t>
      </w:r>
      <w:r w:rsidR="0086079E">
        <w:rPr>
          <w:rFonts w:ascii="Segoe UI" w:eastAsia="Times New Roman" w:hAnsi="Segoe UI" w:cs="Segoe UI"/>
          <w:sz w:val="20"/>
          <w:szCs w:val="20"/>
          <w:lang w:eastAsia="en-US"/>
        </w:rPr>
        <w:t xml:space="preserve">– </w:t>
      </w:r>
      <w:r w:rsidR="0086079E">
        <w:rPr>
          <w:rFonts w:ascii="Verdana" w:hAnsi="Verdana"/>
          <w:sz w:val="16"/>
          <w:lang w:val="en-GB" w:eastAsia="en-US"/>
        </w:rPr>
        <w:t>This application is created for collection process. In this application Agent get the incentive points and purchase the item from any authorize Shop.</w:t>
      </w:r>
    </w:p>
    <w:p w14:paraId="036A328B" w14:textId="77777777" w:rsidR="0086079E" w:rsidRDefault="0086079E" w:rsidP="0086079E">
      <w:pPr>
        <w:widowControl/>
        <w:suppressAutoHyphens w:val="0"/>
        <w:rPr>
          <w:rFonts w:ascii="Segoe UI" w:eastAsia="Times New Roman" w:hAnsi="Segoe UI" w:cs="Segoe UI"/>
          <w:sz w:val="20"/>
          <w:szCs w:val="20"/>
          <w:lang w:eastAsia="en-US"/>
        </w:rPr>
      </w:pPr>
    </w:p>
    <w:p w14:paraId="1C21AB4E" w14:textId="77777777" w:rsidR="0086079E" w:rsidRDefault="0086079E" w:rsidP="0086079E">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52B59AA3" w14:textId="77777777" w:rsidR="0086079E" w:rsidRDefault="0086079E" w:rsidP="0086079E">
      <w:pPr>
        <w:widowControl/>
        <w:suppressAutoHyphens w:val="0"/>
        <w:rPr>
          <w:rFonts w:ascii="Segoe UI" w:eastAsia="Times New Roman" w:hAnsi="Segoe UI" w:cs="Segoe UI"/>
          <w:sz w:val="20"/>
          <w:szCs w:val="20"/>
          <w:lang w:eastAsia="en-US"/>
        </w:rPr>
      </w:pPr>
    </w:p>
    <w:p w14:paraId="1BFA4E1C"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6C935B6A"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Pr>
          <w:rFonts w:ascii="Verdana" w:eastAsia="Lucida Sans Unicode" w:hAnsi="Verdana"/>
          <w:sz w:val="16"/>
          <w:szCs w:val="24"/>
        </w:rPr>
        <w:t xml:space="preserve"> Asp.Net core 2.x</w:t>
      </w:r>
      <w:r w:rsidRPr="00E1581F">
        <w:rPr>
          <w:rFonts w:ascii="Verdana" w:eastAsia="Lucida Sans Unicode" w:hAnsi="Verdana"/>
          <w:sz w:val="16"/>
          <w:szCs w:val="24"/>
        </w:rPr>
        <w:t xml:space="preserve"> </w:t>
      </w:r>
      <w:r>
        <w:rPr>
          <w:rFonts w:ascii="Verdana" w:eastAsia="Lucida Sans Unicode" w:hAnsi="Verdana"/>
          <w:sz w:val="16"/>
          <w:szCs w:val="24"/>
        </w:rPr>
        <w:t xml:space="preserve">with MVC </w:t>
      </w:r>
      <w:r w:rsidRPr="00E1581F">
        <w:rPr>
          <w:rFonts w:ascii="Verdana" w:eastAsia="Lucida Sans Unicode" w:hAnsi="Verdana"/>
          <w:sz w:val="16"/>
          <w:szCs w:val="24"/>
        </w:rPr>
        <w:t>a</w:t>
      </w:r>
      <w:r>
        <w:rPr>
          <w:rFonts w:ascii="Verdana" w:eastAsia="Lucida Sans Unicode" w:hAnsi="Verdana"/>
          <w:sz w:val="16"/>
          <w:szCs w:val="24"/>
        </w:rPr>
        <w:t>nd SQL Server, Entity Framework core 2.x, jQuery, Ajax</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HTML5,</w:t>
      </w:r>
      <w:r>
        <w:rPr>
          <w:rFonts w:ascii="Verdana" w:eastAsia="Lucida Sans Unicode" w:hAnsi="Verdana"/>
          <w:sz w:val="16"/>
          <w:szCs w:val="24"/>
        </w:rPr>
        <w:t xml:space="preserve"> </w:t>
      </w:r>
      <w:r w:rsidRPr="00E1581F">
        <w:rPr>
          <w:rFonts w:ascii="Verdana" w:eastAsia="Lucida Sans Unicode" w:hAnsi="Verdana"/>
          <w:sz w:val="16"/>
          <w:szCs w:val="24"/>
        </w:rPr>
        <w:t>CSS3,</w:t>
      </w:r>
      <w:r>
        <w:rPr>
          <w:rFonts w:ascii="Verdana" w:eastAsia="Lucida Sans Unicode" w:hAnsi="Verdana"/>
          <w:sz w:val="16"/>
          <w:szCs w:val="24"/>
        </w:rPr>
        <w:t xml:space="preserve"> </w:t>
      </w:r>
      <w:r w:rsidRPr="00E1581F">
        <w:rPr>
          <w:rFonts w:ascii="Verdana" w:eastAsia="Lucida Sans Unicode" w:hAnsi="Verdana"/>
          <w:sz w:val="16"/>
          <w:szCs w:val="24"/>
        </w:rPr>
        <w:t>Bootstrap.</w:t>
      </w:r>
    </w:p>
    <w:p w14:paraId="6C26EA24"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2BF15201"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63E3ABA1" w14:textId="77777777" w:rsidR="0086079E"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303C3354" w14:textId="77777777" w:rsidR="0086079E" w:rsidRDefault="0086079E" w:rsidP="0086079E">
      <w:pPr>
        <w:widowControl/>
        <w:suppressAutoHyphens w:val="0"/>
        <w:ind w:left="960"/>
        <w:rPr>
          <w:rFonts w:ascii="Segoe UI" w:eastAsia="Times New Roman" w:hAnsi="Segoe UI" w:cs="Segoe UI"/>
          <w:sz w:val="20"/>
          <w:szCs w:val="20"/>
          <w:lang w:eastAsia="en-US"/>
        </w:rPr>
      </w:pPr>
    </w:p>
    <w:p w14:paraId="1089F051" w14:textId="77777777" w:rsidR="0086079E" w:rsidRDefault="0086079E" w:rsidP="0086079E">
      <w:pPr>
        <w:jc w:val="both"/>
        <w:rPr>
          <w:rFonts w:eastAsia="Calibri" w:cstheme="minorHAnsi"/>
          <w:b/>
          <w:sz w:val="20"/>
          <w:szCs w:val="20"/>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 Core</w:t>
      </w:r>
      <w:r>
        <w:rPr>
          <w:rFonts w:eastAsia="Calibri" w:cstheme="minorHAnsi"/>
          <w:b/>
          <w:sz w:val="20"/>
          <w:szCs w:val="20"/>
        </w:rPr>
        <w:t xml:space="preserve"> 2.x</w:t>
      </w:r>
      <w:r w:rsidRPr="00C27918">
        <w:rPr>
          <w:rFonts w:eastAsia="Calibri" w:cstheme="minorHAnsi"/>
          <w:b/>
          <w:sz w:val="20"/>
          <w:szCs w:val="20"/>
        </w:rPr>
        <w:t>, MVC 6, Bootstrap, jQuery, Entity Framework core</w:t>
      </w:r>
      <w:r>
        <w:rPr>
          <w:rFonts w:eastAsia="Calibri" w:cstheme="minorHAnsi"/>
          <w:b/>
          <w:sz w:val="20"/>
          <w:szCs w:val="20"/>
        </w:rPr>
        <w:t xml:space="preserve"> 2.x</w:t>
      </w:r>
      <w:r w:rsidRPr="00C27918">
        <w:rPr>
          <w:rFonts w:eastAsia="Calibri" w:cstheme="minorHAnsi"/>
          <w:b/>
          <w:sz w:val="20"/>
          <w:szCs w:val="20"/>
        </w:rPr>
        <w:t>, SQL Server</w:t>
      </w:r>
      <w:r>
        <w:rPr>
          <w:rFonts w:eastAsia="Calibri" w:cstheme="minorHAnsi"/>
          <w:b/>
          <w:sz w:val="20"/>
          <w:szCs w:val="20"/>
        </w:rPr>
        <w:t>.</w:t>
      </w:r>
    </w:p>
    <w:p w14:paraId="16D4FBE4" w14:textId="77777777" w:rsidR="0086079E" w:rsidRDefault="0086079E" w:rsidP="0086079E">
      <w:pPr>
        <w:jc w:val="both"/>
        <w:rPr>
          <w:rFonts w:eastAsia="Calibri" w:cstheme="minorHAnsi"/>
          <w:b/>
          <w:sz w:val="20"/>
          <w:szCs w:val="20"/>
        </w:rPr>
      </w:pPr>
    </w:p>
    <w:p w14:paraId="03D0109B" w14:textId="2CFD575C" w:rsidR="0086079E" w:rsidRDefault="000F77D2" w:rsidP="003E1297">
      <w:pPr>
        <w:tabs>
          <w:tab w:val="left" w:pos="2127"/>
          <w:tab w:val="left" w:pos="6663"/>
        </w:tabs>
        <w:rPr>
          <w:rFonts w:ascii="Verdana" w:hAnsi="Verdana"/>
          <w:sz w:val="16"/>
          <w:lang w:val="en-GB" w:eastAsia="en-US"/>
        </w:rPr>
      </w:pPr>
      <w:r>
        <w:rPr>
          <w:rFonts w:ascii="Segoe UI" w:eastAsia="Times New Roman" w:hAnsi="Segoe UI" w:cs="Segoe UI"/>
          <w:sz w:val="20"/>
          <w:szCs w:val="20"/>
          <w:lang w:eastAsia="en-US"/>
        </w:rPr>
        <w:t>3</w:t>
      </w:r>
      <w:r w:rsidR="0086079E" w:rsidRPr="008B48AA">
        <w:rPr>
          <w:rFonts w:ascii="Segoe UI" w:eastAsia="Times New Roman" w:hAnsi="Segoe UI" w:cs="Segoe UI"/>
          <w:sz w:val="20"/>
          <w:szCs w:val="20"/>
          <w:lang w:eastAsia="en-US"/>
        </w:rPr>
        <w:t>)</w:t>
      </w:r>
      <w:r w:rsidR="0086079E">
        <w:rPr>
          <w:rFonts w:ascii="Segoe UI" w:eastAsia="Times New Roman" w:hAnsi="Segoe UI" w:cs="Segoe UI"/>
          <w:sz w:val="20"/>
          <w:szCs w:val="20"/>
          <w:lang w:eastAsia="en-US"/>
        </w:rPr>
        <w:t xml:space="preserve"> </w:t>
      </w:r>
      <w:proofErr w:type="spellStart"/>
      <w:r w:rsidR="0086079E">
        <w:rPr>
          <w:rFonts w:ascii="Verdana" w:eastAsia="Times New Roman" w:hAnsi="Verdana" w:cs="Tahoma"/>
          <w:b/>
          <w:sz w:val="18"/>
          <w:szCs w:val="18"/>
          <w:lang w:val="en-GB"/>
        </w:rPr>
        <w:t>FACSSMSWeb</w:t>
      </w:r>
      <w:proofErr w:type="spellEnd"/>
      <w:r w:rsidR="0086079E" w:rsidRPr="008B48AA">
        <w:rPr>
          <w:rFonts w:ascii="Segoe UI" w:eastAsia="Times New Roman" w:hAnsi="Segoe UI" w:cs="Segoe UI"/>
          <w:sz w:val="20"/>
          <w:szCs w:val="20"/>
          <w:lang w:eastAsia="en-US"/>
        </w:rPr>
        <w:t xml:space="preserve"> </w:t>
      </w:r>
      <w:r w:rsidR="0086079E">
        <w:rPr>
          <w:rFonts w:ascii="Segoe UI" w:eastAsia="Times New Roman" w:hAnsi="Segoe UI" w:cs="Segoe UI"/>
          <w:sz w:val="20"/>
          <w:szCs w:val="20"/>
          <w:lang w:eastAsia="en-US"/>
        </w:rPr>
        <w:t xml:space="preserve">– </w:t>
      </w:r>
      <w:r w:rsidR="0086079E" w:rsidRPr="0086079E">
        <w:rPr>
          <w:rFonts w:ascii="Verdana" w:hAnsi="Verdana"/>
          <w:sz w:val="16"/>
          <w:lang w:val="en-GB" w:eastAsia="en-US"/>
        </w:rPr>
        <w:t xml:space="preserve">This is the web application for display the SMS that how many SMS has sent or how many </w:t>
      </w:r>
      <w:proofErr w:type="spellStart"/>
      <w:r w:rsidR="0086079E" w:rsidRPr="0086079E">
        <w:rPr>
          <w:rFonts w:ascii="Verdana" w:hAnsi="Verdana"/>
          <w:sz w:val="16"/>
          <w:lang w:val="en-GB" w:eastAsia="en-US"/>
        </w:rPr>
        <w:t>sms</w:t>
      </w:r>
      <w:proofErr w:type="spellEnd"/>
      <w:r w:rsidR="0086079E" w:rsidRPr="0086079E">
        <w:rPr>
          <w:rFonts w:ascii="Verdana" w:hAnsi="Verdana"/>
          <w:sz w:val="16"/>
          <w:lang w:val="en-GB" w:eastAsia="en-US"/>
        </w:rPr>
        <w:t xml:space="preserve"> are rejected and what is the </w:t>
      </w:r>
      <w:r w:rsidR="00D74F45" w:rsidRPr="0086079E">
        <w:rPr>
          <w:rFonts w:ascii="Verdana" w:hAnsi="Verdana"/>
          <w:sz w:val="16"/>
          <w:lang w:val="en-GB" w:eastAsia="en-US"/>
        </w:rPr>
        <w:t>re</w:t>
      </w:r>
      <w:r w:rsidR="00D74F45">
        <w:rPr>
          <w:rFonts w:ascii="Verdana" w:hAnsi="Verdana"/>
          <w:sz w:val="16"/>
          <w:lang w:val="en-GB" w:eastAsia="en-US"/>
        </w:rPr>
        <w:t>as</w:t>
      </w:r>
      <w:r w:rsidR="00D74F45" w:rsidRPr="0086079E">
        <w:rPr>
          <w:rFonts w:ascii="Verdana" w:hAnsi="Verdana"/>
          <w:sz w:val="16"/>
          <w:lang w:val="en-GB" w:eastAsia="en-US"/>
        </w:rPr>
        <w:t>on</w:t>
      </w:r>
      <w:r w:rsidR="0086079E" w:rsidRPr="0086079E">
        <w:rPr>
          <w:rFonts w:ascii="Verdana" w:hAnsi="Verdana"/>
          <w:sz w:val="16"/>
          <w:lang w:val="en-GB" w:eastAsia="en-US"/>
        </w:rPr>
        <w:t xml:space="preserve"> for rejection the SMS. </w:t>
      </w:r>
      <w:r w:rsidR="00D74F45" w:rsidRPr="0086079E">
        <w:rPr>
          <w:rFonts w:ascii="Verdana" w:hAnsi="Verdana"/>
          <w:sz w:val="16"/>
          <w:lang w:val="en-GB" w:eastAsia="en-US"/>
        </w:rPr>
        <w:t>And</w:t>
      </w:r>
      <w:r w:rsidR="00945DDF" w:rsidRPr="0086079E">
        <w:rPr>
          <w:rFonts w:ascii="Verdana" w:hAnsi="Verdana"/>
          <w:sz w:val="16"/>
          <w:lang w:val="en-GB" w:eastAsia="en-US"/>
        </w:rPr>
        <w:t>,</w:t>
      </w:r>
      <w:r w:rsidR="0086079E" w:rsidRPr="0086079E">
        <w:rPr>
          <w:rFonts w:ascii="Verdana" w:hAnsi="Verdana"/>
          <w:sz w:val="16"/>
          <w:lang w:val="en-GB" w:eastAsia="en-US"/>
        </w:rPr>
        <w:t xml:space="preserve"> we can add the SMS format according to the State in USA.</w:t>
      </w:r>
    </w:p>
    <w:p w14:paraId="6019B551" w14:textId="77777777" w:rsidR="0086079E" w:rsidRDefault="0086079E" w:rsidP="003E1297">
      <w:pPr>
        <w:tabs>
          <w:tab w:val="left" w:pos="2127"/>
          <w:tab w:val="left" w:pos="6663"/>
        </w:tabs>
        <w:rPr>
          <w:rFonts w:ascii="Verdana" w:hAnsi="Verdana"/>
          <w:sz w:val="16"/>
          <w:lang w:val="en-GB" w:eastAsia="en-US"/>
        </w:rPr>
      </w:pPr>
    </w:p>
    <w:p w14:paraId="554DC84E" w14:textId="77777777" w:rsidR="0086079E" w:rsidRDefault="0086079E" w:rsidP="0086079E">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36EE919D"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79550E19"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Pr>
          <w:rFonts w:ascii="Verdana" w:eastAsia="Lucida Sans Unicode" w:hAnsi="Verdana"/>
          <w:sz w:val="16"/>
          <w:szCs w:val="24"/>
        </w:rPr>
        <w:t xml:space="preserve"> Asp.Net core 2.x</w:t>
      </w:r>
      <w:r w:rsidRPr="00E1581F">
        <w:rPr>
          <w:rFonts w:ascii="Verdana" w:eastAsia="Lucida Sans Unicode" w:hAnsi="Verdana"/>
          <w:sz w:val="16"/>
          <w:szCs w:val="24"/>
        </w:rPr>
        <w:t xml:space="preserve"> </w:t>
      </w:r>
      <w:r>
        <w:rPr>
          <w:rFonts w:ascii="Verdana" w:eastAsia="Lucida Sans Unicode" w:hAnsi="Verdana"/>
          <w:sz w:val="16"/>
          <w:szCs w:val="24"/>
        </w:rPr>
        <w:t xml:space="preserve">with MVC </w:t>
      </w:r>
      <w:r w:rsidRPr="00E1581F">
        <w:rPr>
          <w:rFonts w:ascii="Verdana" w:eastAsia="Lucida Sans Unicode" w:hAnsi="Verdana"/>
          <w:sz w:val="16"/>
          <w:szCs w:val="24"/>
        </w:rPr>
        <w:t>a</w:t>
      </w:r>
      <w:r>
        <w:rPr>
          <w:rFonts w:ascii="Verdana" w:eastAsia="Lucida Sans Unicode" w:hAnsi="Verdana"/>
          <w:sz w:val="16"/>
          <w:szCs w:val="24"/>
        </w:rPr>
        <w:t>nd SQL Server, Entity Framework core 2.x, jQuery, Ajax</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HTML5,</w:t>
      </w:r>
      <w:r>
        <w:rPr>
          <w:rFonts w:ascii="Verdana" w:eastAsia="Lucida Sans Unicode" w:hAnsi="Verdana"/>
          <w:sz w:val="16"/>
          <w:szCs w:val="24"/>
        </w:rPr>
        <w:t xml:space="preserve"> </w:t>
      </w:r>
      <w:r w:rsidRPr="00E1581F">
        <w:rPr>
          <w:rFonts w:ascii="Verdana" w:eastAsia="Lucida Sans Unicode" w:hAnsi="Verdana"/>
          <w:sz w:val="16"/>
          <w:szCs w:val="24"/>
        </w:rPr>
        <w:t>CSS3,</w:t>
      </w:r>
      <w:r>
        <w:rPr>
          <w:rFonts w:ascii="Verdana" w:eastAsia="Lucida Sans Unicode" w:hAnsi="Verdana"/>
          <w:sz w:val="16"/>
          <w:szCs w:val="24"/>
        </w:rPr>
        <w:t xml:space="preserve"> </w:t>
      </w:r>
      <w:r w:rsidRPr="00E1581F">
        <w:rPr>
          <w:rFonts w:ascii="Verdana" w:eastAsia="Lucida Sans Unicode" w:hAnsi="Verdana"/>
          <w:sz w:val="16"/>
          <w:szCs w:val="24"/>
        </w:rPr>
        <w:t>Bootstrap.</w:t>
      </w:r>
    </w:p>
    <w:p w14:paraId="4F0ABBA9"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69CE0F7E" w14:textId="77777777" w:rsidR="0086079E" w:rsidRPr="00E1581F"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21355175" w14:textId="77777777" w:rsidR="0086079E" w:rsidRDefault="0086079E" w:rsidP="0086079E">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1582B293" w14:textId="77777777" w:rsidR="0086079E" w:rsidRDefault="0086079E" w:rsidP="003E1297">
      <w:pPr>
        <w:tabs>
          <w:tab w:val="left" w:pos="2127"/>
          <w:tab w:val="left" w:pos="6663"/>
        </w:tabs>
        <w:rPr>
          <w:rFonts w:ascii="Verdana" w:hAnsi="Verdana"/>
          <w:sz w:val="16"/>
          <w:lang w:val="en-GB" w:eastAsia="en-US"/>
        </w:rPr>
      </w:pPr>
    </w:p>
    <w:p w14:paraId="5209664D" w14:textId="77777777" w:rsidR="0086079E" w:rsidRDefault="0086079E" w:rsidP="0086079E">
      <w:pPr>
        <w:jc w:val="both"/>
        <w:rPr>
          <w:rFonts w:eastAsia="Calibri" w:cstheme="minorHAnsi"/>
          <w:b/>
          <w:sz w:val="20"/>
          <w:szCs w:val="20"/>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 Core</w:t>
      </w:r>
      <w:r>
        <w:rPr>
          <w:rFonts w:eastAsia="Calibri" w:cstheme="minorHAnsi"/>
          <w:b/>
          <w:sz w:val="20"/>
          <w:szCs w:val="20"/>
        </w:rPr>
        <w:t xml:space="preserve"> 2.x</w:t>
      </w:r>
      <w:r w:rsidRPr="00C27918">
        <w:rPr>
          <w:rFonts w:eastAsia="Calibri" w:cstheme="minorHAnsi"/>
          <w:b/>
          <w:sz w:val="20"/>
          <w:szCs w:val="20"/>
        </w:rPr>
        <w:t xml:space="preserve">, MVC 6, Bootstrap, jQuery, </w:t>
      </w:r>
      <w:r>
        <w:rPr>
          <w:rFonts w:eastAsia="Calibri" w:cstheme="minorHAnsi"/>
          <w:b/>
          <w:sz w:val="20"/>
          <w:szCs w:val="20"/>
        </w:rPr>
        <w:t>ADO.Net</w:t>
      </w:r>
      <w:r w:rsidRPr="00C27918">
        <w:rPr>
          <w:rFonts w:eastAsia="Calibri" w:cstheme="minorHAnsi"/>
          <w:b/>
          <w:sz w:val="20"/>
          <w:szCs w:val="20"/>
        </w:rPr>
        <w:t>, SQL Server</w:t>
      </w:r>
      <w:r>
        <w:rPr>
          <w:rFonts w:eastAsia="Calibri" w:cstheme="minorHAnsi"/>
          <w:b/>
          <w:sz w:val="20"/>
          <w:szCs w:val="20"/>
        </w:rPr>
        <w:t>.</w:t>
      </w:r>
    </w:p>
    <w:p w14:paraId="4DA67AF4" w14:textId="77777777" w:rsidR="004223B2" w:rsidRDefault="004223B2" w:rsidP="0086079E">
      <w:pPr>
        <w:jc w:val="both"/>
        <w:rPr>
          <w:rFonts w:eastAsia="Calibri" w:cstheme="minorHAnsi"/>
          <w:b/>
          <w:sz w:val="20"/>
          <w:szCs w:val="20"/>
        </w:rPr>
      </w:pPr>
    </w:p>
    <w:p w14:paraId="06C7BA76" w14:textId="0C789F75" w:rsidR="004223B2" w:rsidRDefault="000F77D2" w:rsidP="004223B2">
      <w:pPr>
        <w:tabs>
          <w:tab w:val="left" w:pos="2127"/>
          <w:tab w:val="left" w:pos="6663"/>
        </w:tabs>
        <w:rPr>
          <w:rFonts w:ascii="Verdana" w:hAnsi="Verdana"/>
          <w:sz w:val="16"/>
          <w:lang w:val="en-GB" w:eastAsia="en-US"/>
        </w:rPr>
      </w:pPr>
      <w:r>
        <w:rPr>
          <w:rFonts w:ascii="Segoe UI" w:eastAsia="Times New Roman" w:hAnsi="Segoe UI" w:cs="Segoe UI"/>
          <w:sz w:val="20"/>
          <w:szCs w:val="20"/>
          <w:lang w:eastAsia="en-US"/>
        </w:rPr>
        <w:t>4</w:t>
      </w:r>
      <w:r w:rsidR="004223B2" w:rsidRPr="008B48AA">
        <w:rPr>
          <w:rFonts w:ascii="Segoe UI" w:eastAsia="Times New Roman" w:hAnsi="Segoe UI" w:cs="Segoe UI"/>
          <w:sz w:val="20"/>
          <w:szCs w:val="20"/>
          <w:lang w:eastAsia="en-US"/>
        </w:rPr>
        <w:t>)</w:t>
      </w:r>
      <w:r w:rsidR="004223B2">
        <w:rPr>
          <w:rFonts w:ascii="Segoe UI" w:eastAsia="Times New Roman" w:hAnsi="Segoe UI" w:cs="Segoe UI"/>
          <w:sz w:val="20"/>
          <w:szCs w:val="20"/>
          <w:lang w:eastAsia="en-US"/>
        </w:rPr>
        <w:t xml:space="preserve"> </w:t>
      </w:r>
      <w:proofErr w:type="spellStart"/>
      <w:r w:rsidR="004223B2">
        <w:rPr>
          <w:rFonts w:ascii="Verdana" w:eastAsia="Times New Roman" w:hAnsi="Verdana" w:cs="Tahoma"/>
          <w:b/>
          <w:sz w:val="18"/>
          <w:szCs w:val="18"/>
          <w:lang w:val="en-GB"/>
        </w:rPr>
        <w:t>FACSEmailWeb</w:t>
      </w:r>
      <w:proofErr w:type="spellEnd"/>
      <w:r w:rsidR="004223B2" w:rsidRPr="008B48AA">
        <w:rPr>
          <w:rFonts w:ascii="Segoe UI" w:eastAsia="Times New Roman" w:hAnsi="Segoe UI" w:cs="Segoe UI"/>
          <w:sz w:val="20"/>
          <w:szCs w:val="20"/>
          <w:lang w:eastAsia="en-US"/>
        </w:rPr>
        <w:t xml:space="preserve"> </w:t>
      </w:r>
      <w:r w:rsidR="004223B2">
        <w:rPr>
          <w:rFonts w:ascii="Segoe UI" w:eastAsia="Times New Roman" w:hAnsi="Segoe UI" w:cs="Segoe UI"/>
          <w:sz w:val="20"/>
          <w:szCs w:val="20"/>
          <w:lang w:eastAsia="en-US"/>
        </w:rPr>
        <w:t xml:space="preserve">– </w:t>
      </w:r>
      <w:r w:rsidR="004223B2" w:rsidRPr="0086079E">
        <w:rPr>
          <w:rFonts w:ascii="Verdana" w:hAnsi="Verdana"/>
          <w:sz w:val="16"/>
          <w:lang w:val="en-GB" w:eastAsia="en-US"/>
        </w:rPr>
        <w:t xml:space="preserve">This is the web application for display the </w:t>
      </w:r>
      <w:r w:rsidR="00945DDF">
        <w:rPr>
          <w:rFonts w:ascii="Verdana" w:hAnsi="Verdana"/>
          <w:sz w:val="16"/>
          <w:lang w:val="en-GB" w:eastAsia="en-US"/>
        </w:rPr>
        <w:t xml:space="preserve">Email </w:t>
      </w:r>
      <w:r w:rsidR="00945DDF" w:rsidRPr="0086079E">
        <w:rPr>
          <w:rFonts w:ascii="Verdana" w:hAnsi="Verdana"/>
          <w:sz w:val="16"/>
          <w:lang w:val="en-GB" w:eastAsia="en-US"/>
        </w:rPr>
        <w:t>that</w:t>
      </w:r>
      <w:r w:rsidR="004223B2" w:rsidRPr="0086079E">
        <w:rPr>
          <w:rFonts w:ascii="Verdana" w:hAnsi="Verdana"/>
          <w:sz w:val="16"/>
          <w:lang w:val="en-GB" w:eastAsia="en-US"/>
        </w:rPr>
        <w:t xml:space="preserve"> how many </w:t>
      </w:r>
      <w:r w:rsidR="00945DDF">
        <w:rPr>
          <w:rFonts w:ascii="Verdana" w:hAnsi="Verdana"/>
          <w:sz w:val="16"/>
          <w:lang w:val="en-GB" w:eastAsia="en-US"/>
        </w:rPr>
        <w:t xml:space="preserve">emails </w:t>
      </w:r>
      <w:r w:rsidR="00945DDF" w:rsidRPr="0086079E">
        <w:rPr>
          <w:rFonts w:ascii="Verdana" w:hAnsi="Verdana"/>
          <w:sz w:val="16"/>
          <w:lang w:val="en-GB" w:eastAsia="en-US"/>
        </w:rPr>
        <w:t>have</w:t>
      </w:r>
      <w:r w:rsidR="004223B2" w:rsidRPr="0086079E">
        <w:rPr>
          <w:rFonts w:ascii="Verdana" w:hAnsi="Verdana"/>
          <w:sz w:val="16"/>
          <w:lang w:val="en-GB" w:eastAsia="en-US"/>
        </w:rPr>
        <w:t xml:space="preserve"> sent or how many </w:t>
      </w:r>
      <w:r w:rsidR="001E50B5">
        <w:rPr>
          <w:rFonts w:ascii="Verdana" w:hAnsi="Verdana"/>
          <w:sz w:val="16"/>
          <w:lang w:val="en-GB" w:eastAsia="en-US"/>
        </w:rPr>
        <w:t xml:space="preserve">emails </w:t>
      </w:r>
      <w:r w:rsidR="001E50B5" w:rsidRPr="0086079E">
        <w:rPr>
          <w:rFonts w:ascii="Verdana" w:hAnsi="Verdana"/>
          <w:sz w:val="16"/>
          <w:lang w:val="en-GB" w:eastAsia="en-US"/>
        </w:rPr>
        <w:t>are</w:t>
      </w:r>
      <w:r w:rsidR="004223B2" w:rsidRPr="0086079E">
        <w:rPr>
          <w:rFonts w:ascii="Verdana" w:hAnsi="Verdana"/>
          <w:sz w:val="16"/>
          <w:lang w:val="en-GB" w:eastAsia="en-US"/>
        </w:rPr>
        <w:t xml:space="preserve"> rejected and what is the region for rejection the </w:t>
      </w:r>
      <w:r w:rsidR="00E01D1A">
        <w:rPr>
          <w:rFonts w:ascii="Verdana" w:hAnsi="Verdana"/>
          <w:sz w:val="16"/>
          <w:lang w:val="en-GB" w:eastAsia="en-US"/>
        </w:rPr>
        <w:t>email</w:t>
      </w:r>
      <w:r w:rsidR="004223B2" w:rsidRPr="0086079E">
        <w:rPr>
          <w:rFonts w:ascii="Verdana" w:hAnsi="Verdana"/>
          <w:sz w:val="16"/>
          <w:lang w:val="en-GB" w:eastAsia="en-US"/>
        </w:rPr>
        <w:t xml:space="preserve">. </w:t>
      </w:r>
      <w:r w:rsidR="001E50B5" w:rsidRPr="0086079E">
        <w:rPr>
          <w:rFonts w:ascii="Verdana" w:hAnsi="Verdana"/>
          <w:sz w:val="16"/>
          <w:lang w:val="en-GB" w:eastAsia="en-US"/>
        </w:rPr>
        <w:t>And</w:t>
      </w:r>
      <w:r w:rsidR="00945DDF" w:rsidRPr="0086079E">
        <w:rPr>
          <w:rFonts w:ascii="Verdana" w:hAnsi="Verdana"/>
          <w:sz w:val="16"/>
          <w:lang w:val="en-GB" w:eastAsia="en-US"/>
        </w:rPr>
        <w:t>,</w:t>
      </w:r>
      <w:r w:rsidR="004223B2" w:rsidRPr="0086079E">
        <w:rPr>
          <w:rFonts w:ascii="Verdana" w:hAnsi="Verdana"/>
          <w:sz w:val="16"/>
          <w:lang w:val="en-GB" w:eastAsia="en-US"/>
        </w:rPr>
        <w:t xml:space="preserve"> we can add the </w:t>
      </w:r>
      <w:r w:rsidR="00E01D1A">
        <w:rPr>
          <w:rFonts w:ascii="Verdana" w:hAnsi="Verdana"/>
          <w:sz w:val="16"/>
          <w:lang w:val="en-GB" w:eastAsia="en-US"/>
        </w:rPr>
        <w:t>email</w:t>
      </w:r>
      <w:r w:rsidR="004223B2" w:rsidRPr="0086079E">
        <w:rPr>
          <w:rFonts w:ascii="Verdana" w:hAnsi="Verdana"/>
          <w:sz w:val="16"/>
          <w:lang w:val="en-GB" w:eastAsia="en-US"/>
        </w:rPr>
        <w:t xml:space="preserve"> format according to the State in USA.</w:t>
      </w:r>
    </w:p>
    <w:p w14:paraId="3748EFD9" w14:textId="77777777" w:rsidR="004223B2" w:rsidRDefault="004223B2" w:rsidP="004223B2">
      <w:pPr>
        <w:tabs>
          <w:tab w:val="left" w:pos="2127"/>
          <w:tab w:val="left" w:pos="6663"/>
        </w:tabs>
        <w:rPr>
          <w:rFonts w:ascii="Verdana" w:hAnsi="Verdana"/>
          <w:sz w:val="16"/>
          <w:lang w:val="en-GB" w:eastAsia="en-US"/>
        </w:rPr>
      </w:pPr>
    </w:p>
    <w:p w14:paraId="04262D67" w14:textId="77777777" w:rsidR="004223B2" w:rsidRDefault="004223B2" w:rsidP="004223B2">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47A88C87" w14:textId="77777777" w:rsidR="004223B2" w:rsidRDefault="004223B2" w:rsidP="004223B2">
      <w:pPr>
        <w:widowControl/>
        <w:suppressAutoHyphens w:val="0"/>
        <w:rPr>
          <w:rFonts w:ascii="Segoe UI" w:eastAsia="Times New Roman" w:hAnsi="Segoe UI" w:cs="Segoe UI"/>
          <w:sz w:val="20"/>
          <w:szCs w:val="20"/>
          <w:lang w:eastAsia="en-US"/>
        </w:rPr>
      </w:pPr>
    </w:p>
    <w:p w14:paraId="2823F528" w14:textId="77777777" w:rsidR="004223B2" w:rsidRPr="00E1581F" w:rsidRDefault="004223B2" w:rsidP="004223B2">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0680B868" w14:textId="77777777" w:rsidR="004223B2" w:rsidRPr="00E1581F" w:rsidRDefault="004223B2" w:rsidP="004223B2">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Pr>
          <w:rFonts w:ascii="Verdana" w:eastAsia="Lucida Sans Unicode" w:hAnsi="Verdana"/>
          <w:sz w:val="16"/>
          <w:szCs w:val="24"/>
        </w:rPr>
        <w:t xml:space="preserve"> Asp.Net core 2.x</w:t>
      </w:r>
      <w:r w:rsidRPr="00E1581F">
        <w:rPr>
          <w:rFonts w:ascii="Verdana" w:eastAsia="Lucida Sans Unicode" w:hAnsi="Verdana"/>
          <w:sz w:val="16"/>
          <w:szCs w:val="24"/>
        </w:rPr>
        <w:t xml:space="preserve"> </w:t>
      </w:r>
      <w:r>
        <w:rPr>
          <w:rFonts w:ascii="Verdana" w:eastAsia="Lucida Sans Unicode" w:hAnsi="Verdana"/>
          <w:sz w:val="16"/>
          <w:szCs w:val="24"/>
        </w:rPr>
        <w:t xml:space="preserve">with MVC </w:t>
      </w:r>
      <w:r w:rsidRPr="00E1581F">
        <w:rPr>
          <w:rFonts w:ascii="Verdana" w:eastAsia="Lucida Sans Unicode" w:hAnsi="Verdana"/>
          <w:sz w:val="16"/>
          <w:szCs w:val="24"/>
        </w:rPr>
        <w:t>a</w:t>
      </w:r>
      <w:r>
        <w:rPr>
          <w:rFonts w:ascii="Verdana" w:eastAsia="Lucida Sans Unicode" w:hAnsi="Verdana"/>
          <w:sz w:val="16"/>
          <w:szCs w:val="24"/>
        </w:rPr>
        <w:t>nd SQL Server, Entity Framework core 2.x, jQuery, Ajax</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HTML5,</w:t>
      </w:r>
      <w:r>
        <w:rPr>
          <w:rFonts w:ascii="Verdana" w:eastAsia="Lucida Sans Unicode" w:hAnsi="Verdana"/>
          <w:sz w:val="16"/>
          <w:szCs w:val="24"/>
        </w:rPr>
        <w:t xml:space="preserve"> </w:t>
      </w:r>
      <w:r w:rsidRPr="00E1581F">
        <w:rPr>
          <w:rFonts w:ascii="Verdana" w:eastAsia="Lucida Sans Unicode" w:hAnsi="Verdana"/>
          <w:sz w:val="16"/>
          <w:szCs w:val="24"/>
        </w:rPr>
        <w:t>CSS3,</w:t>
      </w:r>
      <w:r>
        <w:rPr>
          <w:rFonts w:ascii="Verdana" w:eastAsia="Lucida Sans Unicode" w:hAnsi="Verdana"/>
          <w:sz w:val="16"/>
          <w:szCs w:val="24"/>
        </w:rPr>
        <w:t xml:space="preserve"> </w:t>
      </w:r>
      <w:r w:rsidRPr="00E1581F">
        <w:rPr>
          <w:rFonts w:ascii="Verdana" w:eastAsia="Lucida Sans Unicode" w:hAnsi="Verdana"/>
          <w:sz w:val="16"/>
          <w:szCs w:val="24"/>
        </w:rPr>
        <w:t>Bootstrap.</w:t>
      </w:r>
    </w:p>
    <w:p w14:paraId="132F1C17" w14:textId="77777777" w:rsidR="004223B2" w:rsidRPr="00E1581F" w:rsidRDefault="004223B2" w:rsidP="004223B2">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11555B93" w14:textId="77777777" w:rsidR="004223B2" w:rsidRPr="00E1581F" w:rsidRDefault="004223B2" w:rsidP="004223B2">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12A6D93E" w14:textId="77777777" w:rsidR="004223B2" w:rsidRDefault="004223B2" w:rsidP="004223B2">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25E8D3E6" w14:textId="77777777" w:rsidR="004223B2" w:rsidRDefault="004223B2" w:rsidP="004223B2">
      <w:pPr>
        <w:tabs>
          <w:tab w:val="left" w:pos="2127"/>
          <w:tab w:val="left" w:pos="6663"/>
        </w:tabs>
        <w:rPr>
          <w:rFonts w:ascii="Verdana" w:hAnsi="Verdana"/>
          <w:sz w:val="16"/>
          <w:lang w:val="en-GB" w:eastAsia="en-US"/>
        </w:rPr>
      </w:pPr>
    </w:p>
    <w:p w14:paraId="7015F71E" w14:textId="77777777" w:rsidR="004223B2" w:rsidRDefault="004223B2" w:rsidP="004223B2">
      <w:pPr>
        <w:jc w:val="both"/>
        <w:rPr>
          <w:rFonts w:eastAsia="Calibri" w:cstheme="minorHAnsi"/>
          <w:b/>
          <w:sz w:val="20"/>
          <w:szCs w:val="20"/>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 Core</w:t>
      </w:r>
      <w:r>
        <w:rPr>
          <w:rFonts w:eastAsia="Calibri" w:cstheme="minorHAnsi"/>
          <w:b/>
          <w:sz w:val="20"/>
          <w:szCs w:val="20"/>
        </w:rPr>
        <w:t xml:space="preserve"> 2.x</w:t>
      </w:r>
      <w:r w:rsidRPr="00C27918">
        <w:rPr>
          <w:rFonts w:eastAsia="Calibri" w:cstheme="minorHAnsi"/>
          <w:b/>
          <w:sz w:val="20"/>
          <w:szCs w:val="20"/>
        </w:rPr>
        <w:t xml:space="preserve">, MVC 6, Bootstrap, jQuery, </w:t>
      </w:r>
      <w:r>
        <w:rPr>
          <w:rFonts w:eastAsia="Calibri" w:cstheme="minorHAnsi"/>
          <w:b/>
          <w:sz w:val="20"/>
          <w:szCs w:val="20"/>
        </w:rPr>
        <w:t>ADO.Net</w:t>
      </w:r>
      <w:r w:rsidRPr="00C27918">
        <w:rPr>
          <w:rFonts w:eastAsia="Calibri" w:cstheme="minorHAnsi"/>
          <w:b/>
          <w:sz w:val="20"/>
          <w:szCs w:val="20"/>
        </w:rPr>
        <w:t>, SQL Server</w:t>
      </w:r>
      <w:r>
        <w:rPr>
          <w:rFonts w:eastAsia="Calibri" w:cstheme="minorHAnsi"/>
          <w:b/>
          <w:sz w:val="20"/>
          <w:szCs w:val="20"/>
        </w:rPr>
        <w:t>.</w:t>
      </w:r>
    </w:p>
    <w:p w14:paraId="15B62E91" w14:textId="77777777" w:rsidR="00945DDF" w:rsidRDefault="00945DDF" w:rsidP="004223B2">
      <w:pPr>
        <w:jc w:val="both"/>
        <w:rPr>
          <w:rFonts w:eastAsia="Calibri" w:cstheme="minorHAnsi"/>
          <w:b/>
          <w:sz w:val="20"/>
          <w:szCs w:val="20"/>
        </w:rPr>
      </w:pPr>
    </w:p>
    <w:p w14:paraId="09251D1D" w14:textId="6D6BF94E" w:rsidR="00900023" w:rsidRDefault="000F77D2" w:rsidP="00900023">
      <w:pPr>
        <w:tabs>
          <w:tab w:val="left" w:pos="2127"/>
          <w:tab w:val="left" w:pos="6663"/>
        </w:tabs>
        <w:rPr>
          <w:rFonts w:ascii="Verdana" w:hAnsi="Verdana"/>
          <w:sz w:val="16"/>
          <w:lang w:val="en-GB" w:eastAsia="en-US"/>
        </w:rPr>
      </w:pPr>
      <w:r>
        <w:rPr>
          <w:rFonts w:ascii="Segoe UI" w:eastAsia="Times New Roman" w:hAnsi="Segoe UI" w:cs="Segoe UI"/>
          <w:sz w:val="20"/>
          <w:szCs w:val="20"/>
          <w:lang w:eastAsia="en-US"/>
        </w:rPr>
        <w:t>5</w:t>
      </w:r>
      <w:r w:rsidR="00900023" w:rsidRPr="008B48AA">
        <w:rPr>
          <w:rFonts w:ascii="Segoe UI" w:eastAsia="Times New Roman" w:hAnsi="Segoe UI" w:cs="Segoe UI"/>
          <w:sz w:val="20"/>
          <w:szCs w:val="20"/>
          <w:lang w:eastAsia="en-US"/>
        </w:rPr>
        <w:t>)</w:t>
      </w:r>
      <w:r w:rsidR="00900023">
        <w:rPr>
          <w:rFonts w:ascii="Segoe UI" w:eastAsia="Times New Roman" w:hAnsi="Segoe UI" w:cs="Segoe UI"/>
          <w:sz w:val="20"/>
          <w:szCs w:val="20"/>
          <w:lang w:eastAsia="en-US"/>
        </w:rPr>
        <w:t xml:space="preserve"> </w:t>
      </w:r>
      <w:r w:rsidR="00900023">
        <w:rPr>
          <w:rFonts w:ascii="Verdana" w:eastAsia="Times New Roman" w:hAnsi="Verdana" w:cs="Tahoma"/>
          <w:b/>
          <w:sz w:val="18"/>
          <w:szCs w:val="18"/>
          <w:lang w:val="en-GB"/>
        </w:rPr>
        <w:t>Clicker App</w:t>
      </w:r>
      <w:r w:rsidR="00900023" w:rsidRPr="008B48AA">
        <w:rPr>
          <w:rFonts w:ascii="Segoe UI" w:eastAsia="Times New Roman" w:hAnsi="Segoe UI" w:cs="Segoe UI"/>
          <w:sz w:val="20"/>
          <w:szCs w:val="20"/>
          <w:lang w:eastAsia="en-US"/>
        </w:rPr>
        <w:t xml:space="preserve"> </w:t>
      </w:r>
      <w:r w:rsidR="00900023">
        <w:rPr>
          <w:rFonts w:ascii="Segoe UI" w:eastAsia="Times New Roman" w:hAnsi="Segoe UI" w:cs="Segoe UI"/>
          <w:sz w:val="20"/>
          <w:szCs w:val="20"/>
          <w:lang w:eastAsia="en-US"/>
        </w:rPr>
        <w:t>–</w:t>
      </w:r>
      <w:r w:rsidR="00900023">
        <w:rPr>
          <w:rFonts w:ascii="Verdana" w:hAnsi="Verdana"/>
          <w:sz w:val="16"/>
          <w:lang w:val="en-GB" w:eastAsia="en-US"/>
        </w:rPr>
        <w:t xml:space="preserve"> This is a web application which is used to send SMS on button click. This is a very small application. The only use of this application is just sending the SMS by Agent.  Before sending the SMS, Agent need to verify that the SMS is according to the legal process.</w:t>
      </w:r>
    </w:p>
    <w:p w14:paraId="6FDA89FE" w14:textId="77777777" w:rsidR="00900023" w:rsidRDefault="00900023" w:rsidP="00900023">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2DECD8C6" w14:textId="77777777" w:rsidR="00900023" w:rsidRDefault="00900023" w:rsidP="00900023">
      <w:pPr>
        <w:widowControl/>
        <w:suppressAutoHyphens w:val="0"/>
        <w:rPr>
          <w:rFonts w:ascii="Segoe UI" w:eastAsia="Times New Roman" w:hAnsi="Segoe UI" w:cs="Segoe UI"/>
          <w:sz w:val="20"/>
          <w:szCs w:val="20"/>
          <w:lang w:eastAsia="en-US"/>
        </w:rPr>
      </w:pPr>
    </w:p>
    <w:p w14:paraId="7244F560" w14:textId="77777777" w:rsidR="00900023" w:rsidRPr="00E1581F" w:rsidRDefault="00900023" w:rsidP="00900023">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5A864EB9" w14:textId="77777777" w:rsidR="00900023" w:rsidRPr="00E1581F" w:rsidRDefault="00900023" w:rsidP="00900023">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Pr>
          <w:rFonts w:ascii="Verdana" w:eastAsia="Lucida Sans Unicode" w:hAnsi="Verdana"/>
          <w:sz w:val="16"/>
          <w:szCs w:val="24"/>
        </w:rPr>
        <w:t xml:space="preserve"> Asp.Net core 2.x</w:t>
      </w:r>
      <w:r w:rsidRPr="00E1581F">
        <w:rPr>
          <w:rFonts w:ascii="Verdana" w:eastAsia="Lucida Sans Unicode" w:hAnsi="Verdana"/>
          <w:sz w:val="16"/>
          <w:szCs w:val="24"/>
        </w:rPr>
        <w:t xml:space="preserve"> </w:t>
      </w:r>
      <w:r>
        <w:rPr>
          <w:rFonts w:ascii="Verdana" w:eastAsia="Lucida Sans Unicode" w:hAnsi="Verdana"/>
          <w:sz w:val="16"/>
          <w:szCs w:val="24"/>
        </w:rPr>
        <w:t xml:space="preserve">with MVC </w:t>
      </w:r>
      <w:r w:rsidRPr="00E1581F">
        <w:rPr>
          <w:rFonts w:ascii="Verdana" w:eastAsia="Lucida Sans Unicode" w:hAnsi="Verdana"/>
          <w:sz w:val="16"/>
          <w:szCs w:val="24"/>
        </w:rPr>
        <w:t>a</w:t>
      </w:r>
      <w:r>
        <w:rPr>
          <w:rFonts w:ascii="Verdana" w:eastAsia="Lucida Sans Unicode" w:hAnsi="Verdana"/>
          <w:sz w:val="16"/>
          <w:szCs w:val="24"/>
        </w:rPr>
        <w:t>nd SQL Server, Entity Framework core 2.x, jQuery, Ajax</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HTML5,</w:t>
      </w:r>
      <w:r>
        <w:rPr>
          <w:rFonts w:ascii="Verdana" w:eastAsia="Lucida Sans Unicode" w:hAnsi="Verdana"/>
          <w:sz w:val="16"/>
          <w:szCs w:val="24"/>
        </w:rPr>
        <w:t xml:space="preserve"> </w:t>
      </w:r>
      <w:r w:rsidRPr="00E1581F">
        <w:rPr>
          <w:rFonts w:ascii="Verdana" w:eastAsia="Lucida Sans Unicode" w:hAnsi="Verdana"/>
          <w:sz w:val="16"/>
          <w:szCs w:val="24"/>
        </w:rPr>
        <w:t>CSS3,</w:t>
      </w:r>
      <w:r>
        <w:rPr>
          <w:rFonts w:ascii="Verdana" w:eastAsia="Lucida Sans Unicode" w:hAnsi="Verdana"/>
          <w:sz w:val="16"/>
          <w:szCs w:val="24"/>
        </w:rPr>
        <w:t xml:space="preserve"> </w:t>
      </w:r>
      <w:r w:rsidRPr="00E1581F">
        <w:rPr>
          <w:rFonts w:ascii="Verdana" w:eastAsia="Lucida Sans Unicode" w:hAnsi="Verdana"/>
          <w:sz w:val="16"/>
          <w:szCs w:val="24"/>
        </w:rPr>
        <w:t>Bootstrap.</w:t>
      </w:r>
    </w:p>
    <w:p w14:paraId="6D86E9F1" w14:textId="77777777" w:rsidR="00900023" w:rsidRPr="00E1581F" w:rsidRDefault="00900023" w:rsidP="00900023">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6BC9C17A" w14:textId="77777777" w:rsidR="00900023" w:rsidRPr="00E1581F" w:rsidRDefault="00900023" w:rsidP="00900023">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36105A22" w14:textId="77777777" w:rsidR="00900023" w:rsidRDefault="00900023" w:rsidP="00900023">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2C5EAB16" w14:textId="77777777" w:rsidR="00900023" w:rsidRDefault="00900023" w:rsidP="00900023">
      <w:pPr>
        <w:tabs>
          <w:tab w:val="left" w:pos="2127"/>
          <w:tab w:val="left" w:pos="6663"/>
        </w:tabs>
        <w:rPr>
          <w:rFonts w:ascii="Verdana" w:hAnsi="Verdana"/>
          <w:sz w:val="16"/>
          <w:lang w:val="en-GB" w:eastAsia="en-US"/>
        </w:rPr>
      </w:pPr>
    </w:p>
    <w:p w14:paraId="46D63193" w14:textId="77777777" w:rsidR="00900023" w:rsidRDefault="00900023" w:rsidP="00900023">
      <w:pPr>
        <w:jc w:val="both"/>
        <w:rPr>
          <w:rFonts w:eastAsia="Calibri" w:cstheme="minorHAnsi"/>
          <w:b/>
          <w:sz w:val="20"/>
          <w:szCs w:val="20"/>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 Core</w:t>
      </w:r>
      <w:r>
        <w:rPr>
          <w:rFonts w:eastAsia="Calibri" w:cstheme="minorHAnsi"/>
          <w:b/>
          <w:sz w:val="20"/>
          <w:szCs w:val="20"/>
        </w:rPr>
        <w:t xml:space="preserve"> 2.x</w:t>
      </w:r>
      <w:r w:rsidRPr="00C27918">
        <w:rPr>
          <w:rFonts w:eastAsia="Calibri" w:cstheme="minorHAnsi"/>
          <w:b/>
          <w:sz w:val="20"/>
          <w:szCs w:val="20"/>
        </w:rPr>
        <w:t xml:space="preserve">, MVC 6, Bootstrap, jQuery, </w:t>
      </w:r>
      <w:r>
        <w:rPr>
          <w:rFonts w:eastAsia="Calibri" w:cstheme="minorHAnsi"/>
          <w:b/>
          <w:sz w:val="20"/>
          <w:szCs w:val="20"/>
        </w:rPr>
        <w:t>ADO.Net</w:t>
      </w:r>
      <w:r w:rsidRPr="00C27918">
        <w:rPr>
          <w:rFonts w:eastAsia="Calibri" w:cstheme="minorHAnsi"/>
          <w:b/>
          <w:sz w:val="20"/>
          <w:szCs w:val="20"/>
        </w:rPr>
        <w:t>, SQL Server</w:t>
      </w:r>
      <w:r>
        <w:rPr>
          <w:rFonts w:eastAsia="Calibri" w:cstheme="minorHAnsi"/>
          <w:b/>
          <w:sz w:val="20"/>
          <w:szCs w:val="20"/>
        </w:rPr>
        <w:t>.</w:t>
      </w:r>
    </w:p>
    <w:p w14:paraId="2238B24A" w14:textId="77777777" w:rsidR="004223B2" w:rsidRDefault="004223B2" w:rsidP="0086079E">
      <w:pPr>
        <w:jc w:val="both"/>
        <w:rPr>
          <w:rFonts w:eastAsia="Calibri" w:cstheme="minorHAnsi"/>
          <w:b/>
          <w:sz w:val="20"/>
          <w:szCs w:val="20"/>
        </w:rPr>
      </w:pPr>
    </w:p>
    <w:p w14:paraId="009BFDD7" w14:textId="77777777" w:rsidR="00945DDF" w:rsidRPr="0086079E" w:rsidRDefault="00945DDF" w:rsidP="003E1297">
      <w:pPr>
        <w:tabs>
          <w:tab w:val="left" w:pos="2127"/>
          <w:tab w:val="left" w:pos="6663"/>
        </w:tabs>
        <w:rPr>
          <w:rFonts w:ascii="Verdana" w:hAnsi="Verdana"/>
          <w:sz w:val="16"/>
          <w:lang w:val="en-GB" w:eastAsia="en-US"/>
        </w:rPr>
      </w:pPr>
    </w:p>
    <w:p w14:paraId="7B65CF1C" w14:textId="77777777" w:rsidR="001E50B5" w:rsidRPr="001E50B5" w:rsidRDefault="001E50B5" w:rsidP="001E50B5">
      <w:pPr>
        <w:tabs>
          <w:tab w:val="left" w:pos="2127"/>
          <w:tab w:val="left" w:pos="6663"/>
        </w:tabs>
        <w:rPr>
          <w:rFonts w:ascii="Verdana" w:eastAsia="Times New Roman" w:hAnsi="Verdana" w:cs="Tahoma"/>
          <w:b/>
          <w:bCs/>
          <w:lang w:val="en-GB"/>
        </w:rPr>
      </w:pPr>
      <w:r w:rsidRPr="007F1529">
        <w:rPr>
          <w:rFonts w:ascii="Verdana" w:eastAsia="Times New Roman" w:hAnsi="Verdana" w:cs="Tahoma"/>
          <w:b/>
          <w:bCs/>
          <w:highlight w:val="lightGray"/>
          <w:lang w:val="en-GB"/>
        </w:rPr>
        <w:t>Projects</w:t>
      </w:r>
      <w:r w:rsidR="007A40C5" w:rsidRPr="007F1529">
        <w:rPr>
          <w:rFonts w:ascii="Verdana" w:eastAsia="Times New Roman" w:hAnsi="Verdana" w:cs="Tahoma"/>
          <w:b/>
          <w:bCs/>
          <w:highlight w:val="lightGray"/>
          <w:lang w:val="en-GB"/>
        </w:rPr>
        <w:t xml:space="preserve"> for Support</w:t>
      </w:r>
    </w:p>
    <w:p w14:paraId="0BC7533F" w14:textId="77777777" w:rsidR="0086079E" w:rsidRDefault="0086079E" w:rsidP="003E1297">
      <w:pPr>
        <w:tabs>
          <w:tab w:val="left" w:pos="2127"/>
          <w:tab w:val="left" w:pos="6663"/>
        </w:tabs>
        <w:rPr>
          <w:rFonts w:ascii="Verdana" w:eastAsia="Times New Roman" w:hAnsi="Verdana" w:cs="Tahoma"/>
          <w:sz w:val="17"/>
          <w:szCs w:val="17"/>
          <w:lang w:val="en-GB"/>
        </w:rPr>
      </w:pPr>
    </w:p>
    <w:p w14:paraId="78D15074" w14:textId="057309D8" w:rsidR="003E1297" w:rsidRDefault="000F77D2" w:rsidP="003E1297">
      <w:pPr>
        <w:tabs>
          <w:tab w:val="left" w:pos="2127"/>
          <w:tab w:val="left" w:pos="6663"/>
        </w:tabs>
        <w:rPr>
          <w:rFonts w:ascii="Verdana" w:hAnsi="Verdana"/>
          <w:sz w:val="16"/>
          <w:lang w:val="en-GB" w:eastAsia="en-US"/>
        </w:rPr>
      </w:pPr>
      <w:r>
        <w:rPr>
          <w:rFonts w:ascii="Verdana" w:eastAsia="Times New Roman" w:hAnsi="Verdana" w:cs="Tahoma"/>
          <w:sz w:val="17"/>
          <w:szCs w:val="17"/>
          <w:lang w:val="en-GB"/>
        </w:rPr>
        <w:t>1</w:t>
      </w:r>
      <w:r w:rsidR="003E1297">
        <w:rPr>
          <w:rFonts w:ascii="Verdana" w:eastAsia="Times New Roman" w:hAnsi="Verdana" w:cs="Tahoma"/>
          <w:sz w:val="17"/>
          <w:szCs w:val="17"/>
          <w:lang w:val="en-GB"/>
        </w:rPr>
        <w:t xml:space="preserve">) </w:t>
      </w:r>
      <w:proofErr w:type="spellStart"/>
      <w:r w:rsidR="003E1297" w:rsidRPr="00F076FD">
        <w:rPr>
          <w:rFonts w:ascii="Verdana" w:eastAsia="Times New Roman" w:hAnsi="Verdana" w:cs="Tahoma"/>
          <w:b/>
          <w:sz w:val="18"/>
          <w:szCs w:val="18"/>
          <w:lang w:val="en-GB"/>
        </w:rPr>
        <w:t>Lattitude</w:t>
      </w:r>
      <w:proofErr w:type="spellEnd"/>
      <w:r w:rsidR="003E1297">
        <w:rPr>
          <w:rFonts w:ascii="Verdana" w:eastAsia="Times New Roman" w:hAnsi="Verdana" w:cs="Tahoma"/>
          <w:sz w:val="17"/>
          <w:szCs w:val="17"/>
          <w:lang w:val="en-GB"/>
        </w:rPr>
        <w:t xml:space="preserve">- </w:t>
      </w:r>
      <w:r w:rsidR="003E1297" w:rsidRPr="00F076FD">
        <w:rPr>
          <w:rFonts w:ascii="Verdana" w:hAnsi="Verdana"/>
          <w:sz w:val="16"/>
          <w:lang w:val="en-GB" w:eastAsia="en-US"/>
        </w:rPr>
        <w:t xml:space="preserve">Latitude Software, an Interactive Intelligence Group, Inc. company, provides debt collection software and services. Latitude has hosted and </w:t>
      </w:r>
      <w:proofErr w:type="gramStart"/>
      <w:r w:rsidR="003E1297" w:rsidRPr="00F076FD">
        <w:rPr>
          <w:rFonts w:ascii="Verdana" w:hAnsi="Verdana"/>
          <w:sz w:val="16"/>
          <w:lang w:val="en-GB" w:eastAsia="en-US"/>
        </w:rPr>
        <w:t>on-premise</w:t>
      </w:r>
      <w:proofErr w:type="gramEnd"/>
      <w:r w:rsidR="003E1297" w:rsidRPr="00F076FD">
        <w:rPr>
          <w:rFonts w:ascii="Verdana" w:hAnsi="Verdana"/>
          <w:sz w:val="16"/>
          <w:lang w:val="en-GB" w:eastAsia="en-US"/>
        </w:rPr>
        <w:t xml:space="preserve"> solutions that are easy to use and offer comprehensive functionality for faster, more effective debt collection and portfolio recovery.</w:t>
      </w:r>
      <w:r w:rsidR="003E1297">
        <w:rPr>
          <w:rFonts w:ascii="Verdana" w:hAnsi="Verdana"/>
          <w:sz w:val="16"/>
          <w:lang w:val="en-GB" w:eastAsia="en-US"/>
        </w:rPr>
        <w:t xml:space="preserve"> In that we have created customer panels when it is required for business. </w:t>
      </w:r>
    </w:p>
    <w:p w14:paraId="110877AB" w14:textId="77777777" w:rsidR="003E1297" w:rsidRDefault="003E1297" w:rsidP="003E1297">
      <w:pPr>
        <w:tabs>
          <w:tab w:val="left" w:pos="2127"/>
          <w:tab w:val="left" w:pos="6663"/>
        </w:tabs>
        <w:rPr>
          <w:rFonts w:ascii="Verdana" w:hAnsi="Verdana"/>
          <w:sz w:val="16"/>
          <w:lang w:val="en-GB" w:eastAsia="en-US"/>
        </w:rPr>
      </w:pPr>
    </w:p>
    <w:p w14:paraId="0CE3829D" w14:textId="77777777" w:rsidR="003E1297" w:rsidRDefault="003E1297" w:rsidP="003E1297">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0F1669F3" w14:textId="77777777" w:rsidR="003E1297" w:rsidRPr="000F0BA0" w:rsidRDefault="003E1297" w:rsidP="003E1297">
      <w:pPr>
        <w:pStyle w:val="ListParagraph"/>
        <w:numPr>
          <w:ilvl w:val="0"/>
          <w:numId w:val="13"/>
        </w:numPr>
        <w:tabs>
          <w:tab w:val="left" w:pos="2127"/>
          <w:tab w:val="left" w:pos="6663"/>
        </w:tabs>
        <w:rPr>
          <w:rFonts w:ascii="Verdana" w:eastAsia="Lucida Sans Unicode" w:hAnsi="Verdana"/>
          <w:sz w:val="16"/>
          <w:szCs w:val="24"/>
        </w:rPr>
      </w:pPr>
      <w:r w:rsidRPr="000F0BA0">
        <w:rPr>
          <w:rFonts w:ascii="Verdana" w:eastAsia="Lucida Sans Unicode" w:hAnsi="Verdana"/>
          <w:sz w:val="16"/>
          <w:szCs w:val="24"/>
        </w:rPr>
        <w:t xml:space="preserve">Create custom panel according to business requirements some of custom panels like </w:t>
      </w:r>
      <w:proofErr w:type="spellStart"/>
      <w:r w:rsidRPr="000F0BA0">
        <w:rPr>
          <w:rFonts w:ascii="Verdana" w:eastAsia="Lucida Sans Unicode" w:hAnsi="Verdana"/>
          <w:sz w:val="16"/>
          <w:szCs w:val="24"/>
        </w:rPr>
        <w:t>SignNow</w:t>
      </w:r>
      <w:proofErr w:type="spellEnd"/>
      <w:r w:rsidRPr="000F0BA0">
        <w:rPr>
          <w:rFonts w:ascii="Verdana" w:eastAsia="Lucida Sans Unicode" w:hAnsi="Verdana"/>
          <w:sz w:val="16"/>
          <w:szCs w:val="24"/>
        </w:rPr>
        <w:t xml:space="preserve"> Email Letter panel, Rehab Calculator etc.</w:t>
      </w:r>
    </w:p>
    <w:p w14:paraId="69EB497F" w14:textId="77777777" w:rsidR="003E1297" w:rsidRPr="00E1581F" w:rsidRDefault="003E1297" w:rsidP="003E1297">
      <w:pPr>
        <w:pStyle w:val="Style1"/>
        <w:numPr>
          <w:ilvl w:val="0"/>
          <w:numId w:val="13"/>
        </w:numPr>
        <w:spacing w:line="20" w:lineRule="atLeast"/>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Pr>
          <w:rFonts w:ascii="Verdana" w:eastAsia="Lucida Sans Unicode" w:hAnsi="Verdana"/>
          <w:sz w:val="16"/>
          <w:szCs w:val="24"/>
        </w:rPr>
        <w:t xml:space="preserve"> Window Form</w:t>
      </w:r>
      <w:r w:rsidRPr="00E1581F">
        <w:rPr>
          <w:rFonts w:ascii="Verdana" w:eastAsia="Lucida Sans Unicode" w:hAnsi="Verdana"/>
          <w:sz w:val="16"/>
          <w:szCs w:val="24"/>
        </w:rPr>
        <w:t xml:space="preserve"> a</w:t>
      </w:r>
      <w:r>
        <w:rPr>
          <w:rFonts w:ascii="Verdana" w:eastAsia="Lucida Sans Unicode" w:hAnsi="Verdana"/>
          <w:sz w:val="16"/>
          <w:szCs w:val="24"/>
        </w:rPr>
        <w:t>nd SQL Server and user controls</w:t>
      </w:r>
      <w:r w:rsidRPr="00E1581F">
        <w:rPr>
          <w:rFonts w:ascii="Verdana" w:eastAsia="Lucida Sans Unicode" w:hAnsi="Verdana"/>
          <w:sz w:val="16"/>
          <w:szCs w:val="24"/>
        </w:rPr>
        <w:t>.</w:t>
      </w:r>
    </w:p>
    <w:p w14:paraId="026F6C26" w14:textId="77777777" w:rsidR="003E1297" w:rsidRPr="00E1581F" w:rsidRDefault="003E1297" w:rsidP="003E1297">
      <w:pPr>
        <w:pStyle w:val="Style1"/>
        <w:numPr>
          <w:ilvl w:val="0"/>
          <w:numId w:val="13"/>
        </w:numPr>
        <w:spacing w:line="20" w:lineRule="atLeast"/>
        <w:jc w:val="both"/>
        <w:rPr>
          <w:rFonts w:ascii="Verdana" w:eastAsia="Lucida Sans Unicode" w:hAnsi="Verdana"/>
          <w:sz w:val="16"/>
          <w:szCs w:val="24"/>
        </w:rPr>
      </w:pPr>
      <w:r w:rsidRPr="000F0BA0">
        <w:rPr>
          <w:rFonts w:ascii="Verdana" w:eastAsia="Lucida Sans Unicode" w:hAnsi="Verdana"/>
          <w:sz w:val="16"/>
          <w:szCs w:val="24"/>
        </w:rPr>
        <w:t xml:space="preserve"> </w:t>
      </w: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0794AD93" w14:textId="77777777" w:rsidR="003E1297" w:rsidRPr="00DB7F1E" w:rsidRDefault="003E1297" w:rsidP="00DB7F1E">
      <w:pPr>
        <w:pStyle w:val="ListParagraph"/>
        <w:numPr>
          <w:ilvl w:val="0"/>
          <w:numId w:val="13"/>
        </w:numPr>
        <w:tabs>
          <w:tab w:val="left" w:pos="2127"/>
          <w:tab w:val="left" w:pos="6663"/>
        </w:tabs>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6DD3839E" w14:textId="77777777" w:rsidR="003E1297" w:rsidRPr="000F0BA0" w:rsidRDefault="003E1297" w:rsidP="003E1297">
      <w:pPr>
        <w:pStyle w:val="ListParagraph"/>
        <w:tabs>
          <w:tab w:val="left" w:pos="2127"/>
          <w:tab w:val="left" w:pos="6663"/>
        </w:tabs>
        <w:rPr>
          <w:rFonts w:ascii="Verdana" w:eastAsia="Lucida Sans Unicode" w:hAnsi="Verdana"/>
          <w:sz w:val="16"/>
          <w:szCs w:val="24"/>
        </w:rPr>
      </w:pPr>
    </w:p>
    <w:p w14:paraId="666D4377" w14:textId="77777777" w:rsidR="003E1297" w:rsidRDefault="003E1297" w:rsidP="003E1297">
      <w:pPr>
        <w:ind w:left="360"/>
        <w:jc w:val="both"/>
        <w:rPr>
          <w:rFonts w:ascii="Verdana" w:eastAsia="Times New Roman" w:hAnsi="Verdana" w:cs="Tahoma"/>
          <w:b/>
          <w:sz w:val="17"/>
          <w:szCs w:val="17"/>
        </w:rPr>
      </w:pPr>
    </w:p>
    <w:p w14:paraId="08C21FB3" w14:textId="2F535B37" w:rsidR="003E1297" w:rsidRPr="005A677E" w:rsidRDefault="003E1297" w:rsidP="005A677E">
      <w:pPr>
        <w:jc w:val="both"/>
        <w:rPr>
          <w:rFonts w:ascii="Verdana" w:hAnsi="Verdana"/>
          <w:sz w:val="16"/>
          <w:lang w:val="en-GB"/>
        </w:rPr>
      </w:pPr>
      <w:r w:rsidRPr="00B607E8">
        <w:rPr>
          <w:rFonts w:ascii="Verdana" w:eastAsia="Times New Roman" w:hAnsi="Verdana" w:cs="Tahoma"/>
          <w:b/>
          <w:sz w:val="17"/>
          <w:szCs w:val="17"/>
        </w:rPr>
        <w:t>Environment</w:t>
      </w:r>
      <w:r w:rsidRPr="00B607E8">
        <w:rPr>
          <w:rFonts w:ascii="Verdana" w:hAnsi="Verdana"/>
          <w:sz w:val="16"/>
        </w:rPr>
        <w:t xml:space="preserve">: </w:t>
      </w:r>
      <w:r w:rsidR="002D501C">
        <w:rPr>
          <w:rFonts w:eastAsia="Calibri" w:cstheme="minorHAnsi"/>
          <w:b/>
          <w:sz w:val="20"/>
          <w:szCs w:val="20"/>
        </w:rPr>
        <w:t>Window</w:t>
      </w:r>
      <w:r w:rsidRPr="00C27918">
        <w:rPr>
          <w:rFonts w:eastAsia="Calibri" w:cstheme="minorHAnsi"/>
          <w:b/>
          <w:sz w:val="20"/>
          <w:szCs w:val="20"/>
        </w:rPr>
        <w:t xml:space="preserve"> Form, </w:t>
      </w:r>
      <w:r>
        <w:rPr>
          <w:rFonts w:eastAsia="Calibri" w:cstheme="minorHAnsi"/>
          <w:b/>
          <w:sz w:val="20"/>
          <w:szCs w:val="20"/>
        </w:rPr>
        <w:t>C#</w:t>
      </w:r>
      <w:r w:rsidRPr="00C27918">
        <w:rPr>
          <w:rFonts w:eastAsia="Calibri" w:cstheme="minorHAnsi"/>
          <w:b/>
          <w:sz w:val="20"/>
          <w:szCs w:val="20"/>
        </w:rPr>
        <w:t xml:space="preserve">, </w:t>
      </w:r>
      <w:proofErr w:type="spellStart"/>
      <w:r w:rsidRPr="00C27918">
        <w:rPr>
          <w:rFonts w:eastAsia="Calibri" w:cstheme="minorHAnsi"/>
          <w:b/>
          <w:sz w:val="20"/>
          <w:szCs w:val="20"/>
        </w:rPr>
        <w:t>Sql</w:t>
      </w:r>
      <w:proofErr w:type="spellEnd"/>
      <w:r w:rsidRPr="00C27918">
        <w:rPr>
          <w:rFonts w:eastAsia="Calibri" w:cstheme="minorHAnsi"/>
          <w:b/>
          <w:sz w:val="20"/>
          <w:szCs w:val="20"/>
        </w:rPr>
        <w:t xml:space="preserve"> server</w:t>
      </w:r>
      <w:r w:rsidR="005A677E">
        <w:rPr>
          <w:rFonts w:eastAsia="Calibri" w:cstheme="minorHAnsi"/>
          <w:b/>
          <w:sz w:val="20"/>
          <w:szCs w:val="20"/>
        </w:rPr>
        <w:t>.</w:t>
      </w:r>
    </w:p>
    <w:p w14:paraId="1A46C5FC" w14:textId="77777777" w:rsidR="003E1297" w:rsidRPr="0045061C" w:rsidRDefault="003E1297" w:rsidP="003E1297">
      <w:pPr>
        <w:tabs>
          <w:tab w:val="left" w:pos="2127"/>
          <w:tab w:val="left" w:pos="6663"/>
        </w:tabs>
        <w:rPr>
          <w:rFonts w:ascii="Segoe UI" w:eastAsia="Times New Roman" w:hAnsi="Segoe UI" w:cs="Segoe UI"/>
          <w:sz w:val="20"/>
          <w:szCs w:val="20"/>
        </w:rPr>
      </w:pPr>
    </w:p>
    <w:p w14:paraId="2826119D" w14:textId="1999D63B" w:rsidR="003E1297" w:rsidRPr="000F0BA0" w:rsidRDefault="000F77D2" w:rsidP="003E1297">
      <w:pPr>
        <w:widowControl/>
        <w:suppressAutoHyphens w:val="0"/>
        <w:rPr>
          <w:rFonts w:ascii="Verdana" w:hAnsi="Verdana"/>
          <w:sz w:val="16"/>
          <w:lang w:val="en-GB" w:eastAsia="en-US"/>
        </w:rPr>
      </w:pPr>
      <w:r>
        <w:rPr>
          <w:rFonts w:ascii="Segoe UI" w:eastAsia="Times New Roman" w:hAnsi="Segoe UI" w:cs="Segoe UI"/>
          <w:sz w:val="20"/>
          <w:szCs w:val="20"/>
          <w:lang w:eastAsia="en-US"/>
        </w:rPr>
        <w:t>2</w:t>
      </w:r>
      <w:r w:rsidR="003E1297">
        <w:rPr>
          <w:rFonts w:ascii="Segoe UI" w:eastAsia="Times New Roman" w:hAnsi="Segoe UI" w:cs="Segoe UI"/>
          <w:sz w:val="20"/>
          <w:szCs w:val="20"/>
          <w:lang w:eastAsia="en-US"/>
        </w:rPr>
        <w:t xml:space="preserve">) </w:t>
      </w:r>
      <w:proofErr w:type="spellStart"/>
      <w:r w:rsidR="003E1297" w:rsidRPr="00F076FD">
        <w:rPr>
          <w:rFonts w:ascii="Verdana" w:eastAsia="Times New Roman" w:hAnsi="Verdana" w:cs="Tahoma"/>
          <w:b/>
          <w:sz w:val="18"/>
          <w:szCs w:val="18"/>
          <w:lang w:val="en-GB"/>
        </w:rPr>
        <w:t>SignNow</w:t>
      </w:r>
      <w:proofErr w:type="spellEnd"/>
      <w:r w:rsidR="003E1297" w:rsidRPr="00F076FD">
        <w:rPr>
          <w:rFonts w:ascii="Verdana" w:eastAsia="Times New Roman" w:hAnsi="Verdana" w:cs="Tahoma"/>
          <w:b/>
          <w:sz w:val="18"/>
          <w:szCs w:val="18"/>
          <w:lang w:val="en-GB"/>
        </w:rPr>
        <w:t xml:space="preserve"> API</w:t>
      </w:r>
      <w:r w:rsidR="003E1297">
        <w:rPr>
          <w:rFonts w:ascii="Verdana" w:eastAsia="Times New Roman" w:hAnsi="Verdana" w:cs="Tahoma"/>
          <w:b/>
          <w:sz w:val="18"/>
          <w:szCs w:val="18"/>
          <w:lang w:val="en-GB"/>
        </w:rPr>
        <w:t xml:space="preserve">- </w:t>
      </w:r>
      <w:r w:rsidR="003E1297" w:rsidRPr="000F0BA0">
        <w:rPr>
          <w:rFonts w:ascii="Verdana" w:hAnsi="Verdana"/>
          <w:sz w:val="16"/>
          <w:lang w:val="en-GB" w:eastAsia="en-US"/>
        </w:rPr>
        <w:t xml:space="preserve">Sign Now provide Some call back API for signing the document. We have created the application and in this </w:t>
      </w:r>
      <w:proofErr w:type="gramStart"/>
      <w:r w:rsidR="001E2ACA" w:rsidRPr="000F0BA0">
        <w:rPr>
          <w:rFonts w:ascii="Verdana" w:hAnsi="Verdana"/>
          <w:sz w:val="16"/>
          <w:lang w:val="en-GB" w:eastAsia="en-US"/>
        </w:rPr>
        <w:t xml:space="preserve">application, </w:t>
      </w:r>
      <w:r w:rsidR="003E1297" w:rsidRPr="000F0BA0">
        <w:rPr>
          <w:rFonts w:ascii="Verdana" w:hAnsi="Verdana"/>
          <w:sz w:val="16"/>
          <w:lang w:val="en-GB" w:eastAsia="en-US"/>
        </w:rPr>
        <w:t xml:space="preserve"> we</w:t>
      </w:r>
      <w:proofErr w:type="gramEnd"/>
      <w:r w:rsidR="003E1297" w:rsidRPr="000F0BA0">
        <w:rPr>
          <w:rFonts w:ascii="Verdana" w:hAnsi="Verdana"/>
          <w:sz w:val="16"/>
          <w:lang w:val="en-GB" w:eastAsia="en-US"/>
        </w:rPr>
        <w:t xml:space="preserve"> have access all the </w:t>
      </w:r>
      <w:proofErr w:type="spellStart"/>
      <w:r w:rsidR="003E1297" w:rsidRPr="000F0BA0">
        <w:rPr>
          <w:rFonts w:ascii="Verdana" w:hAnsi="Verdana"/>
          <w:sz w:val="16"/>
          <w:lang w:val="en-GB" w:eastAsia="en-US"/>
        </w:rPr>
        <w:t>signnow</w:t>
      </w:r>
      <w:proofErr w:type="spellEnd"/>
      <w:r w:rsidR="003E1297" w:rsidRPr="000F0BA0">
        <w:rPr>
          <w:rFonts w:ascii="Verdana" w:hAnsi="Verdana"/>
          <w:sz w:val="16"/>
          <w:lang w:val="en-GB" w:eastAsia="en-US"/>
        </w:rPr>
        <w:t xml:space="preserve"> </w:t>
      </w:r>
      <w:proofErr w:type="spellStart"/>
      <w:r w:rsidR="003E1297" w:rsidRPr="000F0BA0">
        <w:rPr>
          <w:rFonts w:ascii="Verdana" w:hAnsi="Verdana"/>
          <w:sz w:val="16"/>
          <w:lang w:val="en-GB" w:eastAsia="en-US"/>
        </w:rPr>
        <w:t>Api</w:t>
      </w:r>
      <w:proofErr w:type="spellEnd"/>
      <w:r w:rsidR="003E1297" w:rsidRPr="000F0BA0">
        <w:rPr>
          <w:rFonts w:ascii="Verdana" w:hAnsi="Verdana"/>
          <w:sz w:val="16"/>
          <w:lang w:val="en-GB" w:eastAsia="en-US"/>
        </w:rPr>
        <w:t xml:space="preserve"> and also we created some custom APIs. Whenever somebody signs the document </w:t>
      </w:r>
      <w:proofErr w:type="spellStart"/>
      <w:r w:rsidR="003E1297" w:rsidRPr="000F0BA0">
        <w:rPr>
          <w:rFonts w:ascii="Verdana" w:hAnsi="Verdana"/>
          <w:sz w:val="16"/>
          <w:lang w:val="en-GB" w:eastAsia="en-US"/>
        </w:rPr>
        <w:t>Signnow</w:t>
      </w:r>
      <w:proofErr w:type="spellEnd"/>
      <w:r w:rsidR="003E1297" w:rsidRPr="000F0BA0">
        <w:rPr>
          <w:rFonts w:ascii="Verdana" w:hAnsi="Verdana"/>
          <w:sz w:val="16"/>
          <w:lang w:val="en-GB" w:eastAsia="en-US"/>
        </w:rPr>
        <w:t xml:space="preserve"> Portal post data to this WEB API which includes the document id as well, using this document id this API extracts the signer if the signer is </w:t>
      </w:r>
      <w:proofErr w:type="gramStart"/>
      <w:r w:rsidR="003E1297" w:rsidRPr="000F0BA0">
        <w:rPr>
          <w:rFonts w:ascii="Verdana" w:hAnsi="Verdana"/>
          <w:sz w:val="16"/>
          <w:lang w:val="en-GB" w:eastAsia="en-US"/>
        </w:rPr>
        <w:t>Supervisor</w:t>
      </w:r>
      <w:proofErr w:type="gramEnd"/>
      <w:r w:rsidR="003E1297" w:rsidRPr="000F0BA0">
        <w:rPr>
          <w:rFonts w:ascii="Verdana" w:hAnsi="Verdana"/>
          <w:sz w:val="16"/>
          <w:lang w:val="en-GB" w:eastAsia="en-US"/>
        </w:rPr>
        <w:t xml:space="preserve"> then this WEB API updates data</w:t>
      </w:r>
    </w:p>
    <w:p w14:paraId="577E8F4C" w14:textId="77777777" w:rsidR="003E1297" w:rsidRDefault="003E1297" w:rsidP="003E1297">
      <w:pPr>
        <w:widowControl/>
        <w:suppressAutoHyphens w:val="0"/>
        <w:rPr>
          <w:rFonts w:ascii="Verdana" w:eastAsia="Times New Roman" w:hAnsi="Verdana" w:cs="Tahoma"/>
          <w:sz w:val="18"/>
          <w:szCs w:val="18"/>
          <w:lang w:val="en-GB"/>
        </w:rPr>
      </w:pPr>
    </w:p>
    <w:p w14:paraId="2D4C3997" w14:textId="77777777" w:rsidR="003E1297" w:rsidRDefault="003E1297" w:rsidP="003E1297">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604A2DAB" w14:textId="77777777" w:rsidR="00E4612D" w:rsidRDefault="00E4612D" w:rsidP="003E1297">
      <w:pPr>
        <w:tabs>
          <w:tab w:val="left" w:pos="2127"/>
          <w:tab w:val="left" w:pos="6663"/>
        </w:tabs>
        <w:rPr>
          <w:rFonts w:ascii="Verdana" w:eastAsia="Times New Roman" w:hAnsi="Verdana" w:cs="Tahoma"/>
          <w:sz w:val="17"/>
          <w:szCs w:val="17"/>
          <w:lang w:val="en-GB"/>
        </w:rPr>
      </w:pPr>
    </w:p>
    <w:p w14:paraId="18C6F4D5"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23AB3E96"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sidR="00CF4E60">
        <w:rPr>
          <w:rFonts w:ascii="Verdana" w:eastAsia="Lucida Sans Unicode" w:hAnsi="Verdana"/>
          <w:sz w:val="16"/>
          <w:szCs w:val="24"/>
        </w:rPr>
        <w:t xml:space="preserve"> </w:t>
      </w:r>
      <w:r w:rsidRPr="00E1581F">
        <w:rPr>
          <w:rFonts w:ascii="Verdana" w:eastAsia="Lucida Sans Unicode" w:hAnsi="Verdana"/>
          <w:sz w:val="16"/>
          <w:szCs w:val="24"/>
        </w:rPr>
        <w:t>ASP.Net MVC</w:t>
      </w:r>
      <w:r>
        <w:rPr>
          <w:rFonts w:ascii="Verdana" w:eastAsia="Lucida Sans Unicode" w:hAnsi="Verdana"/>
          <w:sz w:val="16"/>
          <w:szCs w:val="24"/>
        </w:rPr>
        <w:t>, Web API</w:t>
      </w:r>
      <w:r w:rsidRPr="00E1581F">
        <w:rPr>
          <w:rFonts w:ascii="Verdana" w:eastAsia="Lucida Sans Unicode" w:hAnsi="Verdana"/>
          <w:sz w:val="16"/>
          <w:szCs w:val="24"/>
        </w:rPr>
        <w:t xml:space="preserve"> a</w:t>
      </w:r>
      <w:r>
        <w:rPr>
          <w:rFonts w:ascii="Verdana" w:eastAsia="Lucida Sans Unicode" w:hAnsi="Verdana"/>
          <w:sz w:val="16"/>
          <w:szCs w:val="24"/>
        </w:rPr>
        <w:t>nd SQL Server</w:t>
      </w:r>
      <w:r w:rsidRPr="00E1581F">
        <w:rPr>
          <w:rFonts w:ascii="Verdana" w:eastAsia="Lucida Sans Unicode" w:hAnsi="Verdana"/>
          <w:sz w:val="16"/>
          <w:szCs w:val="24"/>
        </w:rPr>
        <w:t>.</w:t>
      </w:r>
    </w:p>
    <w:p w14:paraId="7B8CC499"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625F260E"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7743C651" w14:textId="77777777" w:rsidR="003E1297"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7E1C0C74" w14:textId="77777777" w:rsidR="003E1297" w:rsidRPr="00E1581F" w:rsidRDefault="003E1297" w:rsidP="003E1297">
      <w:pPr>
        <w:pStyle w:val="Style1"/>
        <w:spacing w:line="20" w:lineRule="atLeast"/>
        <w:ind w:left="284"/>
        <w:jc w:val="both"/>
        <w:rPr>
          <w:rFonts w:ascii="Verdana" w:eastAsia="Lucida Sans Unicode" w:hAnsi="Verdana"/>
          <w:sz w:val="16"/>
          <w:szCs w:val="24"/>
        </w:rPr>
      </w:pPr>
    </w:p>
    <w:p w14:paraId="260C76A5" w14:textId="77777777" w:rsidR="003E1297" w:rsidRDefault="003E1297" w:rsidP="003E1297">
      <w:pPr>
        <w:jc w:val="both"/>
        <w:rPr>
          <w:rFonts w:ascii="Verdana" w:hAnsi="Verdana"/>
          <w:sz w:val="16"/>
          <w:lang w:val="en-GB"/>
        </w:rPr>
      </w:pPr>
      <w:r>
        <w:rPr>
          <w:rFonts w:ascii="Verdana" w:eastAsia="Times New Roman" w:hAnsi="Verdana" w:cs="Tahoma"/>
          <w:b/>
          <w:sz w:val="17"/>
          <w:szCs w:val="17"/>
          <w:lang w:val="en-GB"/>
        </w:rPr>
        <w:t>Environment</w:t>
      </w:r>
      <w:r w:rsidRPr="006249A9">
        <w:rPr>
          <w:rFonts w:ascii="Verdana" w:hAnsi="Verdana"/>
          <w:sz w:val="16"/>
          <w:lang w:val="en-GB"/>
        </w:rPr>
        <w:t xml:space="preserve">: Web </w:t>
      </w:r>
      <w:r>
        <w:rPr>
          <w:rFonts w:ascii="Verdana" w:hAnsi="Verdana"/>
          <w:sz w:val="16"/>
          <w:lang w:val="en-GB"/>
        </w:rPr>
        <w:t>API, Asp.Net MVC5, SQL server, C#.</w:t>
      </w:r>
    </w:p>
    <w:p w14:paraId="287B77FA" w14:textId="77777777" w:rsidR="00E4612D" w:rsidRPr="00814F02" w:rsidRDefault="00E4612D" w:rsidP="003E1297">
      <w:pPr>
        <w:jc w:val="both"/>
        <w:rPr>
          <w:rFonts w:ascii="Verdana" w:hAnsi="Verdana"/>
          <w:sz w:val="16"/>
          <w:lang w:val="en-GB"/>
        </w:rPr>
      </w:pPr>
    </w:p>
    <w:p w14:paraId="23B67974" w14:textId="7EBE1C5A" w:rsidR="003E1297" w:rsidRPr="000F0BA0" w:rsidRDefault="000F77D2" w:rsidP="003E1297">
      <w:pPr>
        <w:widowControl/>
        <w:suppressAutoHyphens w:val="0"/>
        <w:rPr>
          <w:rFonts w:ascii="Verdana" w:hAnsi="Verdana"/>
          <w:sz w:val="16"/>
          <w:lang w:val="en-GB" w:eastAsia="en-US"/>
        </w:rPr>
      </w:pPr>
      <w:r>
        <w:rPr>
          <w:rFonts w:ascii="Segoe UI" w:eastAsia="Times New Roman" w:hAnsi="Segoe UI" w:cs="Segoe UI"/>
          <w:sz w:val="20"/>
          <w:szCs w:val="20"/>
          <w:lang w:eastAsia="en-US"/>
        </w:rPr>
        <w:t>3</w:t>
      </w:r>
      <w:r w:rsidR="003E1297" w:rsidRPr="008B48AA">
        <w:rPr>
          <w:rFonts w:ascii="Segoe UI" w:eastAsia="Times New Roman" w:hAnsi="Segoe UI" w:cs="Segoe UI"/>
          <w:sz w:val="20"/>
          <w:szCs w:val="20"/>
          <w:lang w:eastAsia="en-US"/>
        </w:rPr>
        <w:t xml:space="preserve">) </w:t>
      </w:r>
      <w:r w:rsidR="003E1297">
        <w:rPr>
          <w:rFonts w:ascii="Verdana" w:eastAsia="Times New Roman" w:hAnsi="Verdana" w:cs="Tahoma"/>
          <w:b/>
          <w:sz w:val="18"/>
          <w:szCs w:val="18"/>
          <w:lang w:val="en-GB"/>
        </w:rPr>
        <w:t>ACT</w:t>
      </w:r>
      <w:r w:rsidR="003E1297" w:rsidRPr="00F076FD">
        <w:rPr>
          <w:rFonts w:ascii="Verdana" w:eastAsia="Times New Roman" w:hAnsi="Verdana" w:cs="Tahoma"/>
          <w:b/>
          <w:sz w:val="18"/>
          <w:szCs w:val="18"/>
          <w:lang w:val="en-GB"/>
        </w:rPr>
        <w:t xml:space="preserve"> User Portal</w:t>
      </w:r>
      <w:r w:rsidR="003E1297" w:rsidRPr="008B48AA">
        <w:rPr>
          <w:rFonts w:ascii="Segoe UI" w:eastAsia="Times New Roman" w:hAnsi="Segoe UI" w:cs="Segoe UI"/>
          <w:sz w:val="20"/>
          <w:szCs w:val="20"/>
          <w:lang w:eastAsia="en-US"/>
        </w:rPr>
        <w:t xml:space="preserve"> </w:t>
      </w:r>
      <w:r w:rsidR="003E1297">
        <w:rPr>
          <w:rFonts w:ascii="Segoe UI" w:eastAsia="Times New Roman" w:hAnsi="Segoe UI" w:cs="Segoe UI"/>
          <w:sz w:val="20"/>
          <w:szCs w:val="20"/>
          <w:lang w:eastAsia="en-US"/>
        </w:rPr>
        <w:t xml:space="preserve">– </w:t>
      </w:r>
      <w:r w:rsidR="003E1297" w:rsidRPr="000F0BA0">
        <w:rPr>
          <w:rFonts w:ascii="Verdana" w:hAnsi="Verdana"/>
          <w:sz w:val="16"/>
          <w:lang w:val="en-GB" w:eastAsia="en-US"/>
        </w:rPr>
        <w:t xml:space="preserve">This is the user registration portal when the borrower </w:t>
      </w:r>
      <w:r w:rsidR="00CF4E60" w:rsidRPr="000F0BA0">
        <w:rPr>
          <w:rFonts w:ascii="Verdana" w:hAnsi="Verdana"/>
          <w:sz w:val="16"/>
          <w:lang w:val="en-GB" w:eastAsia="en-US"/>
        </w:rPr>
        <w:t>wants</w:t>
      </w:r>
      <w:r w:rsidR="003E1297" w:rsidRPr="000F0BA0">
        <w:rPr>
          <w:rFonts w:ascii="Verdana" w:hAnsi="Verdana"/>
          <w:sz w:val="16"/>
          <w:lang w:val="en-GB" w:eastAsia="en-US"/>
        </w:rPr>
        <w:t xml:space="preserve"> to pay his/her debt. In that case the borrower needs to fill all the information on the User Portal.</w:t>
      </w:r>
    </w:p>
    <w:p w14:paraId="2A5E237F" w14:textId="77777777" w:rsidR="003E1297" w:rsidRDefault="003E1297" w:rsidP="003E1297">
      <w:pPr>
        <w:widowControl/>
        <w:suppressAutoHyphens w:val="0"/>
        <w:rPr>
          <w:rFonts w:ascii="Segoe UI" w:eastAsia="Times New Roman" w:hAnsi="Segoe UI" w:cs="Segoe UI"/>
          <w:sz w:val="20"/>
          <w:szCs w:val="20"/>
          <w:lang w:eastAsia="en-US"/>
        </w:rPr>
      </w:pPr>
    </w:p>
    <w:p w14:paraId="78847622" w14:textId="77777777" w:rsidR="003E1297" w:rsidRDefault="003E1297" w:rsidP="003E1297">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w:t>
      </w:r>
    </w:p>
    <w:p w14:paraId="0CB4DCA2" w14:textId="77777777" w:rsidR="003E1297" w:rsidRDefault="003E1297" w:rsidP="003E1297">
      <w:pPr>
        <w:widowControl/>
        <w:suppressAutoHyphens w:val="0"/>
        <w:rPr>
          <w:rFonts w:ascii="Segoe UI" w:eastAsia="Times New Roman" w:hAnsi="Segoe UI" w:cs="Segoe UI"/>
          <w:sz w:val="20"/>
          <w:szCs w:val="20"/>
          <w:lang w:eastAsia="en-US"/>
        </w:rPr>
      </w:pPr>
    </w:p>
    <w:p w14:paraId="1180E415"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18BABA12"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coding, testing and database management by using C#,</w:t>
      </w:r>
      <w:r w:rsidR="00CF4E60">
        <w:rPr>
          <w:rFonts w:ascii="Verdana" w:eastAsia="Lucida Sans Unicode" w:hAnsi="Verdana"/>
          <w:sz w:val="16"/>
          <w:szCs w:val="24"/>
        </w:rPr>
        <w:t xml:space="preserve"> </w:t>
      </w:r>
      <w:r w:rsidRPr="00E1581F">
        <w:rPr>
          <w:rFonts w:ascii="Verdana" w:eastAsia="Lucida Sans Unicode" w:hAnsi="Verdana"/>
          <w:sz w:val="16"/>
          <w:szCs w:val="24"/>
        </w:rPr>
        <w:t>ASP.Net</w:t>
      </w:r>
      <w:r w:rsidR="00D14F8E">
        <w:rPr>
          <w:rFonts w:ascii="Verdana" w:eastAsia="Lucida Sans Unicode" w:hAnsi="Verdana"/>
          <w:sz w:val="16"/>
          <w:szCs w:val="24"/>
        </w:rPr>
        <w:t xml:space="preserve"> core 2.x with</w:t>
      </w:r>
      <w:r w:rsidRPr="00E1581F">
        <w:rPr>
          <w:rFonts w:ascii="Verdana" w:eastAsia="Lucida Sans Unicode" w:hAnsi="Verdana"/>
          <w:sz w:val="16"/>
          <w:szCs w:val="24"/>
        </w:rPr>
        <w:t xml:space="preserve"> MVC a</w:t>
      </w:r>
      <w:r>
        <w:rPr>
          <w:rFonts w:ascii="Verdana" w:eastAsia="Lucida Sans Unicode" w:hAnsi="Verdana"/>
          <w:sz w:val="16"/>
          <w:szCs w:val="24"/>
        </w:rPr>
        <w:t>nd SQL Server with jQuery, Ajax</w:t>
      </w:r>
      <w:r w:rsidRPr="00E1581F">
        <w:rPr>
          <w:rFonts w:ascii="Verdana" w:eastAsia="Lucida Sans Unicode" w:hAnsi="Verdana"/>
          <w:sz w:val="16"/>
          <w:szCs w:val="24"/>
        </w:rPr>
        <w:t>,</w:t>
      </w:r>
      <w:r w:rsidR="00CF4E60">
        <w:rPr>
          <w:rFonts w:ascii="Verdana" w:eastAsia="Lucida Sans Unicode" w:hAnsi="Verdana"/>
          <w:sz w:val="16"/>
          <w:szCs w:val="24"/>
        </w:rPr>
        <w:t xml:space="preserve"> </w:t>
      </w:r>
      <w:r w:rsidRPr="00E1581F">
        <w:rPr>
          <w:rFonts w:ascii="Verdana" w:eastAsia="Lucida Sans Unicode" w:hAnsi="Verdana"/>
          <w:sz w:val="16"/>
          <w:szCs w:val="24"/>
        </w:rPr>
        <w:t>HTML5,</w:t>
      </w:r>
      <w:r w:rsidR="00CF4E60">
        <w:rPr>
          <w:rFonts w:ascii="Verdana" w:eastAsia="Lucida Sans Unicode" w:hAnsi="Verdana"/>
          <w:sz w:val="16"/>
          <w:szCs w:val="24"/>
        </w:rPr>
        <w:t xml:space="preserve"> </w:t>
      </w:r>
      <w:r w:rsidRPr="00E1581F">
        <w:rPr>
          <w:rFonts w:ascii="Verdana" w:eastAsia="Lucida Sans Unicode" w:hAnsi="Verdana"/>
          <w:sz w:val="16"/>
          <w:szCs w:val="24"/>
        </w:rPr>
        <w:t>CSS3,</w:t>
      </w:r>
      <w:r w:rsidR="00CF4E60">
        <w:rPr>
          <w:rFonts w:ascii="Verdana" w:eastAsia="Lucida Sans Unicode" w:hAnsi="Verdana"/>
          <w:sz w:val="16"/>
          <w:szCs w:val="24"/>
        </w:rPr>
        <w:t xml:space="preserve"> </w:t>
      </w:r>
      <w:r w:rsidRPr="00E1581F">
        <w:rPr>
          <w:rFonts w:ascii="Verdana" w:eastAsia="Lucida Sans Unicode" w:hAnsi="Verdana"/>
          <w:sz w:val="16"/>
          <w:szCs w:val="24"/>
        </w:rPr>
        <w:t>Bootstrap.</w:t>
      </w:r>
    </w:p>
    <w:p w14:paraId="4E81001B"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45EDF528" w14:textId="77777777" w:rsidR="003E1297" w:rsidRPr="00E1581F"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54E2E835" w14:textId="77777777" w:rsidR="003E1297" w:rsidRDefault="003E1297" w:rsidP="003E1297">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the client</w:t>
      </w:r>
      <w:r>
        <w:rPr>
          <w:rFonts w:ascii="Verdana" w:eastAsia="Lucida Sans Unicode" w:hAnsi="Verdana"/>
          <w:sz w:val="16"/>
          <w:szCs w:val="24"/>
        </w:rPr>
        <w:t>-</w:t>
      </w:r>
      <w:r w:rsidRPr="00E1581F">
        <w:rPr>
          <w:rFonts w:ascii="Verdana" w:eastAsia="Lucida Sans Unicode" w:hAnsi="Verdana"/>
          <w:sz w:val="16"/>
          <w:szCs w:val="24"/>
        </w:rPr>
        <w:t>side communication</w:t>
      </w:r>
      <w:r>
        <w:rPr>
          <w:rFonts w:ascii="Verdana" w:eastAsia="Lucida Sans Unicode" w:hAnsi="Verdana"/>
          <w:sz w:val="16"/>
          <w:szCs w:val="24"/>
        </w:rPr>
        <w:t>, Find Problems</w:t>
      </w:r>
      <w:r w:rsidRPr="00E1581F">
        <w:rPr>
          <w:rFonts w:ascii="Verdana" w:eastAsia="Lucida Sans Unicode" w:hAnsi="Verdana"/>
          <w:sz w:val="16"/>
          <w:szCs w:val="24"/>
        </w:rPr>
        <w:t xml:space="preserve"> and </w:t>
      </w:r>
      <w:r>
        <w:rPr>
          <w:rFonts w:ascii="Verdana" w:eastAsia="Lucida Sans Unicode" w:hAnsi="Verdana"/>
          <w:sz w:val="16"/>
          <w:szCs w:val="24"/>
        </w:rPr>
        <w:t>Solve those</w:t>
      </w:r>
      <w:r w:rsidRPr="00E1581F">
        <w:rPr>
          <w:rFonts w:ascii="Verdana" w:eastAsia="Lucida Sans Unicode" w:hAnsi="Verdana"/>
          <w:sz w:val="16"/>
          <w:szCs w:val="24"/>
        </w:rPr>
        <w:t xml:space="preserve"> according to requirement of project</w:t>
      </w:r>
    </w:p>
    <w:p w14:paraId="1FF30994" w14:textId="77777777" w:rsidR="003E1297" w:rsidRDefault="003E1297" w:rsidP="003E1297">
      <w:pPr>
        <w:widowControl/>
        <w:suppressAutoHyphens w:val="0"/>
        <w:ind w:left="960"/>
        <w:rPr>
          <w:rFonts w:ascii="Segoe UI" w:eastAsia="Times New Roman" w:hAnsi="Segoe UI" w:cs="Segoe UI"/>
          <w:sz w:val="20"/>
          <w:szCs w:val="20"/>
          <w:lang w:eastAsia="en-US"/>
        </w:rPr>
      </w:pPr>
    </w:p>
    <w:p w14:paraId="49C341D1" w14:textId="77777777" w:rsidR="003E1297" w:rsidRDefault="003E1297" w:rsidP="003E1297">
      <w:pPr>
        <w:jc w:val="both"/>
        <w:rPr>
          <w:rFonts w:ascii="Verdana" w:hAnsi="Verdana"/>
          <w:sz w:val="16"/>
          <w:lang w:val="en-GB"/>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Pr="00C27918">
        <w:rPr>
          <w:rFonts w:eastAsia="Calibri" w:cstheme="minorHAnsi"/>
          <w:b/>
          <w:sz w:val="20"/>
          <w:szCs w:val="20"/>
        </w:rPr>
        <w:t>C#,</w:t>
      </w:r>
      <w:r>
        <w:rPr>
          <w:rFonts w:ascii="Verdana" w:hAnsi="Verdana"/>
          <w:sz w:val="16"/>
          <w:lang w:val="en-GB"/>
        </w:rPr>
        <w:t xml:space="preserve"> </w:t>
      </w:r>
      <w:r w:rsidRPr="00C27918">
        <w:rPr>
          <w:rFonts w:eastAsia="Calibri" w:cstheme="minorHAnsi"/>
          <w:b/>
          <w:sz w:val="20"/>
          <w:szCs w:val="20"/>
        </w:rPr>
        <w:t>ASP.NET</w:t>
      </w:r>
      <w:r w:rsidR="00945DDF">
        <w:rPr>
          <w:rFonts w:eastAsia="Calibri" w:cstheme="minorHAnsi"/>
          <w:b/>
          <w:sz w:val="20"/>
          <w:szCs w:val="20"/>
        </w:rPr>
        <w:t xml:space="preserve"> MVC 5</w:t>
      </w:r>
      <w:r w:rsidRPr="00C27918">
        <w:rPr>
          <w:rFonts w:eastAsia="Calibri" w:cstheme="minorHAnsi"/>
          <w:b/>
          <w:sz w:val="20"/>
          <w:szCs w:val="20"/>
        </w:rPr>
        <w:t xml:space="preserve">, Bootstrap, jQuery, </w:t>
      </w:r>
      <w:r w:rsidR="001E50B5">
        <w:rPr>
          <w:rFonts w:eastAsia="Calibri" w:cstheme="minorHAnsi"/>
          <w:b/>
          <w:sz w:val="20"/>
          <w:szCs w:val="20"/>
        </w:rPr>
        <w:t xml:space="preserve">ADO.Net, </w:t>
      </w:r>
      <w:r w:rsidRPr="00C27918">
        <w:rPr>
          <w:rFonts w:eastAsia="Calibri" w:cstheme="minorHAnsi"/>
          <w:b/>
          <w:sz w:val="20"/>
          <w:szCs w:val="20"/>
        </w:rPr>
        <w:t>SQL Server</w:t>
      </w:r>
      <w:r>
        <w:rPr>
          <w:rFonts w:eastAsia="Calibri" w:cstheme="minorHAnsi"/>
          <w:b/>
          <w:sz w:val="20"/>
          <w:szCs w:val="20"/>
        </w:rPr>
        <w:t>.</w:t>
      </w:r>
    </w:p>
    <w:p w14:paraId="5A6061DE" w14:textId="6976AE36" w:rsidR="00CB7FA0" w:rsidRPr="00F401F1" w:rsidRDefault="00931CF5" w:rsidP="00CB7FA0">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Pr>
          <w:lang w:val="en-GB"/>
        </w:rPr>
        <w:lastRenderedPageBreak/>
        <w:t>Freelance Software Developer</w:t>
      </w:r>
      <w:r w:rsidR="00CB7FA0">
        <w:rPr>
          <w:rFonts w:ascii="Verdana" w:eastAsia="Times New Roman" w:hAnsi="Verdana" w:cs="Tahoma"/>
          <w:sz w:val="17"/>
          <w:szCs w:val="17"/>
          <w:lang w:val="en-GB"/>
        </w:rPr>
        <w:tab/>
      </w:r>
      <w:r w:rsidR="00CB7FA0">
        <w:rPr>
          <w:rFonts w:ascii="Verdana" w:eastAsia="Times New Roman" w:hAnsi="Verdana" w:cs="Tahoma"/>
          <w:sz w:val="17"/>
          <w:szCs w:val="17"/>
          <w:lang w:val="en-GB"/>
        </w:rPr>
        <w:tab/>
      </w:r>
      <w:r w:rsidR="00CB7FA0">
        <w:rPr>
          <w:rFonts w:ascii="Verdana" w:eastAsia="Times New Roman" w:hAnsi="Verdana" w:cs="Tahoma"/>
          <w:sz w:val="17"/>
          <w:szCs w:val="17"/>
          <w:lang w:val="en-GB"/>
        </w:rPr>
        <w:tab/>
      </w:r>
      <w:r w:rsidR="00CB7FA0">
        <w:rPr>
          <w:rFonts w:ascii="Verdana" w:eastAsia="Times New Roman" w:hAnsi="Verdana" w:cs="Tahoma"/>
          <w:sz w:val="17"/>
          <w:szCs w:val="17"/>
          <w:lang w:val="en-GB"/>
        </w:rPr>
        <w:tab/>
      </w:r>
      <w:r w:rsidR="00182136">
        <w:rPr>
          <w:rFonts w:ascii="Verdana" w:eastAsia="Times New Roman" w:hAnsi="Verdana" w:cs="Tahoma"/>
          <w:sz w:val="17"/>
          <w:szCs w:val="17"/>
          <w:lang w:val="en-GB"/>
        </w:rPr>
        <w:t xml:space="preserve">     </w:t>
      </w:r>
      <w:r w:rsidR="00E93E82">
        <w:rPr>
          <w:rFonts w:ascii="Verdana" w:eastAsia="Times New Roman" w:hAnsi="Verdana" w:cs="Tahoma"/>
          <w:sz w:val="17"/>
          <w:szCs w:val="17"/>
          <w:lang w:val="en-GB"/>
        </w:rPr>
        <w:t xml:space="preserve">          </w:t>
      </w:r>
      <w:r w:rsidR="00CB7FA0" w:rsidRPr="00F401F1">
        <w:rPr>
          <w:rFonts w:ascii="Verdana" w:eastAsia="Times New Roman" w:hAnsi="Verdana" w:cs="Tahoma"/>
          <w:sz w:val="22"/>
          <w:szCs w:val="22"/>
          <w:lang w:val="en-GB"/>
        </w:rPr>
        <w:t>June 1</w:t>
      </w:r>
      <w:r w:rsidR="00BF7CC5">
        <w:rPr>
          <w:rFonts w:ascii="Verdana" w:eastAsia="Times New Roman" w:hAnsi="Verdana" w:cs="Tahoma"/>
          <w:sz w:val="22"/>
          <w:szCs w:val="22"/>
          <w:lang w:val="en-GB"/>
        </w:rPr>
        <w:t>7–</w:t>
      </w:r>
      <w:r w:rsidR="00422AC1">
        <w:rPr>
          <w:rFonts w:ascii="Verdana" w:eastAsia="Times New Roman" w:hAnsi="Verdana" w:cs="Tahoma"/>
          <w:sz w:val="22"/>
          <w:szCs w:val="22"/>
          <w:lang w:val="en-GB"/>
        </w:rPr>
        <w:t>Jan 19</w:t>
      </w:r>
    </w:p>
    <w:p w14:paraId="3E975B7D" w14:textId="77777777" w:rsidR="00CB7FA0" w:rsidRPr="001A2E34" w:rsidRDefault="00CB7FA0" w:rsidP="00CB7FA0">
      <w:pPr>
        <w:rPr>
          <w:lang w:val="en-GB"/>
        </w:rPr>
      </w:pPr>
    </w:p>
    <w:p w14:paraId="72C28ED5" w14:textId="11ED3203" w:rsidR="005C08FB" w:rsidRDefault="00CB7FA0" w:rsidP="00931CF5">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Projects</w:t>
      </w:r>
      <w:r>
        <w:rPr>
          <w:rFonts w:ascii="Verdana" w:eastAsia="Times New Roman" w:hAnsi="Verdana" w:cs="Tahoma"/>
          <w:sz w:val="17"/>
          <w:szCs w:val="17"/>
          <w:lang w:val="en-GB"/>
        </w:rPr>
        <w:t xml:space="preserve">: </w:t>
      </w:r>
      <w:r w:rsidR="005C08FB">
        <w:rPr>
          <w:rFonts w:ascii="Verdana" w:eastAsia="Times New Roman" w:hAnsi="Verdana" w:cs="Tahoma"/>
          <w:sz w:val="17"/>
          <w:szCs w:val="17"/>
          <w:lang w:val="en-GB"/>
        </w:rPr>
        <w:t>Buddha Tech Job Portal</w:t>
      </w:r>
    </w:p>
    <w:p w14:paraId="71E1C609" w14:textId="0C6B157C" w:rsidR="00126437" w:rsidRDefault="005C08FB" w:rsidP="00931CF5">
      <w:pPr>
        <w:tabs>
          <w:tab w:val="left" w:pos="2127"/>
          <w:tab w:val="left" w:pos="6663"/>
        </w:tabs>
        <w:rPr>
          <w:rFonts w:ascii="Verdana" w:hAnsi="Verdana"/>
          <w:sz w:val="16"/>
        </w:rPr>
      </w:pPr>
      <w:r>
        <w:rPr>
          <w:rFonts w:ascii="Verdana" w:eastAsia="Times New Roman" w:hAnsi="Verdana" w:cs="Tahoma"/>
          <w:sz w:val="17"/>
          <w:szCs w:val="17"/>
          <w:lang w:val="en-GB"/>
        </w:rPr>
        <w:t xml:space="preserve">               URL: </w:t>
      </w:r>
      <w:r w:rsidRPr="005C08FB">
        <w:rPr>
          <w:rFonts w:ascii="Verdana" w:eastAsia="Times New Roman" w:hAnsi="Verdana" w:cs="Tahoma"/>
          <w:color w:val="4472C4" w:themeColor="accent1"/>
          <w:sz w:val="17"/>
          <w:szCs w:val="17"/>
          <w:u w:val="single"/>
          <w:lang w:val="en-GB"/>
        </w:rPr>
        <w:t>http://www.buddhatechllc.com/</w:t>
      </w:r>
    </w:p>
    <w:p w14:paraId="7D7738C8" w14:textId="28C1CC1A" w:rsidR="00126437" w:rsidRDefault="00126437" w:rsidP="00126437">
      <w:pPr>
        <w:pStyle w:val="Style1"/>
        <w:spacing w:line="20" w:lineRule="atLeast"/>
        <w:ind w:left="284"/>
        <w:jc w:val="both"/>
        <w:rPr>
          <w:rFonts w:ascii="Verdana" w:eastAsia="Lucida Sans Unicode" w:hAnsi="Verdana"/>
          <w:sz w:val="16"/>
          <w:szCs w:val="24"/>
        </w:rPr>
      </w:pPr>
    </w:p>
    <w:p w14:paraId="2DBFCF39" w14:textId="47949976" w:rsidR="005C08FB" w:rsidRPr="00126437" w:rsidRDefault="005C08FB" w:rsidP="00126437">
      <w:pPr>
        <w:pStyle w:val="Style1"/>
        <w:spacing w:line="20" w:lineRule="atLeast"/>
        <w:ind w:left="284"/>
        <w:jc w:val="both"/>
        <w:rPr>
          <w:rFonts w:ascii="Verdana" w:eastAsia="Lucida Sans Unicode" w:hAnsi="Verdana"/>
          <w:sz w:val="16"/>
          <w:szCs w:val="24"/>
        </w:rPr>
      </w:pPr>
      <w:r>
        <w:rPr>
          <w:rFonts w:ascii="Verdana" w:eastAsia="Lucida Sans Unicode" w:hAnsi="Verdana"/>
          <w:sz w:val="16"/>
          <w:szCs w:val="24"/>
        </w:rPr>
        <w:t>This is a job portal.</w:t>
      </w:r>
      <w:r w:rsidRPr="005C08FB">
        <w:rPr>
          <w:rFonts w:ascii="Roboto" w:hAnsi="Roboto"/>
          <w:color w:val="222222"/>
          <w:sz w:val="26"/>
          <w:szCs w:val="26"/>
          <w:shd w:val="clear" w:color="auto" w:fill="FFFFFF"/>
        </w:rPr>
        <w:t xml:space="preserve"> </w:t>
      </w:r>
      <w:r w:rsidRPr="005C08FB">
        <w:rPr>
          <w:rFonts w:ascii="Verdana" w:eastAsia="Lucida Sans Unicode" w:hAnsi="Verdana"/>
          <w:sz w:val="16"/>
          <w:szCs w:val="24"/>
        </w:rPr>
        <w:t>It is a platform that joins recruiters and the job seekers to complete their goals and requirements. Recruiters look for a right candidate who has the right qualification to handle the responsibilities efficiently. On the other hand, job seekers want a job where they can apply their skills and knowledge to grow their professional career. Sending job applications through employment portals is a quicker way to get the right candidate.</w:t>
      </w:r>
    </w:p>
    <w:p w14:paraId="61CA580D" w14:textId="77777777" w:rsidR="00CB7FA0" w:rsidRDefault="00CB7FA0" w:rsidP="00CB7FA0">
      <w:pPr>
        <w:spacing w:line="20" w:lineRule="atLeast"/>
        <w:jc w:val="both"/>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 xml:space="preserve">: </w:t>
      </w:r>
    </w:p>
    <w:p w14:paraId="2AA0CD41" w14:textId="77777777" w:rsidR="00CB7FA0" w:rsidRDefault="00CB7FA0" w:rsidP="00CB7FA0">
      <w:pPr>
        <w:spacing w:line="20" w:lineRule="atLeast"/>
        <w:jc w:val="both"/>
        <w:rPr>
          <w:rFonts w:ascii="Arial" w:hAnsi="Arial" w:cs="Arial"/>
          <w:b/>
          <w:sz w:val="20"/>
          <w:szCs w:val="20"/>
        </w:rPr>
      </w:pPr>
    </w:p>
    <w:p w14:paraId="75EF0AFB" w14:textId="003935E1" w:rsidR="00CB7FA0" w:rsidRPr="00E1581F" w:rsidRDefault="00CB7FA0" w:rsidP="00CB7FA0">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r w:rsidR="005C08FB" w:rsidRPr="00E1581F">
        <w:rPr>
          <w:rFonts w:ascii="Verdana" w:eastAsia="Lucida Sans Unicode" w:hAnsi="Verdana"/>
          <w:sz w:val="16"/>
          <w:szCs w:val="24"/>
        </w:rPr>
        <w:t>processing,</w:t>
      </w:r>
      <w:r w:rsidRPr="00E1581F">
        <w:rPr>
          <w:rFonts w:ascii="Verdana" w:eastAsia="Lucida Sans Unicode" w:hAnsi="Verdana"/>
          <w:sz w:val="16"/>
          <w:szCs w:val="24"/>
        </w:rPr>
        <w:t xml:space="preserve"> and performing all jobs in an efficient manner without assistance.</w:t>
      </w:r>
    </w:p>
    <w:p w14:paraId="0625EA03" w14:textId="7234C86B" w:rsidR="00CB7FA0" w:rsidRPr="00E1581F" w:rsidRDefault="00CB7FA0" w:rsidP="005C08FB">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sidR="00D26904">
        <w:rPr>
          <w:rFonts w:ascii="Verdana" w:eastAsia="Lucida Sans Unicode" w:hAnsi="Verdana"/>
          <w:sz w:val="16"/>
          <w:szCs w:val="24"/>
        </w:rPr>
        <w:t>ble for independently designing</w:t>
      </w:r>
      <w:r w:rsidRPr="00E1581F">
        <w:rPr>
          <w:rFonts w:ascii="Verdana" w:eastAsia="Lucida Sans Unicode" w:hAnsi="Verdana"/>
          <w:sz w:val="16"/>
          <w:szCs w:val="24"/>
        </w:rPr>
        <w:t>,</w:t>
      </w:r>
      <w:r w:rsidR="00131ADF">
        <w:rPr>
          <w:rFonts w:ascii="Verdana" w:eastAsia="Lucida Sans Unicode" w:hAnsi="Verdana"/>
          <w:sz w:val="16"/>
          <w:szCs w:val="24"/>
        </w:rPr>
        <w:t xml:space="preserve"> </w:t>
      </w:r>
      <w:r w:rsidRPr="00E1581F">
        <w:rPr>
          <w:rFonts w:ascii="Verdana" w:eastAsia="Lucida Sans Unicode" w:hAnsi="Verdana"/>
          <w:sz w:val="16"/>
          <w:szCs w:val="24"/>
        </w:rPr>
        <w:t xml:space="preserve">coding, testing and database management by using </w:t>
      </w:r>
      <w:r w:rsidR="001E2ACA" w:rsidRPr="00E1581F">
        <w:rPr>
          <w:rFonts w:ascii="Verdana" w:eastAsia="Lucida Sans Unicode" w:hAnsi="Verdana"/>
          <w:sz w:val="16"/>
          <w:szCs w:val="24"/>
        </w:rPr>
        <w:t>C#, ASP.Net</w:t>
      </w:r>
      <w:r w:rsidRPr="00E1581F">
        <w:rPr>
          <w:rFonts w:ascii="Verdana" w:eastAsia="Lucida Sans Unicode" w:hAnsi="Verdana"/>
          <w:sz w:val="16"/>
          <w:szCs w:val="24"/>
        </w:rPr>
        <w:t xml:space="preserve"> MVC a</w:t>
      </w:r>
      <w:r w:rsidR="008515F2">
        <w:rPr>
          <w:rFonts w:ascii="Verdana" w:eastAsia="Lucida Sans Unicode" w:hAnsi="Verdana"/>
          <w:sz w:val="16"/>
          <w:szCs w:val="24"/>
        </w:rPr>
        <w:t xml:space="preserve">nd SQL Server with </w:t>
      </w:r>
      <w:r w:rsidR="00131ADF">
        <w:rPr>
          <w:rFonts w:ascii="Verdana" w:eastAsia="Lucida Sans Unicode" w:hAnsi="Verdana"/>
          <w:sz w:val="16"/>
          <w:szCs w:val="24"/>
        </w:rPr>
        <w:t>jQuery</w:t>
      </w:r>
      <w:r w:rsidR="008515F2">
        <w:rPr>
          <w:rFonts w:ascii="Verdana" w:eastAsia="Lucida Sans Unicode" w:hAnsi="Verdana"/>
          <w:sz w:val="16"/>
          <w:szCs w:val="24"/>
        </w:rPr>
        <w:t xml:space="preserve">, </w:t>
      </w:r>
      <w:r w:rsidR="005C08FB">
        <w:rPr>
          <w:rFonts w:ascii="Verdana" w:eastAsia="Lucida Sans Unicode" w:hAnsi="Verdana"/>
          <w:sz w:val="16"/>
          <w:szCs w:val="24"/>
        </w:rPr>
        <w:t>Ajax</w:t>
      </w:r>
      <w:r w:rsidR="005C08FB" w:rsidRPr="00E1581F">
        <w:rPr>
          <w:rFonts w:ascii="Verdana" w:eastAsia="Lucida Sans Unicode" w:hAnsi="Verdana"/>
          <w:sz w:val="16"/>
          <w:szCs w:val="24"/>
        </w:rPr>
        <w:t>, HTML5, CSS</w:t>
      </w:r>
      <w:r w:rsidRPr="00E1581F">
        <w:rPr>
          <w:rFonts w:ascii="Verdana" w:eastAsia="Lucida Sans Unicode" w:hAnsi="Verdana"/>
          <w:sz w:val="16"/>
          <w:szCs w:val="24"/>
        </w:rPr>
        <w:t>3,</w:t>
      </w:r>
      <w:r w:rsidR="005C08FB">
        <w:rPr>
          <w:rFonts w:ascii="Verdana" w:eastAsia="Lucida Sans Unicode" w:hAnsi="Verdana"/>
          <w:sz w:val="16"/>
          <w:szCs w:val="24"/>
        </w:rPr>
        <w:t xml:space="preserve"> </w:t>
      </w:r>
      <w:r w:rsidRPr="00E1581F">
        <w:rPr>
          <w:rFonts w:ascii="Verdana" w:eastAsia="Lucida Sans Unicode" w:hAnsi="Verdana"/>
          <w:sz w:val="16"/>
          <w:szCs w:val="24"/>
        </w:rPr>
        <w:t>Bootstrap.</w:t>
      </w:r>
    </w:p>
    <w:p w14:paraId="5AD03FDE" w14:textId="56B1C06B" w:rsidR="00CB7FA0" w:rsidRPr="005C08FB" w:rsidRDefault="00CB7FA0" w:rsidP="005C08FB">
      <w:pPr>
        <w:pStyle w:val="Style1"/>
        <w:numPr>
          <w:ilvl w:val="0"/>
          <w:numId w:val="7"/>
        </w:numPr>
        <w:spacing w:line="20" w:lineRule="atLeast"/>
        <w:ind w:left="284" w:hanging="284"/>
        <w:jc w:val="both"/>
        <w:rPr>
          <w:rFonts w:ascii="Verdana" w:hAnsi="Verdana"/>
          <w:sz w:val="16"/>
        </w:rPr>
      </w:pPr>
      <w:r w:rsidRPr="00E1581F">
        <w:rPr>
          <w:rFonts w:ascii="Verdana" w:eastAsia="Lucida Sans Unicode" w:hAnsi="Verdana"/>
          <w:sz w:val="16"/>
          <w:szCs w:val="24"/>
        </w:rPr>
        <w:t>Design and develop programming systems making specific determinations about system performance.</w:t>
      </w:r>
    </w:p>
    <w:p w14:paraId="7C2FBF1B" w14:textId="77777777" w:rsidR="005C08FB" w:rsidRPr="00E1581F" w:rsidRDefault="005C08FB" w:rsidP="005C08FB">
      <w:pPr>
        <w:pStyle w:val="Style1"/>
        <w:spacing w:line="20" w:lineRule="atLeast"/>
        <w:ind w:left="284"/>
        <w:jc w:val="both"/>
        <w:rPr>
          <w:rFonts w:ascii="Verdana" w:hAnsi="Verdana"/>
          <w:sz w:val="16"/>
        </w:rPr>
      </w:pPr>
    </w:p>
    <w:p w14:paraId="022F1DD0" w14:textId="611E8003" w:rsidR="00CB7FA0" w:rsidRDefault="00CB7FA0" w:rsidP="00CB7FA0">
      <w:pPr>
        <w:jc w:val="both"/>
        <w:rPr>
          <w:rFonts w:ascii="Verdana" w:hAnsi="Verdana"/>
          <w:sz w:val="16"/>
          <w:lang w:val="en-GB"/>
        </w:rPr>
      </w:pPr>
      <w:r>
        <w:rPr>
          <w:rFonts w:ascii="Verdana" w:eastAsia="Times New Roman" w:hAnsi="Verdana" w:cs="Tahoma"/>
          <w:b/>
          <w:sz w:val="17"/>
          <w:szCs w:val="17"/>
          <w:lang w:val="en-GB"/>
        </w:rPr>
        <w:t>Environment</w:t>
      </w:r>
      <w:r w:rsidRPr="006249A9">
        <w:rPr>
          <w:rFonts w:ascii="Verdana" w:hAnsi="Verdana"/>
          <w:sz w:val="16"/>
          <w:lang w:val="en-GB"/>
        </w:rPr>
        <w:t>: ASP.NET</w:t>
      </w:r>
      <w:r w:rsidR="00AA24DD">
        <w:rPr>
          <w:rFonts w:ascii="Verdana" w:hAnsi="Verdana"/>
          <w:sz w:val="16"/>
          <w:lang w:val="en-GB"/>
        </w:rPr>
        <w:t xml:space="preserve"> </w:t>
      </w:r>
      <w:r w:rsidRPr="006249A9">
        <w:rPr>
          <w:rFonts w:ascii="Verdana" w:hAnsi="Verdana"/>
          <w:sz w:val="16"/>
          <w:lang w:val="en-GB"/>
        </w:rPr>
        <w:t xml:space="preserve">MVC </w:t>
      </w:r>
      <w:r w:rsidR="005C08FB" w:rsidRPr="006249A9">
        <w:rPr>
          <w:rFonts w:ascii="Verdana" w:hAnsi="Verdana"/>
          <w:sz w:val="16"/>
          <w:lang w:val="en-GB"/>
        </w:rPr>
        <w:t>5</w:t>
      </w:r>
      <w:r w:rsidR="005C08FB">
        <w:rPr>
          <w:rFonts w:ascii="Verdana" w:hAnsi="Verdana"/>
          <w:sz w:val="16"/>
          <w:lang w:val="en-GB"/>
        </w:rPr>
        <w:t xml:space="preserve">, </w:t>
      </w:r>
      <w:r w:rsidRPr="006249A9">
        <w:rPr>
          <w:rFonts w:ascii="Verdana" w:hAnsi="Verdana"/>
          <w:sz w:val="16"/>
          <w:lang w:val="en-GB"/>
        </w:rPr>
        <w:t xml:space="preserve">Web </w:t>
      </w:r>
      <w:r w:rsidR="0018371D">
        <w:rPr>
          <w:rFonts w:ascii="Verdana" w:hAnsi="Verdana"/>
          <w:sz w:val="16"/>
          <w:lang w:val="en-GB"/>
        </w:rPr>
        <w:t>API</w:t>
      </w:r>
      <w:r>
        <w:rPr>
          <w:rFonts w:ascii="Verdana" w:hAnsi="Verdana"/>
          <w:sz w:val="16"/>
          <w:lang w:val="en-GB"/>
        </w:rPr>
        <w:t xml:space="preserve">, Bootstrap, </w:t>
      </w:r>
      <w:r w:rsidR="00CF4E60" w:rsidRPr="006249A9">
        <w:rPr>
          <w:rFonts w:ascii="Verdana" w:hAnsi="Verdana"/>
          <w:sz w:val="16"/>
          <w:lang w:val="en-GB"/>
        </w:rPr>
        <w:t>jQuery,</w:t>
      </w:r>
      <w:r w:rsidR="00CF4E60">
        <w:rPr>
          <w:rFonts w:ascii="Verdana" w:hAnsi="Verdana"/>
          <w:sz w:val="16"/>
          <w:lang w:val="en-GB"/>
        </w:rPr>
        <w:t xml:space="preserve"> Entity</w:t>
      </w:r>
      <w:r w:rsidR="0018371D">
        <w:rPr>
          <w:rFonts w:ascii="Verdana" w:hAnsi="Verdana"/>
          <w:sz w:val="16"/>
          <w:lang w:val="en-GB"/>
        </w:rPr>
        <w:t xml:space="preserve"> </w:t>
      </w:r>
      <w:r w:rsidR="00CF4E60">
        <w:rPr>
          <w:rFonts w:ascii="Verdana" w:hAnsi="Verdana"/>
          <w:sz w:val="16"/>
          <w:lang w:val="en-GB"/>
        </w:rPr>
        <w:t>Framework</w:t>
      </w:r>
      <w:r w:rsidR="00CF4E60" w:rsidRPr="006249A9">
        <w:rPr>
          <w:rFonts w:ascii="Verdana" w:hAnsi="Verdana"/>
          <w:sz w:val="16"/>
          <w:lang w:val="en-GB"/>
        </w:rPr>
        <w:t>s</w:t>
      </w:r>
      <w:r w:rsidR="00CF4E60">
        <w:rPr>
          <w:rFonts w:ascii="Verdana" w:hAnsi="Verdana"/>
          <w:sz w:val="16"/>
          <w:lang w:val="en-GB"/>
        </w:rPr>
        <w:t xml:space="preserve">, </w:t>
      </w:r>
      <w:proofErr w:type="spellStart"/>
      <w:r w:rsidR="00CF4E60">
        <w:rPr>
          <w:rFonts w:ascii="Verdana" w:hAnsi="Verdana"/>
          <w:sz w:val="16"/>
          <w:lang w:val="en-GB"/>
        </w:rPr>
        <w:t>sql</w:t>
      </w:r>
      <w:proofErr w:type="spellEnd"/>
      <w:r w:rsidR="00CF4E60">
        <w:rPr>
          <w:rFonts w:ascii="Verdana" w:hAnsi="Verdana"/>
          <w:sz w:val="16"/>
          <w:lang w:val="en-GB"/>
        </w:rPr>
        <w:t xml:space="preserve"> server</w:t>
      </w:r>
      <w:r w:rsidRPr="006249A9">
        <w:rPr>
          <w:rFonts w:ascii="Verdana" w:hAnsi="Verdana"/>
          <w:sz w:val="16"/>
          <w:lang w:val="en-GB"/>
        </w:rPr>
        <w:t xml:space="preserve"> </w:t>
      </w:r>
      <w:proofErr w:type="spellStart"/>
      <w:r w:rsidRPr="006249A9">
        <w:rPr>
          <w:rFonts w:ascii="Verdana" w:hAnsi="Verdana"/>
          <w:sz w:val="16"/>
          <w:lang w:val="en-GB"/>
        </w:rPr>
        <w:t>server</w:t>
      </w:r>
      <w:proofErr w:type="spellEnd"/>
    </w:p>
    <w:p w14:paraId="1EAC7430" w14:textId="58F217F9" w:rsidR="003F5FC1" w:rsidRDefault="003F5FC1" w:rsidP="00CB7FA0">
      <w:pPr>
        <w:jc w:val="both"/>
        <w:rPr>
          <w:rFonts w:ascii="Verdana" w:hAnsi="Verdana"/>
          <w:sz w:val="16"/>
          <w:lang w:val="en-GB"/>
        </w:rPr>
      </w:pPr>
    </w:p>
    <w:p w14:paraId="2A5172A0" w14:textId="03089148" w:rsidR="003F5FC1" w:rsidRDefault="003F5FC1" w:rsidP="003F5FC1">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Projects</w:t>
      </w:r>
      <w:r>
        <w:rPr>
          <w:rFonts w:ascii="Verdana" w:eastAsia="Times New Roman" w:hAnsi="Verdana" w:cs="Tahoma"/>
          <w:sz w:val="17"/>
          <w:szCs w:val="17"/>
          <w:lang w:val="en-GB"/>
        </w:rPr>
        <w:t>: Best Fly Deal</w:t>
      </w:r>
    </w:p>
    <w:p w14:paraId="11A730EE" w14:textId="5562A5DB" w:rsidR="003F5FC1" w:rsidRDefault="003F5FC1" w:rsidP="003F5FC1">
      <w:pPr>
        <w:tabs>
          <w:tab w:val="left" w:pos="2127"/>
          <w:tab w:val="left" w:pos="6663"/>
        </w:tabs>
        <w:rPr>
          <w:rFonts w:ascii="Verdana" w:hAnsi="Verdana"/>
          <w:sz w:val="16"/>
        </w:rPr>
      </w:pPr>
      <w:r>
        <w:rPr>
          <w:rFonts w:ascii="Verdana" w:eastAsia="Times New Roman" w:hAnsi="Verdana" w:cs="Tahoma"/>
          <w:sz w:val="17"/>
          <w:szCs w:val="17"/>
          <w:lang w:val="en-GB"/>
        </w:rPr>
        <w:t xml:space="preserve">               URL: </w:t>
      </w:r>
      <w:r w:rsidRPr="003F5FC1">
        <w:rPr>
          <w:rFonts w:ascii="Verdana" w:eastAsia="Times New Roman" w:hAnsi="Verdana" w:cs="Tahoma"/>
          <w:color w:val="4472C4" w:themeColor="accent1"/>
          <w:sz w:val="17"/>
          <w:szCs w:val="17"/>
          <w:u w:val="single"/>
          <w:lang w:val="en-GB"/>
        </w:rPr>
        <w:t>http://www.bestflydeal.com/</w:t>
      </w:r>
    </w:p>
    <w:p w14:paraId="560CD4E7" w14:textId="77777777" w:rsidR="003F5FC1" w:rsidRDefault="003F5FC1" w:rsidP="003F5FC1">
      <w:pPr>
        <w:pStyle w:val="Style1"/>
        <w:spacing w:line="20" w:lineRule="atLeast"/>
        <w:ind w:left="284"/>
        <w:jc w:val="both"/>
        <w:rPr>
          <w:rFonts w:ascii="Verdana" w:eastAsia="Lucida Sans Unicode" w:hAnsi="Verdana"/>
          <w:sz w:val="16"/>
          <w:szCs w:val="24"/>
        </w:rPr>
      </w:pPr>
    </w:p>
    <w:p w14:paraId="455095D5" w14:textId="7825B727" w:rsidR="003F5FC1" w:rsidRPr="00126437" w:rsidRDefault="003F5FC1" w:rsidP="003F5FC1">
      <w:pPr>
        <w:pStyle w:val="Style1"/>
        <w:spacing w:line="20" w:lineRule="atLeast"/>
        <w:ind w:left="284"/>
        <w:jc w:val="both"/>
        <w:rPr>
          <w:rFonts w:ascii="Verdana" w:eastAsia="Lucida Sans Unicode" w:hAnsi="Verdana"/>
          <w:sz w:val="16"/>
          <w:szCs w:val="24"/>
        </w:rPr>
      </w:pPr>
      <w:r>
        <w:rPr>
          <w:rFonts w:ascii="Verdana" w:eastAsia="Lucida Sans Unicode" w:hAnsi="Verdana"/>
          <w:sz w:val="16"/>
          <w:szCs w:val="24"/>
        </w:rPr>
        <w:t xml:space="preserve">This is an online tours and travel </w:t>
      </w:r>
      <w:r w:rsidR="00190461">
        <w:rPr>
          <w:rFonts w:ascii="Verdana" w:eastAsia="Lucida Sans Unicode" w:hAnsi="Verdana"/>
          <w:sz w:val="16"/>
          <w:szCs w:val="24"/>
        </w:rPr>
        <w:t>web-based</w:t>
      </w:r>
      <w:r>
        <w:rPr>
          <w:rFonts w:ascii="Verdana" w:eastAsia="Lucida Sans Unicode" w:hAnsi="Verdana"/>
          <w:sz w:val="16"/>
          <w:szCs w:val="24"/>
        </w:rPr>
        <w:t xml:space="preserve"> project </w:t>
      </w:r>
      <w:r w:rsidR="00190461">
        <w:rPr>
          <w:rFonts w:ascii="Verdana" w:eastAsia="Lucida Sans Unicode" w:hAnsi="Verdana"/>
          <w:sz w:val="16"/>
          <w:szCs w:val="24"/>
        </w:rPr>
        <w:t>where</w:t>
      </w:r>
      <w:r>
        <w:rPr>
          <w:rFonts w:ascii="Verdana" w:eastAsia="Lucida Sans Unicode" w:hAnsi="Verdana"/>
          <w:sz w:val="16"/>
          <w:szCs w:val="24"/>
        </w:rPr>
        <w:t xml:space="preserve"> a user may search and apply for a package. The system allows the user to check various tours packages and choose his/her package accordingly. The web application checks for user choice and then queries the </w:t>
      </w:r>
      <w:r w:rsidR="00190461">
        <w:rPr>
          <w:rFonts w:ascii="Verdana" w:eastAsia="Lucida Sans Unicode" w:hAnsi="Verdana"/>
          <w:sz w:val="16"/>
          <w:szCs w:val="24"/>
        </w:rPr>
        <w:t>database for</w:t>
      </w:r>
      <w:r>
        <w:rPr>
          <w:rFonts w:ascii="Verdana" w:eastAsia="Lucida Sans Unicode" w:hAnsi="Verdana"/>
          <w:sz w:val="16"/>
          <w:szCs w:val="24"/>
        </w:rPr>
        <w:t xml:space="preserve"> various available packages to </w:t>
      </w:r>
      <w:proofErr w:type="gramStart"/>
      <w:r>
        <w:rPr>
          <w:rFonts w:ascii="Verdana" w:eastAsia="Lucida Sans Unicode" w:hAnsi="Verdana"/>
          <w:sz w:val="16"/>
          <w:szCs w:val="24"/>
        </w:rPr>
        <w:t>that destinations</w:t>
      </w:r>
      <w:proofErr w:type="gramEnd"/>
      <w:r w:rsidR="00190461">
        <w:rPr>
          <w:rFonts w:ascii="Verdana" w:eastAsia="Lucida Sans Unicode" w:hAnsi="Verdana"/>
          <w:sz w:val="16"/>
          <w:szCs w:val="24"/>
        </w:rPr>
        <w:t xml:space="preserve">. The system then loads all the data and puts it on front of user. </w:t>
      </w:r>
      <w:r w:rsidR="00190461" w:rsidRPr="00190461">
        <w:rPr>
          <w:rFonts w:ascii="Verdana" w:eastAsia="Lucida Sans Unicode" w:hAnsi="Verdana"/>
          <w:sz w:val="16"/>
          <w:szCs w:val="24"/>
        </w:rPr>
        <w:t>The user can now choose various packages as per his desire. when the user chooses the type of package option, the system also allows the user to book the package of the destination for the desire date.</w:t>
      </w:r>
    </w:p>
    <w:p w14:paraId="3F90E625" w14:textId="77777777" w:rsidR="003F5FC1" w:rsidRDefault="003F5FC1" w:rsidP="003F5FC1">
      <w:pPr>
        <w:spacing w:line="20" w:lineRule="atLeast"/>
        <w:jc w:val="both"/>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 xml:space="preserve">: </w:t>
      </w:r>
    </w:p>
    <w:p w14:paraId="34D9E425" w14:textId="77777777" w:rsidR="003F5FC1" w:rsidRDefault="003F5FC1" w:rsidP="003F5FC1">
      <w:pPr>
        <w:spacing w:line="20" w:lineRule="atLeast"/>
        <w:jc w:val="both"/>
        <w:rPr>
          <w:rFonts w:ascii="Arial" w:hAnsi="Arial" w:cs="Arial"/>
          <w:b/>
          <w:sz w:val="20"/>
          <w:szCs w:val="20"/>
        </w:rPr>
      </w:pPr>
    </w:p>
    <w:p w14:paraId="26123CF4" w14:textId="77777777" w:rsidR="003F5FC1" w:rsidRPr="00E1581F" w:rsidRDefault="003F5FC1" w:rsidP="003F5FC1">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planning, processing, and performing all jobs in an efficient manner without assistance.</w:t>
      </w:r>
    </w:p>
    <w:p w14:paraId="24B92A7E" w14:textId="544C199C" w:rsidR="003F5FC1" w:rsidRPr="00E1581F" w:rsidRDefault="003F5FC1" w:rsidP="003F5FC1">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Pr>
          <w:rFonts w:ascii="Verdana" w:eastAsia="Lucida Sans Unicode" w:hAnsi="Verdana"/>
          <w:sz w:val="16"/>
          <w:szCs w:val="24"/>
        </w:rPr>
        <w:t>ble for independently designing</w:t>
      </w:r>
      <w:r w:rsidRPr="00E1581F">
        <w:rPr>
          <w:rFonts w:ascii="Verdana" w:eastAsia="Lucida Sans Unicode" w:hAnsi="Verdana"/>
          <w:sz w:val="16"/>
          <w:szCs w:val="24"/>
        </w:rPr>
        <w:t>,</w:t>
      </w:r>
      <w:r>
        <w:rPr>
          <w:rFonts w:ascii="Verdana" w:eastAsia="Lucida Sans Unicode" w:hAnsi="Verdana"/>
          <w:sz w:val="16"/>
          <w:szCs w:val="24"/>
        </w:rPr>
        <w:t xml:space="preserve"> </w:t>
      </w:r>
      <w:r w:rsidRPr="00E1581F">
        <w:rPr>
          <w:rFonts w:ascii="Verdana" w:eastAsia="Lucida Sans Unicode" w:hAnsi="Verdana"/>
          <w:sz w:val="16"/>
          <w:szCs w:val="24"/>
        </w:rPr>
        <w:t xml:space="preserve">coding, testing and database management by using C#, ASP.Net </w:t>
      </w:r>
      <w:r w:rsidR="002D501C">
        <w:rPr>
          <w:rFonts w:ascii="Verdana" w:eastAsia="Lucida Sans Unicode" w:hAnsi="Verdana"/>
          <w:sz w:val="16"/>
          <w:szCs w:val="24"/>
        </w:rPr>
        <w:t xml:space="preserve">Web form </w:t>
      </w:r>
      <w:r w:rsidRPr="00E1581F">
        <w:rPr>
          <w:rFonts w:ascii="Verdana" w:eastAsia="Lucida Sans Unicode" w:hAnsi="Verdana"/>
          <w:sz w:val="16"/>
          <w:szCs w:val="24"/>
        </w:rPr>
        <w:t>a</w:t>
      </w:r>
      <w:r>
        <w:rPr>
          <w:rFonts w:ascii="Verdana" w:eastAsia="Lucida Sans Unicode" w:hAnsi="Verdana"/>
          <w:sz w:val="16"/>
          <w:szCs w:val="24"/>
        </w:rPr>
        <w:t>nd SQL Server with jQuery, Ajax</w:t>
      </w:r>
      <w:r w:rsidRPr="00E1581F">
        <w:rPr>
          <w:rFonts w:ascii="Verdana" w:eastAsia="Lucida Sans Unicode" w:hAnsi="Verdana"/>
          <w:sz w:val="16"/>
          <w:szCs w:val="24"/>
        </w:rPr>
        <w:t>, HTML5, CSS3,</w:t>
      </w:r>
      <w:r>
        <w:rPr>
          <w:rFonts w:ascii="Verdana" w:eastAsia="Lucida Sans Unicode" w:hAnsi="Verdana"/>
          <w:sz w:val="16"/>
          <w:szCs w:val="24"/>
        </w:rPr>
        <w:t xml:space="preserve"> </w:t>
      </w:r>
      <w:r w:rsidRPr="00E1581F">
        <w:rPr>
          <w:rFonts w:ascii="Verdana" w:eastAsia="Lucida Sans Unicode" w:hAnsi="Verdana"/>
          <w:sz w:val="16"/>
          <w:szCs w:val="24"/>
        </w:rPr>
        <w:t>Bootstrap.</w:t>
      </w:r>
    </w:p>
    <w:p w14:paraId="6E9FF30C" w14:textId="77777777" w:rsidR="003F5FC1" w:rsidRPr="005C08FB" w:rsidRDefault="003F5FC1" w:rsidP="003F5FC1">
      <w:pPr>
        <w:pStyle w:val="Style1"/>
        <w:numPr>
          <w:ilvl w:val="0"/>
          <w:numId w:val="7"/>
        </w:numPr>
        <w:spacing w:line="20" w:lineRule="atLeast"/>
        <w:ind w:left="284" w:hanging="284"/>
        <w:jc w:val="both"/>
        <w:rPr>
          <w:rFonts w:ascii="Verdana" w:hAnsi="Verdana"/>
          <w:sz w:val="16"/>
        </w:rPr>
      </w:pPr>
      <w:r w:rsidRPr="00E1581F">
        <w:rPr>
          <w:rFonts w:ascii="Verdana" w:eastAsia="Lucida Sans Unicode" w:hAnsi="Verdana"/>
          <w:sz w:val="16"/>
          <w:szCs w:val="24"/>
        </w:rPr>
        <w:t>Design and develop programming systems making specific determinations about system performance.</w:t>
      </w:r>
    </w:p>
    <w:p w14:paraId="093BF3F2" w14:textId="77777777" w:rsidR="003F5FC1" w:rsidRPr="00E1581F" w:rsidRDefault="003F5FC1" w:rsidP="003F5FC1">
      <w:pPr>
        <w:pStyle w:val="Style1"/>
        <w:spacing w:line="20" w:lineRule="atLeast"/>
        <w:ind w:left="284"/>
        <w:jc w:val="both"/>
        <w:rPr>
          <w:rFonts w:ascii="Verdana" w:hAnsi="Verdana"/>
          <w:sz w:val="16"/>
        </w:rPr>
      </w:pPr>
    </w:p>
    <w:p w14:paraId="5C0A43A2" w14:textId="73EEA0B1" w:rsidR="003F5FC1" w:rsidRDefault="003F5FC1" w:rsidP="003F5FC1">
      <w:pPr>
        <w:jc w:val="both"/>
        <w:rPr>
          <w:rFonts w:ascii="Verdana" w:hAnsi="Verdana"/>
          <w:sz w:val="16"/>
          <w:lang w:val="en-GB"/>
        </w:rPr>
      </w:pPr>
      <w:r>
        <w:rPr>
          <w:rFonts w:ascii="Verdana" w:eastAsia="Times New Roman" w:hAnsi="Verdana" w:cs="Tahoma"/>
          <w:b/>
          <w:sz w:val="17"/>
          <w:szCs w:val="17"/>
          <w:lang w:val="en-GB"/>
        </w:rPr>
        <w:t>Environment</w:t>
      </w:r>
      <w:r w:rsidRPr="006249A9">
        <w:rPr>
          <w:rFonts w:ascii="Verdana" w:hAnsi="Verdana"/>
          <w:sz w:val="16"/>
          <w:lang w:val="en-GB"/>
        </w:rPr>
        <w:t>: ASP.NET</w:t>
      </w:r>
      <w:r>
        <w:rPr>
          <w:rFonts w:ascii="Verdana" w:hAnsi="Verdana"/>
          <w:sz w:val="16"/>
          <w:lang w:val="en-GB"/>
        </w:rPr>
        <w:t xml:space="preserve"> Web Form</w:t>
      </w:r>
      <w:r w:rsidRPr="006249A9">
        <w:rPr>
          <w:rFonts w:ascii="Verdana" w:hAnsi="Verdana"/>
          <w:sz w:val="16"/>
          <w:lang w:val="en-GB"/>
        </w:rPr>
        <w:t>,</w:t>
      </w:r>
      <w:r>
        <w:rPr>
          <w:rFonts w:ascii="Verdana" w:hAnsi="Verdana"/>
          <w:sz w:val="16"/>
          <w:lang w:val="en-GB"/>
        </w:rPr>
        <w:t xml:space="preserve"> </w:t>
      </w:r>
      <w:r w:rsidRPr="006249A9">
        <w:rPr>
          <w:rFonts w:ascii="Verdana" w:hAnsi="Verdana"/>
          <w:sz w:val="16"/>
          <w:lang w:val="en-GB"/>
        </w:rPr>
        <w:t xml:space="preserve">Web </w:t>
      </w:r>
      <w:r>
        <w:rPr>
          <w:rFonts w:ascii="Verdana" w:hAnsi="Verdana"/>
          <w:sz w:val="16"/>
          <w:lang w:val="en-GB"/>
        </w:rPr>
        <w:t xml:space="preserve">API, Bootstrap, </w:t>
      </w:r>
      <w:r w:rsidRPr="006249A9">
        <w:rPr>
          <w:rFonts w:ascii="Verdana" w:hAnsi="Verdana"/>
          <w:sz w:val="16"/>
          <w:lang w:val="en-GB"/>
        </w:rPr>
        <w:t>jQuery,</w:t>
      </w:r>
      <w:r>
        <w:rPr>
          <w:rFonts w:ascii="Verdana" w:hAnsi="Verdana"/>
          <w:sz w:val="16"/>
          <w:lang w:val="en-GB"/>
        </w:rPr>
        <w:t xml:space="preserve"> Entity Framework</w:t>
      </w:r>
      <w:r w:rsidRPr="006249A9">
        <w:rPr>
          <w:rFonts w:ascii="Verdana" w:hAnsi="Verdana"/>
          <w:sz w:val="16"/>
          <w:lang w:val="en-GB"/>
        </w:rPr>
        <w:t>s</w:t>
      </w:r>
      <w:r>
        <w:rPr>
          <w:rFonts w:ascii="Verdana" w:hAnsi="Verdana"/>
          <w:sz w:val="16"/>
          <w:lang w:val="en-GB"/>
        </w:rPr>
        <w:t xml:space="preserve">, </w:t>
      </w:r>
      <w:proofErr w:type="spellStart"/>
      <w:r>
        <w:rPr>
          <w:rFonts w:ascii="Verdana" w:hAnsi="Verdana"/>
          <w:sz w:val="16"/>
          <w:lang w:val="en-GB"/>
        </w:rPr>
        <w:t>sql</w:t>
      </w:r>
      <w:proofErr w:type="spellEnd"/>
      <w:r>
        <w:rPr>
          <w:rFonts w:ascii="Verdana" w:hAnsi="Verdana"/>
          <w:sz w:val="16"/>
          <w:lang w:val="en-GB"/>
        </w:rPr>
        <w:t xml:space="preserve"> server</w:t>
      </w:r>
      <w:r w:rsidRPr="006249A9">
        <w:rPr>
          <w:rFonts w:ascii="Verdana" w:hAnsi="Verdana"/>
          <w:sz w:val="16"/>
          <w:lang w:val="en-GB"/>
        </w:rPr>
        <w:t xml:space="preserve"> </w:t>
      </w:r>
      <w:proofErr w:type="spellStart"/>
      <w:r w:rsidRPr="006249A9">
        <w:rPr>
          <w:rFonts w:ascii="Verdana" w:hAnsi="Verdana"/>
          <w:sz w:val="16"/>
          <w:lang w:val="en-GB"/>
        </w:rPr>
        <w:t>server</w:t>
      </w:r>
      <w:proofErr w:type="spellEnd"/>
    </w:p>
    <w:p w14:paraId="24978BC1" w14:textId="64D942DA" w:rsidR="00EE749F" w:rsidRDefault="00EE749F" w:rsidP="003F5FC1">
      <w:pPr>
        <w:jc w:val="both"/>
        <w:rPr>
          <w:rFonts w:ascii="Verdana" w:hAnsi="Verdana"/>
          <w:sz w:val="16"/>
          <w:lang w:val="en-GB"/>
        </w:rPr>
      </w:pPr>
    </w:p>
    <w:p w14:paraId="64977932" w14:textId="77777777" w:rsidR="001A2E34" w:rsidRPr="009174BF" w:rsidRDefault="001A2E34" w:rsidP="006B2A25">
      <w:pPr>
        <w:rPr>
          <w:rFonts w:ascii="Arial" w:hAnsi="Arial" w:cs="Arial"/>
          <w:b/>
          <w:bCs/>
          <w:color w:val="000000"/>
        </w:rPr>
      </w:pPr>
    </w:p>
    <w:p w14:paraId="22115BB2" w14:textId="77777777" w:rsidR="001601F8" w:rsidRPr="00F401F1" w:rsidRDefault="00FE2CA3">
      <w:pPr>
        <w:pStyle w:val="Heading2"/>
        <w:pBdr>
          <w:top w:val="single" w:sz="1" w:space="1" w:color="000000"/>
        </w:pBdr>
        <w:shd w:val="clear" w:color="auto" w:fill="CCCCCC"/>
        <w:tabs>
          <w:tab w:val="left" w:pos="0"/>
        </w:tabs>
        <w:rPr>
          <w:rFonts w:ascii="Verdana" w:eastAsia="Times New Roman" w:hAnsi="Verdana" w:cs="Tahoma"/>
          <w:sz w:val="22"/>
          <w:szCs w:val="22"/>
          <w:lang w:val="en-GB"/>
        </w:rPr>
      </w:pPr>
      <w:proofErr w:type="spellStart"/>
      <w:r w:rsidRPr="00F401F1">
        <w:rPr>
          <w:rFonts w:ascii="Verdana" w:eastAsia="Times New Roman" w:hAnsi="Verdana" w:cs="Tahoma"/>
          <w:sz w:val="22"/>
          <w:szCs w:val="22"/>
          <w:lang w:val="en-GB"/>
        </w:rPr>
        <w:t>Rosmerta</w:t>
      </w:r>
      <w:proofErr w:type="spellEnd"/>
      <w:r w:rsidRPr="00F401F1">
        <w:rPr>
          <w:rFonts w:ascii="Verdana" w:eastAsia="Times New Roman" w:hAnsi="Verdana" w:cs="Tahoma"/>
          <w:sz w:val="22"/>
          <w:szCs w:val="22"/>
          <w:lang w:val="en-GB"/>
        </w:rPr>
        <w:t xml:space="preserve"> Technologies Limited</w:t>
      </w:r>
      <w:r w:rsidR="001601F8">
        <w:rPr>
          <w:rFonts w:ascii="Verdana" w:eastAsia="Times New Roman" w:hAnsi="Verdana" w:cs="Tahoma"/>
          <w:sz w:val="17"/>
          <w:szCs w:val="17"/>
          <w:lang w:val="en-GB"/>
        </w:rPr>
        <w:tab/>
      </w:r>
      <w:r w:rsidR="001601F8">
        <w:rPr>
          <w:rFonts w:ascii="Verdana" w:eastAsia="Times New Roman" w:hAnsi="Verdana" w:cs="Tahoma"/>
          <w:sz w:val="17"/>
          <w:szCs w:val="17"/>
          <w:lang w:val="en-GB"/>
        </w:rPr>
        <w:tab/>
      </w:r>
      <w:r w:rsidR="001601F8">
        <w:rPr>
          <w:rFonts w:ascii="Verdana" w:eastAsia="Times New Roman" w:hAnsi="Verdana" w:cs="Tahoma"/>
          <w:sz w:val="17"/>
          <w:szCs w:val="17"/>
          <w:lang w:val="en-GB"/>
        </w:rPr>
        <w:tab/>
      </w:r>
      <w:r w:rsidR="001601F8">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6B2A25" w:rsidRPr="00F401F1">
        <w:rPr>
          <w:rFonts w:ascii="Verdana" w:eastAsia="Times New Roman" w:hAnsi="Verdana" w:cs="Tahoma"/>
          <w:sz w:val="22"/>
          <w:szCs w:val="22"/>
          <w:lang w:val="en-GB"/>
        </w:rPr>
        <w:t>June 16 - June 17</w:t>
      </w:r>
    </w:p>
    <w:p w14:paraId="0EF76EB2" w14:textId="77777777" w:rsidR="001A2E34" w:rsidRPr="001A2E34" w:rsidRDefault="001A2E34" w:rsidP="001A2E34">
      <w:pPr>
        <w:rPr>
          <w:lang w:val="en-GB"/>
        </w:rPr>
      </w:pPr>
    </w:p>
    <w:p w14:paraId="455E4A87" w14:textId="77777777" w:rsidR="00AC35EC" w:rsidRDefault="00AC35EC" w:rsidP="00AC35EC">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Projects</w:t>
      </w:r>
      <w:r>
        <w:rPr>
          <w:rFonts w:ascii="Verdana" w:eastAsia="Times New Roman" w:hAnsi="Verdana" w:cs="Tahoma"/>
          <w:sz w:val="17"/>
          <w:szCs w:val="17"/>
          <w:lang w:val="en-GB"/>
        </w:rPr>
        <w:t xml:space="preserve">: Vehicle Tracking System </w:t>
      </w:r>
    </w:p>
    <w:p w14:paraId="4D5DE8CC" w14:textId="4B0D20F8" w:rsidR="00AC35EC" w:rsidRPr="006B2A25" w:rsidRDefault="00AC35EC" w:rsidP="00AC35EC">
      <w:pPr>
        <w:numPr>
          <w:ilvl w:val="0"/>
          <w:numId w:val="4"/>
        </w:numPr>
        <w:tabs>
          <w:tab w:val="left" w:pos="2127"/>
          <w:tab w:val="left" w:pos="6663"/>
        </w:tabs>
        <w:rPr>
          <w:rFonts w:ascii="Verdana" w:hAnsi="Verdana"/>
          <w:sz w:val="16"/>
          <w:lang w:val="en-GB"/>
        </w:rPr>
      </w:pPr>
      <w:r w:rsidRPr="006B2A25">
        <w:rPr>
          <w:rFonts w:ascii="Verdana" w:hAnsi="Verdana"/>
          <w:sz w:val="16"/>
          <w:lang w:val="en-GB"/>
        </w:rPr>
        <w:t>VTS for General Clients-</w:t>
      </w:r>
      <w:proofErr w:type="spellStart"/>
      <w:r w:rsidRPr="006B2A25">
        <w:rPr>
          <w:rFonts w:ascii="Verdana" w:hAnsi="Verdana"/>
          <w:sz w:val="16"/>
          <w:lang w:val="en-GB"/>
        </w:rPr>
        <w:t>JDairy</w:t>
      </w:r>
      <w:proofErr w:type="spellEnd"/>
      <w:r w:rsidRPr="006B2A25">
        <w:rPr>
          <w:rFonts w:ascii="Verdana" w:hAnsi="Verdana"/>
          <w:sz w:val="16"/>
          <w:lang w:val="en-GB"/>
        </w:rPr>
        <w:t>,</w:t>
      </w:r>
      <w:r w:rsidR="00CF4E60">
        <w:rPr>
          <w:rFonts w:ascii="Verdana" w:hAnsi="Verdana"/>
          <w:sz w:val="16"/>
          <w:lang w:val="en-GB"/>
        </w:rPr>
        <w:t xml:space="preserve"> </w:t>
      </w:r>
      <w:proofErr w:type="spellStart"/>
      <w:r w:rsidRPr="006B2A25">
        <w:rPr>
          <w:rFonts w:ascii="Verdana" w:hAnsi="Verdana"/>
          <w:sz w:val="16"/>
          <w:lang w:val="en-GB"/>
        </w:rPr>
        <w:t>Dausa</w:t>
      </w:r>
      <w:proofErr w:type="spellEnd"/>
      <w:r w:rsidRPr="006B2A25">
        <w:rPr>
          <w:rFonts w:ascii="Verdana" w:hAnsi="Verdana"/>
          <w:sz w:val="16"/>
          <w:lang w:val="en-GB"/>
        </w:rPr>
        <w:t xml:space="preserve"> etc</w:t>
      </w:r>
      <w:r w:rsidR="000E5B53">
        <w:rPr>
          <w:rFonts w:ascii="Verdana" w:hAnsi="Verdana"/>
          <w:sz w:val="16"/>
          <w:lang w:val="en-GB"/>
        </w:rPr>
        <w:t>.</w:t>
      </w:r>
    </w:p>
    <w:p w14:paraId="26B8A617" w14:textId="77777777" w:rsidR="00AC35EC" w:rsidRPr="006B2A25" w:rsidRDefault="00AC35EC" w:rsidP="00AC35EC">
      <w:pPr>
        <w:numPr>
          <w:ilvl w:val="0"/>
          <w:numId w:val="4"/>
        </w:numPr>
        <w:tabs>
          <w:tab w:val="left" w:pos="2127"/>
          <w:tab w:val="left" w:pos="6663"/>
        </w:tabs>
        <w:rPr>
          <w:rFonts w:ascii="Verdana" w:hAnsi="Verdana"/>
          <w:sz w:val="16"/>
          <w:lang w:val="en-GB"/>
        </w:rPr>
      </w:pPr>
      <w:r w:rsidRPr="006B2A25">
        <w:rPr>
          <w:rFonts w:ascii="Verdana" w:hAnsi="Verdana"/>
          <w:sz w:val="16"/>
          <w:lang w:val="en-GB"/>
        </w:rPr>
        <w:t>GVK Chennai(elocator.in/</w:t>
      </w:r>
      <w:proofErr w:type="spellStart"/>
      <w:r w:rsidRPr="006B2A25">
        <w:rPr>
          <w:rFonts w:ascii="Verdana" w:hAnsi="Verdana"/>
          <w:sz w:val="16"/>
          <w:lang w:val="en-GB"/>
        </w:rPr>
        <w:t>gvkchennai</w:t>
      </w:r>
      <w:proofErr w:type="spellEnd"/>
      <w:r w:rsidRPr="006B2A25">
        <w:rPr>
          <w:rFonts w:ascii="Verdana" w:hAnsi="Verdana"/>
          <w:sz w:val="16"/>
          <w:lang w:val="en-GB"/>
        </w:rPr>
        <w:t>)</w:t>
      </w:r>
      <w:r w:rsidRPr="006B2A25">
        <w:rPr>
          <w:rFonts w:ascii="Verdana" w:hAnsi="Verdana"/>
          <w:sz w:val="16"/>
          <w:lang w:val="en-GB"/>
        </w:rPr>
        <w:tab/>
      </w:r>
    </w:p>
    <w:p w14:paraId="14C87AE1" w14:textId="51B6AAC0" w:rsidR="00AC35EC" w:rsidRPr="006B2A25" w:rsidRDefault="00AC35EC" w:rsidP="00AC35EC">
      <w:pPr>
        <w:numPr>
          <w:ilvl w:val="0"/>
          <w:numId w:val="4"/>
        </w:numPr>
        <w:tabs>
          <w:tab w:val="left" w:pos="2127"/>
          <w:tab w:val="left" w:pos="6663"/>
        </w:tabs>
        <w:rPr>
          <w:rFonts w:ascii="Verdana" w:hAnsi="Verdana"/>
          <w:sz w:val="16"/>
          <w:lang w:val="en-GB"/>
        </w:rPr>
      </w:pPr>
      <w:r w:rsidRPr="006B2A25">
        <w:rPr>
          <w:rFonts w:ascii="Verdana" w:hAnsi="Verdana"/>
          <w:sz w:val="16"/>
          <w:lang w:val="en-GB"/>
        </w:rPr>
        <w:t>NRDA-</w:t>
      </w:r>
      <w:r w:rsidR="000E5B53">
        <w:rPr>
          <w:rFonts w:ascii="Verdana" w:hAnsi="Verdana"/>
          <w:sz w:val="16"/>
          <w:lang w:val="en-GB"/>
        </w:rPr>
        <w:t>New</w:t>
      </w:r>
      <w:r w:rsidRPr="006B2A25">
        <w:rPr>
          <w:rFonts w:ascii="Verdana" w:hAnsi="Verdana"/>
          <w:sz w:val="16"/>
          <w:lang w:val="en-GB"/>
        </w:rPr>
        <w:t xml:space="preserve"> Raipur Development Authority</w:t>
      </w:r>
      <w:r w:rsidR="00CF4E60">
        <w:rPr>
          <w:rFonts w:ascii="Verdana" w:hAnsi="Verdana"/>
          <w:sz w:val="16"/>
          <w:lang w:val="en-GB"/>
        </w:rPr>
        <w:t xml:space="preserve"> </w:t>
      </w:r>
    </w:p>
    <w:p w14:paraId="6A1EB7E4" w14:textId="67C16DBA" w:rsidR="00AC35EC" w:rsidRPr="006B2A25" w:rsidRDefault="00AC35EC" w:rsidP="00AC35EC">
      <w:pPr>
        <w:numPr>
          <w:ilvl w:val="0"/>
          <w:numId w:val="4"/>
        </w:numPr>
        <w:tabs>
          <w:tab w:val="left" w:pos="2127"/>
          <w:tab w:val="left" w:pos="6663"/>
        </w:tabs>
        <w:rPr>
          <w:rFonts w:ascii="Verdana" w:hAnsi="Verdana"/>
          <w:sz w:val="16"/>
          <w:lang w:val="en-GB"/>
        </w:rPr>
      </w:pPr>
      <w:r w:rsidRPr="006B2A25">
        <w:rPr>
          <w:rFonts w:ascii="Verdana" w:hAnsi="Verdana"/>
          <w:sz w:val="16"/>
          <w:lang w:val="en-GB"/>
        </w:rPr>
        <w:t>ATS-Ambulance Tracking System</w:t>
      </w:r>
      <w:r w:rsidR="00CF4E60">
        <w:rPr>
          <w:rFonts w:ascii="Verdana" w:hAnsi="Verdana"/>
          <w:sz w:val="16"/>
          <w:lang w:val="en-GB"/>
        </w:rPr>
        <w:t xml:space="preserve"> </w:t>
      </w:r>
    </w:p>
    <w:p w14:paraId="032A59D3" w14:textId="60B90E82" w:rsidR="00AC35EC" w:rsidRDefault="00AC35EC" w:rsidP="00F17BA0">
      <w:pPr>
        <w:numPr>
          <w:ilvl w:val="0"/>
          <w:numId w:val="4"/>
        </w:numPr>
        <w:tabs>
          <w:tab w:val="left" w:pos="2127"/>
          <w:tab w:val="left" w:pos="6663"/>
        </w:tabs>
        <w:rPr>
          <w:rFonts w:ascii="Verdana" w:hAnsi="Verdana"/>
          <w:sz w:val="16"/>
          <w:lang w:val="en-GB"/>
        </w:rPr>
      </w:pPr>
      <w:r w:rsidRPr="003C2ABC">
        <w:rPr>
          <w:rFonts w:ascii="Verdana" w:hAnsi="Verdana"/>
          <w:sz w:val="16"/>
          <w:lang w:val="en-GB"/>
        </w:rPr>
        <w:t>HPCL-Hindustan Petroleum Corporation limited</w:t>
      </w:r>
      <w:r w:rsidR="00CF4E60" w:rsidRPr="003C2ABC">
        <w:rPr>
          <w:rFonts w:ascii="Verdana" w:hAnsi="Verdana"/>
          <w:sz w:val="16"/>
          <w:lang w:val="en-GB"/>
        </w:rPr>
        <w:t xml:space="preserve"> </w:t>
      </w:r>
    </w:p>
    <w:p w14:paraId="366E7242" w14:textId="77777777" w:rsidR="003C2ABC" w:rsidRPr="003C2ABC" w:rsidRDefault="003C2ABC" w:rsidP="003C2ABC">
      <w:pPr>
        <w:tabs>
          <w:tab w:val="left" w:pos="2127"/>
          <w:tab w:val="left" w:pos="6663"/>
        </w:tabs>
        <w:ind w:left="1320"/>
        <w:rPr>
          <w:rFonts w:ascii="Verdana" w:hAnsi="Verdana"/>
          <w:sz w:val="16"/>
          <w:lang w:val="en-GB"/>
        </w:rPr>
      </w:pPr>
    </w:p>
    <w:p w14:paraId="0AC4A748" w14:textId="77777777" w:rsidR="001601F8" w:rsidRDefault="00FE2CA3" w:rsidP="00FE2CA3">
      <w:pPr>
        <w:rPr>
          <w:rFonts w:ascii="Verdana" w:hAnsi="Verdana"/>
          <w:sz w:val="16"/>
          <w:lang w:val="en-GB"/>
        </w:rPr>
      </w:pPr>
      <w:r w:rsidRPr="00FE2CA3">
        <w:rPr>
          <w:rFonts w:ascii="Verdana" w:hAnsi="Verdana"/>
          <w:sz w:val="16"/>
          <w:lang w:val="en-GB"/>
        </w:rPr>
        <w:t xml:space="preserve">Work on Vehicle Tracking System or GPS Locator. A GPS tracking unit is a device that uses the Global Positioning System to determine the precise location of a vehicle which it is attached and to record the position of the asset at regular intervals. The recorded location data can be stored within the tracking unit, or it may be transmitted to a central location Server connected to the Internet using a cellular (GPRS or SMS), modem embedded in the unit. This allows the Vehicle's location to be displayed on a map in real time or when </w:t>
      </w:r>
      <w:r w:rsidR="00CF4E60" w:rsidRPr="00FE2CA3">
        <w:rPr>
          <w:rFonts w:ascii="Verdana" w:hAnsi="Verdana"/>
          <w:sz w:val="16"/>
          <w:lang w:val="en-GB"/>
        </w:rPr>
        <w:t>analysing</w:t>
      </w:r>
      <w:r w:rsidRPr="00FE2CA3">
        <w:rPr>
          <w:rFonts w:ascii="Verdana" w:hAnsi="Verdana"/>
          <w:sz w:val="16"/>
          <w:lang w:val="en-GB"/>
        </w:rPr>
        <w:t xml:space="preserve"> the track later, using GPS tracking </w:t>
      </w:r>
      <w:r w:rsidR="00131ADF" w:rsidRPr="00FE2CA3">
        <w:rPr>
          <w:rFonts w:ascii="Verdana" w:hAnsi="Verdana"/>
          <w:sz w:val="16"/>
          <w:lang w:val="en-GB"/>
        </w:rPr>
        <w:t xml:space="preserve">software. </w:t>
      </w:r>
      <w:r w:rsidR="001E2ACA" w:rsidRPr="00FE2CA3">
        <w:rPr>
          <w:rFonts w:ascii="Verdana" w:hAnsi="Verdana"/>
          <w:sz w:val="16"/>
          <w:lang w:val="en-GB"/>
        </w:rPr>
        <w:t>Using</w:t>
      </w:r>
      <w:r w:rsidRPr="00FE2CA3">
        <w:rPr>
          <w:rFonts w:ascii="Verdana" w:hAnsi="Verdana"/>
          <w:sz w:val="16"/>
          <w:lang w:val="en-GB"/>
        </w:rPr>
        <w:t xml:space="preserve"> GPS </w:t>
      </w:r>
      <w:r w:rsidR="00D26904" w:rsidRPr="00FE2CA3">
        <w:rPr>
          <w:rFonts w:ascii="Verdana" w:hAnsi="Verdana"/>
          <w:sz w:val="16"/>
          <w:lang w:val="en-GB"/>
        </w:rPr>
        <w:t>device,</w:t>
      </w:r>
      <w:r w:rsidRPr="00FE2CA3">
        <w:rPr>
          <w:rFonts w:ascii="Verdana" w:hAnsi="Verdana"/>
          <w:sz w:val="16"/>
          <w:lang w:val="en-GB"/>
        </w:rPr>
        <w:t xml:space="preserve"> we find the location, speed etc</w:t>
      </w:r>
      <w:r w:rsidR="00763430">
        <w:rPr>
          <w:rFonts w:ascii="Verdana" w:hAnsi="Verdana"/>
          <w:sz w:val="16"/>
          <w:lang w:val="en-GB"/>
        </w:rPr>
        <w:t>.</w:t>
      </w:r>
      <w:r w:rsidRPr="00FE2CA3">
        <w:rPr>
          <w:rFonts w:ascii="Verdana" w:hAnsi="Verdana"/>
          <w:sz w:val="16"/>
          <w:lang w:val="en-GB"/>
        </w:rPr>
        <w:t xml:space="preserve"> and provide the information to the user.</w:t>
      </w:r>
    </w:p>
    <w:p w14:paraId="35522E68" w14:textId="77777777" w:rsidR="001A2E34" w:rsidRPr="00FE2CA3" w:rsidRDefault="001A2E34" w:rsidP="00FE2CA3">
      <w:pPr>
        <w:rPr>
          <w:rFonts w:ascii="Verdana" w:hAnsi="Verdana"/>
          <w:sz w:val="16"/>
          <w:lang w:val="en-GB"/>
        </w:rPr>
      </w:pPr>
    </w:p>
    <w:p w14:paraId="2CCB0D8F" w14:textId="77777777" w:rsidR="00E1581F" w:rsidRDefault="001601F8" w:rsidP="00E1581F">
      <w:pPr>
        <w:spacing w:line="20" w:lineRule="atLeast"/>
        <w:jc w:val="both"/>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Pr>
          <w:rFonts w:ascii="Verdana" w:eastAsia="Times New Roman" w:hAnsi="Verdana" w:cs="Tahoma"/>
          <w:sz w:val="17"/>
          <w:szCs w:val="17"/>
          <w:lang w:val="en-GB"/>
        </w:rPr>
        <w:t xml:space="preserve">: </w:t>
      </w:r>
      <w:bookmarkStart w:id="1" w:name="OLE_LINK2"/>
    </w:p>
    <w:p w14:paraId="04D403FA" w14:textId="77777777" w:rsidR="001A2E34" w:rsidRDefault="001A2E34" w:rsidP="00E1581F">
      <w:pPr>
        <w:spacing w:line="20" w:lineRule="atLeast"/>
        <w:jc w:val="both"/>
        <w:rPr>
          <w:rFonts w:ascii="Arial" w:hAnsi="Arial" w:cs="Arial"/>
          <w:b/>
          <w:sz w:val="20"/>
          <w:szCs w:val="20"/>
        </w:rPr>
      </w:pPr>
    </w:p>
    <w:p w14:paraId="54A9418F"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7C44E1D3"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w:t>
      </w:r>
      <w:r w:rsidR="00D26904">
        <w:rPr>
          <w:rFonts w:ascii="Verdana" w:eastAsia="Lucida Sans Unicode" w:hAnsi="Verdana"/>
          <w:sz w:val="16"/>
          <w:szCs w:val="24"/>
        </w:rPr>
        <w:t>r independently designing</w:t>
      </w:r>
      <w:r w:rsidRPr="00E1581F">
        <w:rPr>
          <w:rFonts w:ascii="Verdana" w:eastAsia="Lucida Sans Unicode" w:hAnsi="Verdana"/>
          <w:sz w:val="16"/>
          <w:szCs w:val="24"/>
        </w:rPr>
        <w:t>,</w:t>
      </w:r>
      <w:r w:rsidR="00D26904">
        <w:rPr>
          <w:rFonts w:ascii="Verdana" w:eastAsia="Lucida Sans Unicode" w:hAnsi="Verdana"/>
          <w:sz w:val="16"/>
          <w:szCs w:val="24"/>
        </w:rPr>
        <w:t xml:space="preserve"> coding</w:t>
      </w:r>
      <w:r w:rsidRPr="00E1581F">
        <w:rPr>
          <w:rFonts w:ascii="Verdana" w:eastAsia="Lucida Sans Unicode" w:hAnsi="Verdana"/>
          <w:sz w:val="16"/>
          <w:szCs w:val="24"/>
        </w:rPr>
        <w:t>, testing and database management by using C#,</w:t>
      </w:r>
      <w:r w:rsidR="00CF4E60">
        <w:rPr>
          <w:rFonts w:ascii="Verdana" w:eastAsia="Lucida Sans Unicode" w:hAnsi="Verdana"/>
          <w:sz w:val="16"/>
          <w:szCs w:val="24"/>
        </w:rPr>
        <w:t xml:space="preserve"> </w:t>
      </w:r>
      <w:r w:rsidRPr="00E1581F">
        <w:rPr>
          <w:rFonts w:ascii="Verdana" w:eastAsia="Lucida Sans Unicode" w:hAnsi="Verdana"/>
          <w:sz w:val="16"/>
          <w:szCs w:val="24"/>
        </w:rPr>
        <w:t xml:space="preserve">ASP.Net MVC and SQL Server with </w:t>
      </w:r>
      <w:r w:rsidR="00CF4E60" w:rsidRPr="00E1581F">
        <w:rPr>
          <w:rFonts w:ascii="Verdana" w:eastAsia="Lucida Sans Unicode" w:hAnsi="Verdana"/>
          <w:sz w:val="16"/>
          <w:szCs w:val="24"/>
        </w:rPr>
        <w:t>jQuery</w:t>
      </w:r>
      <w:r w:rsidR="00D26904">
        <w:rPr>
          <w:rFonts w:ascii="Verdana" w:eastAsia="Lucida Sans Unicode" w:hAnsi="Verdana"/>
          <w:sz w:val="16"/>
          <w:szCs w:val="24"/>
        </w:rPr>
        <w:t>, Ajax</w:t>
      </w:r>
      <w:r w:rsidRPr="00E1581F">
        <w:rPr>
          <w:rFonts w:ascii="Verdana" w:eastAsia="Lucida Sans Unicode" w:hAnsi="Verdana"/>
          <w:sz w:val="16"/>
          <w:szCs w:val="24"/>
        </w:rPr>
        <w:t>,</w:t>
      </w:r>
      <w:r w:rsidR="00CF4E60">
        <w:rPr>
          <w:rFonts w:ascii="Verdana" w:eastAsia="Lucida Sans Unicode" w:hAnsi="Verdana"/>
          <w:sz w:val="16"/>
          <w:szCs w:val="24"/>
        </w:rPr>
        <w:t xml:space="preserve"> </w:t>
      </w:r>
      <w:r w:rsidRPr="00E1581F">
        <w:rPr>
          <w:rFonts w:ascii="Verdana" w:eastAsia="Lucida Sans Unicode" w:hAnsi="Verdana"/>
          <w:sz w:val="16"/>
          <w:szCs w:val="24"/>
        </w:rPr>
        <w:t>HTML5,</w:t>
      </w:r>
      <w:r w:rsidR="00CF4E60">
        <w:rPr>
          <w:rFonts w:ascii="Verdana" w:eastAsia="Lucida Sans Unicode" w:hAnsi="Verdana"/>
          <w:sz w:val="16"/>
          <w:szCs w:val="24"/>
        </w:rPr>
        <w:t xml:space="preserve"> </w:t>
      </w:r>
      <w:r w:rsidRPr="00E1581F">
        <w:rPr>
          <w:rFonts w:ascii="Verdana" w:eastAsia="Lucida Sans Unicode" w:hAnsi="Verdana"/>
          <w:sz w:val="16"/>
          <w:szCs w:val="24"/>
        </w:rPr>
        <w:t>CSS3,</w:t>
      </w:r>
      <w:r w:rsidR="00CF4E60">
        <w:rPr>
          <w:rFonts w:ascii="Verdana" w:eastAsia="Lucida Sans Unicode" w:hAnsi="Verdana"/>
          <w:sz w:val="16"/>
          <w:szCs w:val="24"/>
        </w:rPr>
        <w:t xml:space="preserve"> </w:t>
      </w:r>
      <w:r w:rsidRPr="00E1581F">
        <w:rPr>
          <w:rFonts w:ascii="Verdana" w:eastAsia="Lucida Sans Unicode" w:hAnsi="Verdana"/>
          <w:sz w:val="16"/>
          <w:szCs w:val="24"/>
        </w:rPr>
        <w:t>Bootstrap.</w:t>
      </w:r>
    </w:p>
    <w:p w14:paraId="7998601F"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65AC8ADB"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2757EEAB"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As part of a team, created various reports according to the business requirements for the Vehicle Tracking System.</w:t>
      </w:r>
    </w:p>
    <w:p w14:paraId="736BDA4E" w14:textId="77777777" w:rsidR="00E1581F" w:rsidRPr="00E1581F" w:rsidRDefault="00D26904" w:rsidP="00E1581F">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Responsible for the client-side communication and client-</w:t>
      </w:r>
      <w:r w:rsidR="00E1581F" w:rsidRPr="00E1581F">
        <w:rPr>
          <w:rFonts w:ascii="Verdana" w:eastAsia="Lucida Sans Unicode" w:hAnsi="Verdana"/>
          <w:sz w:val="16"/>
          <w:szCs w:val="24"/>
        </w:rPr>
        <w:t>side visits according to requirement of project</w:t>
      </w:r>
    </w:p>
    <w:bookmarkEnd w:id="1"/>
    <w:p w14:paraId="0BA2C76B" w14:textId="77777777" w:rsidR="001601F8" w:rsidRPr="00E1581F" w:rsidRDefault="001601F8">
      <w:pPr>
        <w:tabs>
          <w:tab w:val="left" w:pos="2127"/>
          <w:tab w:val="left" w:pos="6663"/>
        </w:tabs>
        <w:rPr>
          <w:rFonts w:ascii="Verdana" w:hAnsi="Verdana"/>
          <w:sz w:val="16"/>
          <w:lang w:val="en-GB"/>
        </w:rPr>
      </w:pPr>
    </w:p>
    <w:p w14:paraId="3034DC11" w14:textId="79146573" w:rsidR="00131ADF" w:rsidRDefault="001601F8" w:rsidP="006B2A25">
      <w:pPr>
        <w:jc w:val="both"/>
        <w:rPr>
          <w:rFonts w:ascii="Verdana" w:hAnsi="Verdana"/>
          <w:sz w:val="16"/>
          <w:lang w:val="en-GB"/>
        </w:rPr>
      </w:pPr>
      <w:r>
        <w:rPr>
          <w:rFonts w:ascii="Verdana" w:eastAsia="Times New Roman" w:hAnsi="Verdana" w:cs="Tahoma"/>
          <w:b/>
          <w:sz w:val="17"/>
          <w:szCs w:val="17"/>
          <w:lang w:val="en-GB"/>
        </w:rPr>
        <w:t>Environment</w:t>
      </w:r>
      <w:r w:rsidRPr="006249A9">
        <w:rPr>
          <w:rFonts w:ascii="Verdana" w:hAnsi="Verdana"/>
          <w:sz w:val="16"/>
          <w:lang w:val="en-GB"/>
        </w:rPr>
        <w:t xml:space="preserve">: </w:t>
      </w:r>
      <w:r w:rsidR="006249A9" w:rsidRPr="006249A9">
        <w:rPr>
          <w:rFonts w:ascii="Verdana" w:hAnsi="Verdana"/>
          <w:sz w:val="16"/>
          <w:lang w:val="en-GB"/>
        </w:rPr>
        <w:t>ASP.NET MVC 5,</w:t>
      </w:r>
      <w:r w:rsidR="00CF4E60">
        <w:rPr>
          <w:rFonts w:ascii="Verdana" w:hAnsi="Verdana"/>
          <w:sz w:val="16"/>
          <w:lang w:val="en-GB"/>
        </w:rPr>
        <w:t xml:space="preserve"> </w:t>
      </w:r>
      <w:r w:rsidR="006249A9" w:rsidRPr="006249A9">
        <w:rPr>
          <w:rFonts w:ascii="Verdana" w:hAnsi="Verdana"/>
          <w:sz w:val="16"/>
          <w:lang w:val="en-GB"/>
        </w:rPr>
        <w:t>Web servic</w:t>
      </w:r>
      <w:r w:rsidR="00F401F1">
        <w:rPr>
          <w:rFonts w:ascii="Verdana" w:hAnsi="Verdana"/>
          <w:sz w:val="16"/>
          <w:lang w:val="en-GB"/>
        </w:rPr>
        <w:t xml:space="preserve">e, Bootstrap, </w:t>
      </w:r>
      <w:r w:rsidR="00CF4E60" w:rsidRPr="006249A9">
        <w:rPr>
          <w:rFonts w:ascii="Verdana" w:hAnsi="Verdana"/>
          <w:sz w:val="16"/>
          <w:lang w:val="en-GB"/>
        </w:rPr>
        <w:t>jQuery</w:t>
      </w:r>
      <w:r w:rsidR="006249A9" w:rsidRPr="006249A9">
        <w:rPr>
          <w:rFonts w:ascii="Verdana" w:hAnsi="Verdana"/>
          <w:sz w:val="16"/>
          <w:lang w:val="en-GB"/>
        </w:rPr>
        <w:t>,</w:t>
      </w:r>
      <w:r w:rsidR="00CF4E60">
        <w:rPr>
          <w:rFonts w:ascii="Verdana" w:hAnsi="Verdana"/>
          <w:sz w:val="16"/>
          <w:lang w:val="en-GB"/>
        </w:rPr>
        <w:t xml:space="preserve"> </w:t>
      </w:r>
      <w:r w:rsidR="006249A9" w:rsidRPr="006249A9">
        <w:rPr>
          <w:rFonts w:ascii="Verdana" w:hAnsi="Verdana"/>
          <w:sz w:val="16"/>
          <w:lang w:val="en-GB"/>
        </w:rPr>
        <w:t>Ado.net,</w:t>
      </w:r>
      <w:r w:rsidR="00CF4E60">
        <w:rPr>
          <w:rFonts w:ascii="Verdana" w:hAnsi="Verdana"/>
          <w:sz w:val="16"/>
          <w:lang w:val="en-GB"/>
        </w:rPr>
        <w:t xml:space="preserve"> </w:t>
      </w:r>
      <w:proofErr w:type="spellStart"/>
      <w:r w:rsidR="006249A9" w:rsidRPr="006249A9">
        <w:rPr>
          <w:rFonts w:ascii="Verdana" w:hAnsi="Verdana"/>
          <w:sz w:val="16"/>
          <w:lang w:val="en-GB"/>
        </w:rPr>
        <w:t>Sql</w:t>
      </w:r>
      <w:proofErr w:type="spellEnd"/>
      <w:r w:rsidR="006249A9" w:rsidRPr="006249A9">
        <w:rPr>
          <w:rFonts w:ascii="Verdana" w:hAnsi="Verdana"/>
          <w:sz w:val="16"/>
          <w:lang w:val="en-GB"/>
        </w:rPr>
        <w:t xml:space="preserve"> server</w:t>
      </w:r>
    </w:p>
    <w:p w14:paraId="1E84E903" w14:textId="6BEBD1DB" w:rsidR="00EE749F" w:rsidRDefault="00EE749F" w:rsidP="006B2A25">
      <w:pPr>
        <w:jc w:val="both"/>
        <w:rPr>
          <w:rFonts w:ascii="Verdana" w:hAnsi="Verdana"/>
          <w:sz w:val="16"/>
          <w:lang w:val="en-GB"/>
        </w:rPr>
      </w:pPr>
    </w:p>
    <w:p w14:paraId="50DEC07C" w14:textId="77777777" w:rsidR="00EE749F" w:rsidRDefault="00EE749F" w:rsidP="006B2A25">
      <w:pPr>
        <w:jc w:val="both"/>
        <w:rPr>
          <w:rFonts w:ascii="Verdana" w:hAnsi="Verdana"/>
          <w:sz w:val="16"/>
          <w:lang w:val="en-GB"/>
        </w:rPr>
      </w:pPr>
    </w:p>
    <w:p w14:paraId="76EB3637" w14:textId="77777777" w:rsidR="001601F8" w:rsidRDefault="001601F8">
      <w:pPr>
        <w:tabs>
          <w:tab w:val="left" w:pos="2127"/>
          <w:tab w:val="left" w:pos="6663"/>
        </w:tabs>
        <w:rPr>
          <w:rFonts w:ascii="Verdana" w:eastAsia="Times New Roman" w:hAnsi="Verdana" w:cs="Tahoma"/>
          <w:sz w:val="17"/>
          <w:szCs w:val="17"/>
          <w:lang w:val="en-GB"/>
        </w:rPr>
      </w:pPr>
    </w:p>
    <w:p w14:paraId="388BC51B" w14:textId="77777777" w:rsidR="001601F8" w:rsidRPr="00F401F1" w:rsidRDefault="006B2A25">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lastRenderedPageBreak/>
        <w:t>E-</w:t>
      </w:r>
      <w:proofErr w:type="spellStart"/>
      <w:r w:rsidRPr="00F401F1">
        <w:rPr>
          <w:rFonts w:ascii="Verdana" w:eastAsia="Times New Roman" w:hAnsi="Verdana" w:cs="Tahoma"/>
          <w:sz w:val="22"/>
          <w:szCs w:val="22"/>
          <w:lang w:val="en-GB"/>
        </w:rPr>
        <w:t>Taknovation</w:t>
      </w:r>
      <w:proofErr w:type="spellEnd"/>
      <w:r w:rsidRPr="00F401F1">
        <w:rPr>
          <w:rFonts w:ascii="Verdana" w:eastAsia="Times New Roman" w:hAnsi="Verdana" w:cs="Tahoma"/>
          <w:sz w:val="22"/>
          <w:szCs w:val="22"/>
          <w:lang w:val="en-GB"/>
        </w:rPr>
        <w:t xml:space="preserve"> Pvt Ltd</w:t>
      </w:r>
      <w:r w:rsidR="001601F8" w:rsidRPr="00F401F1">
        <w:rPr>
          <w:rFonts w:ascii="Verdana" w:eastAsia="Times New Roman" w:hAnsi="Verdana" w:cs="Tahoma"/>
          <w:sz w:val="22"/>
          <w:szCs w:val="22"/>
          <w:lang w:val="en-GB"/>
        </w:rPr>
        <w:tab/>
      </w:r>
      <w:r w:rsidR="00F401F1">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F401F1">
        <w:rPr>
          <w:rFonts w:ascii="Verdana" w:eastAsia="Times New Roman" w:hAnsi="Verdana" w:cs="Tahoma"/>
          <w:sz w:val="17"/>
          <w:szCs w:val="17"/>
          <w:lang w:val="en-GB"/>
        </w:rPr>
        <w:tab/>
      </w:r>
      <w:r w:rsidR="00C31A5B">
        <w:rPr>
          <w:rFonts w:ascii="Verdana" w:eastAsia="Times New Roman" w:hAnsi="Verdana" w:cs="Tahoma"/>
          <w:sz w:val="22"/>
          <w:szCs w:val="22"/>
          <w:lang w:val="en-GB"/>
        </w:rPr>
        <w:t>May 14</w:t>
      </w:r>
      <w:r w:rsidRPr="00F401F1">
        <w:rPr>
          <w:rFonts w:ascii="Verdana" w:eastAsia="Times New Roman" w:hAnsi="Verdana" w:cs="Tahoma"/>
          <w:sz w:val="22"/>
          <w:szCs w:val="22"/>
          <w:lang w:val="en-GB"/>
        </w:rPr>
        <w:t xml:space="preserve"> – May 16</w:t>
      </w:r>
    </w:p>
    <w:p w14:paraId="651570A7" w14:textId="77777777" w:rsidR="00AC35EC" w:rsidRPr="00AC35EC" w:rsidRDefault="00AC35EC" w:rsidP="00AC35EC">
      <w:pPr>
        <w:numPr>
          <w:ilvl w:val="0"/>
          <w:numId w:val="1"/>
        </w:numPr>
        <w:tabs>
          <w:tab w:val="left" w:pos="2127"/>
          <w:tab w:val="left" w:pos="6663"/>
        </w:tabs>
        <w:rPr>
          <w:rFonts w:ascii="Verdana" w:eastAsia="Times New Roman" w:hAnsi="Verdana" w:cs="Tahoma"/>
          <w:sz w:val="17"/>
          <w:szCs w:val="17"/>
          <w:lang w:val="en-GB"/>
        </w:rPr>
      </w:pPr>
    </w:p>
    <w:p w14:paraId="028F9A54" w14:textId="77777777" w:rsidR="001601F8" w:rsidRPr="00F401F1" w:rsidRDefault="00F401F1" w:rsidP="00AC35EC">
      <w:pPr>
        <w:numPr>
          <w:ilvl w:val="0"/>
          <w:numId w:val="1"/>
        </w:num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Project</w:t>
      </w:r>
      <w:r w:rsidR="00AC35EC">
        <w:rPr>
          <w:rFonts w:ascii="Verdana" w:eastAsia="Times New Roman" w:hAnsi="Verdana" w:cs="Tahoma"/>
          <w:sz w:val="17"/>
          <w:szCs w:val="17"/>
          <w:lang w:val="en-GB"/>
        </w:rPr>
        <w:t>:</w:t>
      </w:r>
      <w:r w:rsidR="00E22B83">
        <w:rPr>
          <w:rFonts w:ascii="Verdana" w:eastAsia="Times New Roman" w:hAnsi="Verdana" w:cs="Tahoma"/>
          <w:sz w:val="17"/>
          <w:szCs w:val="17"/>
          <w:lang w:val="en-GB"/>
        </w:rPr>
        <w:t xml:space="preserve"> </w:t>
      </w:r>
      <w:r w:rsidR="00AC35EC" w:rsidRPr="00E22B83">
        <w:rPr>
          <w:b/>
          <w:color w:val="000000"/>
          <w:sz w:val="22"/>
          <w:szCs w:val="22"/>
          <w:lang w:bidi="hi-IN"/>
        </w:rPr>
        <w:t>Hospital Management System</w:t>
      </w:r>
    </w:p>
    <w:p w14:paraId="5A202BF5" w14:textId="77777777" w:rsidR="00F401F1" w:rsidRPr="00AC35EC" w:rsidRDefault="00F401F1" w:rsidP="00AC35EC">
      <w:pPr>
        <w:numPr>
          <w:ilvl w:val="0"/>
          <w:numId w:val="1"/>
        </w:numPr>
        <w:tabs>
          <w:tab w:val="left" w:pos="2127"/>
          <w:tab w:val="left" w:pos="6663"/>
        </w:tabs>
        <w:rPr>
          <w:rFonts w:ascii="Verdana" w:eastAsia="Times New Roman" w:hAnsi="Verdana" w:cs="Tahoma"/>
          <w:sz w:val="17"/>
          <w:szCs w:val="17"/>
          <w:lang w:val="en-GB"/>
        </w:rPr>
      </w:pPr>
    </w:p>
    <w:p w14:paraId="1F432CA0" w14:textId="77777777" w:rsidR="006249A9" w:rsidRDefault="006B2A25">
      <w:pPr>
        <w:tabs>
          <w:tab w:val="left" w:pos="2127"/>
          <w:tab w:val="left" w:pos="6663"/>
        </w:tabs>
        <w:jc w:val="both"/>
        <w:rPr>
          <w:rFonts w:ascii="Verdana" w:hAnsi="Verdana"/>
          <w:sz w:val="16"/>
          <w:lang w:val="en-GB"/>
        </w:rPr>
      </w:pPr>
      <w:r w:rsidRPr="006B2A25">
        <w:rPr>
          <w:rFonts w:ascii="Verdana" w:hAnsi="Verdana"/>
          <w:sz w:val="16"/>
          <w:lang w:val="en-GB"/>
        </w:rPr>
        <w:t xml:space="preserve">Hospital Information System (HIS) or </w:t>
      </w:r>
      <w:bookmarkStart w:id="2" w:name="OLE_LINK3"/>
      <w:r w:rsidRPr="006B2A25">
        <w:rPr>
          <w:rFonts w:ascii="Verdana" w:hAnsi="Verdana"/>
          <w:sz w:val="16"/>
          <w:lang w:val="en-GB"/>
        </w:rPr>
        <w:t xml:space="preserve">Hospital Management Information System </w:t>
      </w:r>
      <w:bookmarkEnd w:id="2"/>
      <w:r w:rsidRPr="006B2A25">
        <w:rPr>
          <w:rFonts w:ascii="Verdana" w:hAnsi="Verdana"/>
          <w:sz w:val="16"/>
          <w:lang w:val="en-GB"/>
        </w:rPr>
        <w:t>(HMIS) or Hospital Management System sof</w:t>
      </w:r>
      <w:r w:rsidR="00F401F1">
        <w:rPr>
          <w:rFonts w:ascii="Verdana" w:hAnsi="Verdana"/>
          <w:sz w:val="16"/>
          <w:lang w:val="en-GB"/>
        </w:rPr>
        <w:t xml:space="preserve">tware are synonyms of hospital </w:t>
      </w:r>
      <w:r w:rsidRPr="006B2A25">
        <w:rPr>
          <w:rFonts w:ascii="Verdana" w:hAnsi="Verdana"/>
          <w:sz w:val="16"/>
          <w:lang w:val="en-GB"/>
        </w:rPr>
        <w:t>initiatives, which means making a hospital management paperless. This includes the clinical, back office and generic management of all activities. It integrates the entire resources of a hospital into one integrated software application.</w:t>
      </w:r>
    </w:p>
    <w:p w14:paraId="6F13BFB4" w14:textId="77777777" w:rsidR="001A2E34" w:rsidRPr="006B2A25" w:rsidRDefault="001A2E34">
      <w:pPr>
        <w:tabs>
          <w:tab w:val="left" w:pos="2127"/>
          <w:tab w:val="left" w:pos="6663"/>
        </w:tabs>
        <w:jc w:val="both"/>
        <w:rPr>
          <w:rFonts w:ascii="Verdana" w:hAnsi="Verdana"/>
          <w:sz w:val="16"/>
          <w:lang w:val="en-GB"/>
        </w:rPr>
      </w:pPr>
    </w:p>
    <w:p w14:paraId="63AE4477" w14:textId="77777777" w:rsidR="00E1581F" w:rsidRDefault="001601F8" w:rsidP="00AC35EC">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Responsibilities</w:t>
      </w:r>
      <w:r w:rsidR="00AC35EC">
        <w:rPr>
          <w:rFonts w:ascii="Verdana" w:eastAsia="Times New Roman" w:hAnsi="Verdana" w:cs="Tahoma"/>
          <w:sz w:val="17"/>
          <w:szCs w:val="17"/>
          <w:lang w:val="en-GB"/>
        </w:rPr>
        <w:t xml:space="preserve">: </w:t>
      </w:r>
    </w:p>
    <w:p w14:paraId="2F856E9C" w14:textId="77777777" w:rsidR="00F401F1" w:rsidRDefault="00F401F1" w:rsidP="00AC35EC">
      <w:pPr>
        <w:tabs>
          <w:tab w:val="left" w:pos="2127"/>
          <w:tab w:val="left" w:pos="6663"/>
        </w:tabs>
        <w:rPr>
          <w:rFonts w:ascii="Verdana" w:eastAsia="Times New Roman" w:hAnsi="Verdana" w:cs="Tahoma"/>
          <w:sz w:val="17"/>
          <w:szCs w:val="17"/>
          <w:lang w:val="en-GB"/>
        </w:rPr>
      </w:pPr>
    </w:p>
    <w:p w14:paraId="2CF1274C"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3A7D532B"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coding, unit testing, big </w:t>
      </w:r>
      <w:proofErr w:type="gramStart"/>
      <w:r w:rsidRPr="00E1581F">
        <w:rPr>
          <w:rFonts w:ascii="Verdana" w:eastAsia="Lucida Sans Unicode" w:hAnsi="Verdana"/>
          <w:sz w:val="16"/>
          <w:szCs w:val="24"/>
        </w:rPr>
        <w:t>fixing</w:t>
      </w:r>
      <w:proofErr w:type="gramEnd"/>
      <w:r w:rsidRPr="00E1581F">
        <w:rPr>
          <w:rFonts w:ascii="Verdana" w:eastAsia="Lucida Sans Unicode" w:hAnsi="Verdana"/>
          <w:sz w:val="16"/>
          <w:szCs w:val="24"/>
        </w:rPr>
        <w:t xml:space="preserve"> and maintenance</w:t>
      </w:r>
    </w:p>
    <w:p w14:paraId="74EC7A2D"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w:t>
      </w:r>
      <w:r w:rsidR="00D26904">
        <w:rPr>
          <w:rFonts w:ascii="Verdana" w:eastAsia="Lucida Sans Unicode" w:hAnsi="Verdana"/>
          <w:sz w:val="16"/>
          <w:szCs w:val="24"/>
        </w:rPr>
        <w:t>ble for independently designing</w:t>
      </w:r>
      <w:r w:rsidRPr="00E1581F">
        <w:rPr>
          <w:rFonts w:ascii="Verdana" w:eastAsia="Lucida Sans Unicode" w:hAnsi="Verdana"/>
          <w:sz w:val="16"/>
          <w:szCs w:val="24"/>
        </w:rPr>
        <w:t>,</w:t>
      </w:r>
      <w:r w:rsidR="00CF4E60">
        <w:rPr>
          <w:rFonts w:ascii="Verdana" w:eastAsia="Lucida Sans Unicode" w:hAnsi="Verdana"/>
          <w:sz w:val="16"/>
          <w:szCs w:val="24"/>
        </w:rPr>
        <w:t xml:space="preserve"> </w:t>
      </w:r>
      <w:r w:rsidR="008515F2" w:rsidRPr="00E1581F">
        <w:rPr>
          <w:rFonts w:ascii="Verdana" w:eastAsia="Lucida Sans Unicode" w:hAnsi="Verdana"/>
          <w:sz w:val="16"/>
          <w:szCs w:val="24"/>
        </w:rPr>
        <w:t>coding,</w:t>
      </w:r>
      <w:r w:rsidRPr="00E1581F">
        <w:rPr>
          <w:rFonts w:ascii="Verdana" w:eastAsia="Lucida Sans Unicode" w:hAnsi="Verdana"/>
          <w:sz w:val="16"/>
          <w:szCs w:val="24"/>
        </w:rPr>
        <w:t xml:space="preserve"> testing and database management by using </w:t>
      </w:r>
      <w:r w:rsidR="008515F2" w:rsidRPr="00E1581F">
        <w:rPr>
          <w:rFonts w:ascii="Verdana" w:eastAsia="Lucida Sans Unicode" w:hAnsi="Verdana"/>
          <w:sz w:val="16"/>
          <w:szCs w:val="24"/>
        </w:rPr>
        <w:t>C#, ASP.Net</w:t>
      </w:r>
      <w:r w:rsidRPr="00E1581F">
        <w:rPr>
          <w:rFonts w:ascii="Verdana" w:eastAsia="Lucida Sans Unicode" w:hAnsi="Verdana"/>
          <w:sz w:val="16"/>
          <w:szCs w:val="24"/>
        </w:rPr>
        <w:t xml:space="preserve"> MVC and SQL Server with </w:t>
      </w:r>
      <w:r w:rsidR="00CF4E60" w:rsidRPr="00E1581F">
        <w:rPr>
          <w:rFonts w:ascii="Verdana" w:eastAsia="Lucida Sans Unicode" w:hAnsi="Verdana"/>
          <w:sz w:val="16"/>
          <w:szCs w:val="24"/>
        </w:rPr>
        <w:t>jQuery</w:t>
      </w:r>
      <w:r w:rsidRPr="00E1581F">
        <w:rPr>
          <w:rFonts w:ascii="Verdana" w:eastAsia="Lucida Sans Unicode" w:hAnsi="Verdana"/>
          <w:sz w:val="16"/>
          <w:szCs w:val="24"/>
        </w:rPr>
        <w:t xml:space="preserve">, </w:t>
      </w:r>
      <w:r w:rsidR="008515F2" w:rsidRPr="00E1581F">
        <w:rPr>
          <w:rFonts w:ascii="Verdana" w:eastAsia="Lucida Sans Unicode" w:hAnsi="Verdana"/>
          <w:sz w:val="16"/>
          <w:szCs w:val="24"/>
        </w:rPr>
        <w:t>Ajax, HTML5, CSS3, Bootstrap</w:t>
      </w:r>
      <w:r w:rsidRPr="00E1581F">
        <w:rPr>
          <w:rFonts w:ascii="Verdana" w:eastAsia="Lucida Sans Unicode" w:hAnsi="Verdana"/>
          <w:sz w:val="16"/>
          <w:szCs w:val="24"/>
        </w:rPr>
        <w:t>.</w:t>
      </w:r>
    </w:p>
    <w:p w14:paraId="2F17FD38"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465A2456"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0B30CCAA"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As part of a team, created various reports according to the business requirements for the </w:t>
      </w:r>
      <w:r w:rsidR="00F401F1">
        <w:rPr>
          <w:rFonts w:ascii="Verdana" w:eastAsia="Lucida Sans Unicode" w:hAnsi="Verdana"/>
          <w:sz w:val="16"/>
          <w:szCs w:val="24"/>
        </w:rPr>
        <w:t>Hospital Management System</w:t>
      </w:r>
      <w:r w:rsidRPr="00E1581F">
        <w:rPr>
          <w:rFonts w:ascii="Verdana" w:eastAsia="Lucida Sans Unicode" w:hAnsi="Verdana"/>
          <w:sz w:val="16"/>
          <w:szCs w:val="24"/>
        </w:rPr>
        <w:t>.</w:t>
      </w:r>
    </w:p>
    <w:p w14:paraId="6A284BEE" w14:textId="77777777" w:rsidR="00E1581F" w:rsidRPr="00E1581F" w:rsidRDefault="00D26904" w:rsidP="00E1581F">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Responsible for the client-</w:t>
      </w:r>
      <w:r w:rsidR="00E1581F" w:rsidRPr="00E1581F">
        <w:rPr>
          <w:rFonts w:ascii="Verdana" w:eastAsia="Lucida Sans Unicode" w:hAnsi="Verdana"/>
          <w:sz w:val="16"/>
          <w:szCs w:val="24"/>
        </w:rPr>
        <w:t xml:space="preserve">side communication and </w:t>
      </w:r>
      <w:r w:rsidR="008515F2" w:rsidRPr="00E1581F">
        <w:rPr>
          <w:rFonts w:ascii="Verdana" w:eastAsia="Lucida Sans Unicode" w:hAnsi="Verdana"/>
          <w:sz w:val="16"/>
          <w:szCs w:val="24"/>
        </w:rPr>
        <w:t>client-side</w:t>
      </w:r>
      <w:r w:rsidR="00E1581F" w:rsidRPr="00E1581F">
        <w:rPr>
          <w:rFonts w:ascii="Verdana" w:eastAsia="Lucida Sans Unicode" w:hAnsi="Verdana"/>
          <w:sz w:val="16"/>
          <w:szCs w:val="24"/>
        </w:rPr>
        <w:t xml:space="preserve"> visits according to requirement of project</w:t>
      </w:r>
    </w:p>
    <w:p w14:paraId="26F5CFD1" w14:textId="77777777" w:rsidR="00E1581F" w:rsidRPr="00E1581F" w:rsidRDefault="00E1581F" w:rsidP="00AC35EC">
      <w:pPr>
        <w:tabs>
          <w:tab w:val="left" w:pos="2127"/>
          <w:tab w:val="left" w:pos="6663"/>
        </w:tabs>
        <w:rPr>
          <w:rFonts w:ascii="Verdana" w:hAnsi="Verdana"/>
          <w:sz w:val="16"/>
          <w:lang w:val="en-GB"/>
        </w:rPr>
      </w:pPr>
    </w:p>
    <w:p w14:paraId="3F323D0C" w14:textId="77777777" w:rsidR="001A2E34" w:rsidRDefault="001601F8" w:rsidP="00AC35EC">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Environment</w:t>
      </w:r>
      <w:r>
        <w:rPr>
          <w:rFonts w:ascii="Verdana" w:eastAsia="Times New Roman" w:hAnsi="Verdana" w:cs="Tahoma"/>
          <w:sz w:val="17"/>
          <w:szCs w:val="17"/>
          <w:lang w:val="en-GB"/>
        </w:rPr>
        <w:t xml:space="preserve">: </w:t>
      </w:r>
      <w:r w:rsidR="001E2ACA">
        <w:rPr>
          <w:rFonts w:ascii="Verdana" w:eastAsia="Times New Roman" w:hAnsi="Verdana" w:cs="Tahoma"/>
          <w:sz w:val="17"/>
          <w:szCs w:val="17"/>
          <w:lang w:val="en-GB"/>
        </w:rPr>
        <w:t>ASP.NET</w:t>
      </w:r>
      <w:r w:rsidR="001E2ACA" w:rsidRPr="00AC35EC">
        <w:rPr>
          <w:rFonts w:ascii="Verdana" w:eastAsia="Times New Roman" w:hAnsi="Verdana" w:cs="Tahoma"/>
          <w:sz w:val="17"/>
          <w:szCs w:val="17"/>
          <w:lang w:val="en-GB"/>
        </w:rPr>
        <w:t>, WCF</w:t>
      </w:r>
      <w:r w:rsidR="00AC35EC" w:rsidRPr="00AC35EC">
        <w:rPr>
          <w:rFonts w:ascii="Verdana" w:eastAsia="Times New Roman" w:hAnsi="Verdana" w:cs="Tahoma"/>
          <w:sz w:val="17"/>
          <w:szCs w:val="17"/>
          <w:lang w:val="en-GB"/>
        </w:rPr>
        <w:t xml:space="preserve">, </w:t>
      </w:r>
      <w:r w:rsidR="001E2ACA" w:rsidRPr="00AC35EC">
        <w:rPr>
          <w:rFonts w:ascii="Verdana" w:eastAsia="Times New Roman" w:hAnsi="Verdana" w:cs="Tahoma"/>
          <w:sz w:val="17"/>
          <w:szCs w:val="17"/>
          <w:lang w:val="en-GB"/>
        </w:rPr>
        <w:t>C#, HTML, SQL</w:t>
      </w:r>
      <w:r w:rsidR="00AC35EC" w:rsidRPr="00AC35EC">
        <w:rPr>
          <w:rFonts w:ascii="Verdana" w:eastAsia="Times New Roman" w:hAnsi="Verdana" w:cs="Tahoma"/>
          <w:sz w:val="17"/>
          <w:szCs w:val="17"/>
          <w:lang w:val="en-GB"/>
        </w:rPr>
        <w:t xml:space="preserve"> Server,</w:t>
      </w:r>
      <w:r w:rsidR="00CF4E60">
        <w:rPr>
          <w:rFonts w:ascii="Verdana" w:eastAsia="Times New Roman" w:hAnsi="Verdana" w:cs="Tahoma"/>
          <w:sz w:val="17"/>
          <w:szCs w:val="17"/>
          <w:lang w:val="en-GB"/>
        </w:rPr>
        <w:t xml:space="preserve"> </w:t>
      </w:r>
      <w:r w:rsidR="00AC35EC" w:rsidRPr="00AC35EC">
        <w:rPr>
          <w:rFonts w:ascii="Verdana" w:eastAsia="Times New Roman" w:hAnsi="Verdana" w:cs="Tahoma"/>
          <w:sz w:val="17"/>
          <w:szCs w:val="17"/>
          <w:lang w:val="en-GB"/>
        </w:rPr>
        <w:t>CSS</w:t>
      </w:r>
      <w:r w:rsidR="00AC35EC">
        <w:rPr>
          <w:rFonts w:ascii="Verdana" w:eastAsia="Times New Roman" w:hAnsi="Verdana" w:cs="Tahoma"/>
          <w:sz w:val="17"/>
          <w:szCs w:val="17"/>
          <w:lang w:val="en-GB"/>
        </w:rPr>
        <w:t xml:space="preserve">, </w:t>
      </w:r>
      <w:r w:rsidR="00CF4E60">
        <w:rPr>
          <w:rFonts w:ascii="Verdana" w:eastAsia="Times New Roman" w:hAnsi="Verdana" w:cs="Tahoma"/>
          <w:sz w:val="17"/>
          <w:szCs w:val="17"/>
          <w:lang w:val="en-GB"/>
        </w:rPr>
        <w:t>jQuery</w:t>
      </w:r>
    </w:p>
    <w:p w14:paraId="055CD113" w14:textId="77777777" w:rsidR="00E22B83" w:rsidRDefault="00E22B83" w:rsidP="00AC35EC">
      <w:pPr>
        <w:tabs>
          <w:tab w:val="left" w:pos="2127"/>
          <w:tab w:val="left" w:pos="6663"/>
        </w:tabs>
        <w:rPr>
          <w:rFonts w:ascii="Verdana" w:eastAsia="Times New Roman" w:hAnsi="Verdana" w:cs="Tahoma"/>
          <w:sz w:val="17"/>
          <w:szCs w:val="17"/>
          <w:lang w:val="en-GB"/>
        </w:rPr>
      </w:pPr>
    </w:p>
    <w:p w14:paraId="54CD85F7" w14:textId="77777777" w:rsidR="001A2E34" w:rsidRDefault="001A2E34" w:rsidP="00AC35EC">
      <w:pPr>
        <w:tabs>
          <w:tab w:val="left" w:pos="2127"/>
          <w:tab w:val="left" w:pos="6663"/>
        </w:tabs>
        <w:rPr>
          <w:rFonts w:ascii="Verdana" w:eastAsia="Times New Roman" w:hAnsi="Verdana" w:cs="Tahoma"/>
          <w:sz w:val="17"/>
          <w:szCs w:val="17"/>
          <w:lang w:val="en-GB"/>
        </w:rPr>
      </w:pPr>
    </w:p>
    <w:p w14:paraId="6B993A2E" w14:textId="77777777" w:rsidR="00AC35EC" w:rsidRPr="001A2E34" w:rsidRDefault="00F401F1" w:rsidP="00AC35EC">
      <w:pPr>
        <w:numPr>
          <w:ilvl w:val="0"/>
          <w:numId w:val="1"/>
        </w:num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Project</w:t>
      </w:r>
      <w:r w:rsidR="00AC35EC">
        <w:rPr>
          <w:rFonts w:ascii="Verdana" w:eastAsia="Times New Roman" w:hAnsi="Verdana" w:cs="Tahoma"/>
          <w:sz w:val="17"/>
          <w:szCs w:val="17"/>
          <w:lang w:val="en-GB"/>
        </w:rPr>
        <w:t>:</w:t>
      </w:r>
      <w:r w:rsidR="00E22B83">
        <w:rPr>
          <w:rFonts w:ascii="Verdana" w:eastAsia="Times New Roman" w:hAnsi="Verdana" w:cs="Tahoma"/>
          <w:sz w:val="17"/>
          <w:szCs w:val="17"/>
          <w:lang w:val="en-GB"/>
        </w:rPr>
        <w:t xml:space="preserve"> </w:t>
      </w:r>
      <w:r w:rsidR="00AC35EC" w:rsidRPr="00E22B83">
        <w:rPr>
          <w:b/>
          <w:color w:val="000000"/>
          <w:sz w:val="22"/>
          <w:szCs w:val="22"/>
          <w:lang w:bidi="hi-IN"/>
        </w:rPr>
        <w:t>School Management System</w:t>
      </w:r>
      <w:r w:rsidR="00AC35EC">
        <w:rPr>
          <w:color w:val="000000"/>
          <w:sz w:val="22"/>
          <w:szCs w:val="22"/>
          <w:lang w:bidi="hi-IN"/>
        </w:rPr>
        <w:t xml:space="preserve"> </w:t>
      </w:r>
    </w:p>
    <w:p w14:paraId="7059F4AA" w14:textId="77777777" w:rsidR="001A2E34" w:rsidRPr="00AC35EC" w:rsidRDefault="001A2E34" w:rsidP="00AC35EC">
      <w:pPr>
        <w:numPr>
          <w:ilvl w:val="0"/>
          <w:numId w:val="1"/>
        </w:numPr>
        <w:tabs>
          <w:tab w:val="left" w:pos="2127"/>
          <w:tab w:val="left" w:pos="6663"/>
        </w:tabs>
        <w:rPr>
          <w:rFonts w:ascii="Verdana" w:eastAsia="Times New Roman" w:hAnsi="Verdana" w:cs="Tahoma"/>
          <w:sz w:val="17"/>
          <w:szCs w:val="17"/>
          <w:lang w:val="en-GB"/>
        </w:rPr>
      </w:pPr>
    </w:p>
    <w:p w14:paraId="460C04A2" w14:textId="77777777" w:rsidR="00AC35EC" w:rsidRDefault="00AC35EC" w:rsidP="00AC35EC">
      <w:pPr>
        <w:tabs>
          <w:tab w:val="left" w:pos="2127"/>
          <w:tab w:val="left" w:pos="6663"/>
        </w:tabs>
        <w:jc w:val="both"/>
        <w:rPr>
          <w:rFonts w:ascii="Verdana" w:hAnsi="Verdana"/>
          <w:sz w:val="16"/>
          <w:lang w:val="en-GB"/>
        </w:rPr>
      </w:pPr>
      <w:r>
        <w:rPr>
          <w:rFonts w:ascii="Verdana" w:hAnsi="Verdana"/>
          <w:sz w:val="16"/>
          <w:lang w:val="en-GB"/>
        </w:rPr>
        <w:t xml:space="preserve">This project contains </w:t>
      </w:r>
      <w:r w:rsidR="00D26904">
        <w:rPr>
          <w:rFonts w:ascii="Verdana" w:hAnsi="Verdana"/>
          <w:sz w:val="16"/>
          <w:lang w:val="en-GB"/>
        </w:rPr>
        <w:t>every</w:t>
      </w:r>
      <w:r>
        <w:rPr>
          <w:rFonts w:ascii="Verdana" w:hAnsi="Verdana"/>
          <w:sz w:val="16"/>
          <w:lang w:val="en-GB"/>
        </w:rPr>
        <w:t xml:space="preserve"> information of the school. This is CRM Based project. In that we kept the information of students, Teacher and lecture scheduled for faculties. And in that we also made the VTS for tracking information of buses. In that the GPS device sent the location of the bus to the parents. </w:t>
      </w:r>
    </w:p>
    <w:p w14:paraId="561AA3D3" w14:textId="77777777" w:rsidR="001A2E34" w:rsidRPr="006B2A25" w:rsidRDefault="001A2E34" w:rsidP="00AC35EC">
      <w:pPr>
        <w:tabs>
          <w:tab w:val="left" w:pos="2127"/>
          <w:tab w:val="left" w:pos="6663"/>
        </w:tabs>
        <w:jc w:val="both"/>
        <w:rPr>
          <w:rFonts w:ascii="Verdana" w:hAnsi="Verdana"/>
          <w:sz w:val="16"/>
          <w:lang w:val="en-GB"/>
        </w:rPr>
      </w:pPr>
    </w:p>
    <w:p w14:paraId="570BC1D9" w14:textId="77777777" w:rsidR="00E1581F" w:rsidRDefault="00AC35EC" w:rsidP="00E1581F">
      <w:pPr>
        <w:pStyle w:val="Style1"/>
        <w:spacing w:line="20" w:lineRule="atLeast"/>
        <w:ind w:left="0"/>
        <w:jc w:val="both"/>
        <w:rPr>
          <w:rFonts w:ascii="Verdana" w:eastAsia="Times New Roman" w:hAnsi="Verdana" w:cs="Tahoma"/>
          <w:sz w:val="17"/>
          <w:szCs w:val="17"/>
        </w:rPr>
      </w:pPr>
      <w:r>
        <w:rPr>
          <w:rFonts w:ascii="Verdana" w:eastAsia="Times New Roman" w:hAnsi="Verdana" w:cs="Tahoma"/>
          <w:b/>
          <w:sz w:val="17"/>
          <w:szCs w:val="17"/>
        </w:rPr>
        <w:t>Responsibilities</w:t>
      </w:r>
      <w:r>
        <w:rPr>
          <w:rFonts w:ascii="Verdana" w:eastAsia="Times New Roman" w:hAnsi="Verdana" w:cs="Tahoma"/>
          <w:sz w:val="17"/>
          <w:szCs w:val="17"/>
        </w:rPr>
        <w:t>:</w:t>
      </w:r>
    </w:p>
    <w:p w14:paraId="791886C2" w14:textId="77777777" w:rsidR="001A2E34" w:rsidRPr="00E1581F" w:rsidRDefault="001A2E34" w:rsidP="00E1581F">
      <w:pPr>
        <w:pStyle w:val="Style1"/>
        <w:spacing w:line="20" w:lineRule="atLeast"/>
        <w:ind w:left="0"/>
        <w:jc w:val="both"/>
        <w:rPr>
          <w:rFonts w:ascii="Verdana" w:eastAsia="Lucida Sans Unicode" w:hAnsi="Verdana"/>
          <w:sz w:val="16"/>
          <w:szCs w:val="24"/>
        </w:rPr>
      </w:pPr>
    </w:p>
    <w:p w14:paraId="3CF6B404"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Responsible for planning, </w:t>
      </w:r>
      <w:proofErr w:type="gramStart"/>
      <w:r w:rsidRPr="00E1581F">
        <w:rPr>
          <w:rFonts w:ascii="Verdana" w:eastAsia="Lucida Sans Unicode" w:hAnsi="Verdana"/>
          <w:sz w:val="16"/>
          <w:szCs w:val="24"/>
        </w:rPr>
        <w:t>processing</w:t>
      </w:r>
      <w:proofErr w:type="gramEnd"/>
      <w:r w:rsidRPr="00E1581F">
        <w:rPr>
          <w:rFonts w:ascii="Verdana" w:eastAsia="Lucida Sans Unicode" w:hAnsi="Verdana"/>
          <w:sz w:val="16"/>
          <w:szCs w:val="24"/>
        </w:rPr>
        <w:t xml:space="preserve"> and performing all jobs in an efficient manner without assistance.</w:t>
      </w:r>
    </w:p>
    <w:p w14:paraId="5F64DAE3"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coding, unit testing, big </w:t>
      </w:r>
      <w:proofErr w:type="gramStart"/>
      <w:r w:rsidRPr="00E1581F">
        <w:rPr>
          <w:rFonts w:ascii="Verdana" w:eastAsia="Lucida Sans Unicode" w:hAnsi="Verdana"/>
          <w:sz w:val="16"/>
          <w:szCs w:val="24"/>
        </w:rPr>
        <w:t>fixing</w:t>
      </w:r>
      <w:proofErr w:type="gramEnd"/>
      <w:r w:rsidRPr="00E1581F">
        <w:rPr>
          <w:rFonts w:ascii="Verdana" w:eastAsia="Lucida Sans Unicode" w:hAnsi="Verdana"/>
          <w:sz w:val="16"/>
          <w:szCs w:val="24"/>
        </w:rPr>
        <w:t xml:space="preserve"> and maintenance</w:t>
      </w:r>
    </w:p>
    <w:p w14:paraId="3B2E23B6"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Responsible for independently designing,</w:t>
      </w:r>
      <w:r w:rsidR="00D26904">
        <w:rPr>
          <w:rFonts w:ascii="Verdana" w:eastAsia="Lucida Sans Unicode" w:hAnsi="Verdana"/>
          <w:sz w:val="16"/>
          <w:szCs w:val="24"/>
        </w:rPr>
        <w:t xml:space="preserve"> coding</w:t>
      </w:r>
      <w:r w:rsidRPr="00E1581F">
        <w:rPr>
          <w:rFonts w:ascii="Verdana" w:eastAsia="Lucida Sans Unicode" w:hAnsi="Verdana"/>
          <w:sz w:val="16"/>
          <w:szCs w:val="24"/>
        </w:rPr>
        <w:t xml:space="preserve">, testing and database management by using </w:t>
      </w:r>
      <w:r w:rsidR="008515F2" w:rsidRPr="00E1581F">
        <w:rPr>
          <w:rFonts w:ascii="Verdana" w:eastAsia="Lucida Sans Unicode" w:hAnsi="Verdana"/>
          <w:sz w:val="16"/>
          <w:szCs w:val="24"/>
        </w:rPr>
        <w:t>C#, ASP.Net</w:t>
      </w:r>
      <w:r w:rsidRPr="00E1581F">
        <w:rPr>
          <w:rFonts w:ascii="Verdana" w:eastAsia="Lucida Sans Unicode" w:hAnsi="Verdana"/>
          <w:sz w:val="16"/>
          <w:szCs w:val="24"/>
        </w:rPr>
        <w:t xml:space="preserve"> MVC and SQL Server with </w:t>
      </w:r>
      <w:r w:rsidR="001E2ACA" w:rsidRPr="00E1581F">
        <w:rPr>
          <w:rFonts w:ascii="Verdana" w:eastAsia="Lucida Sans Unicode" w:hAnsi="Verdana"/>
          <w:sz w:val="16"/>
          <w:szCs w:val="24"/>
        </w:rPr>
        <w:t>jQuery</w:t>
      </w:r>
      <w:r w:rsidRPr="00E1581F">
        <w:rPr>
          <w:rFonts w:ascii="Verdana" w:eastAsia="Lucida Sans Unicode" w:hAnsi="Verdana"/>
          <w:sz w:val="16"/>
          <w:szCs w:val="24"/>
        </w:rPr>
        <w:t xml:space="preserve">, </w:t>
      </w:r>
      <w:r w:rsidR="008515F2" w:rsidRPr="00E1581F">
        <w:rPr>
          <w:rFonts w:ascii="Verdana" w:eastAsia="Lucida Sans Unicode" w:hAnsi="Verdana"/>
          <w:sz w:val="16"/>
          <w:szCs w:val="24"/>
        </w:rPr>
        <w:t>Ajax, HTML5, CSS3, Bootstrap</w:t>
      </w:r>
      <w:r w:rsidRPr="00E1581F">
        <w:rPr>
          <w:rFonts w:ascii="Verdana" w:eastAsia="Lucida Sans Unicode" w:hAnsi="Verdana"/>
          <w:sz w:val="16"/>
          <w:szCs w:val="24"/>
        </w:rPr>
        <w:t>.</w:t>
      </w:r>
    </w:p>
    <w:p w14:paraId="741CD082"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Designed database maintenance plans to set up core maintenance tasks to make sure that the database performs well, is regularly backed up in case of system failure and is checked for inconsistencies.</w:t>
      </w:r>
    </w:p>
    <w:p w14:paraId="107811CD"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Design and develop programming systems making specific determinations about system performance.</w:t>
      </w:r>
    </w:p>
    <w:p w14:paraId="694FA1A3" w14:textId="77777777" w:rsidR="00E1581F" w:rsidRPr="00E1581F" w:rsidRDefault="00E1581F" w:rsidP="00E1581F">
      <w:pPr>
        <w:pStyle w:val="Style1"/>
        <w:numPr>
          <w:ilvl w:val="0"/>
          <w:numId w:val="7"/>
        </w:numPr>
        <w:spacing w:line="20" w:lineRule="atLeast"/>
        <w:ind w:left="284" w:hanging="284"/>
        <w:jc w:val="both"/>
        <w:rPr>
          <w:rFonts w:ascii="Verdana" w:eastAsia="Lucida Sans Unicode" w:hAnsi="Verdana"/>
          <w:sz w:val="16"/>
          <w:szCs w:val="24"/>
        </w:rPr>
      </w:pPr>
      <w:r w:rsidRPr="00E1581F">
        <w:rPr>
          <w:rFonts w:ascii="Verdana" w:eastAsia="Lucida Sans Unicode" w:hAnsi="Verdana"/>
          <w:sz w:val="16"/>
          <w:szCs w:val="24"/>
        </w:rPr>
        <w:t xml:space="preserve">As part of a team, created various reports according to the business requirements for the </w:t>
      </w:r>
      <w:r w:rsidR="00F401F1">
        <w:rPr>
          <w:rFonts w:ascii="Verdana" w:eastAsia="Lucida Sans Unicode" w:hAnsi="Verdana"/>
          <w:sz w:val="16"/>
          <w:szCs w:val="24"/>
        </w:rPr>
        <w:t>School Management System</w:t>
      </w:r>
      <w:r w:rsidRPr="00E1581F">
        <w:rPr>
          <w:rFonts w:ascii="Verdana" w:eastAsia="Lucida Sans Unicode" w:hAnsi="Verdana"/>
          <w:sz w:val="16"/>
          <w:szCs w:val="24"/>
        </w:rPr>
        <w:t>.</w:t>
      </w:r>
    </w:p>
    <w:p w14:paraId="2EF8E4F3" w14:textId="77777777" w:rsidR="00E1581F" w:rsidRPr="00E1581F" w:rsidRDefault="00D26904" w:rsidP="00E1581F">
      <w:pPr>
        <w:pStyle w:val="Style1"/>
        <w:numPr>
          <w:ilvl w:val="0"/>
          <w:numId w:val="7"/>
        </w:numPr>
        <w:spacing w:line="20" w:lineRule="atLeast"/>
        <w:ind w:left="284" w:hanging="284"/>
        <w:jc w:val="both"/>
        <w:rPr>
          <w:rFonts w:ascii="Verdana" w:eastAsia="Lucida Sans Unicode" w:hAnsi="Verdana"/>
          <w:sz w:val="16"/>
          <w:szCs w:val="24"/>
        </w:rPr>
      </w:pPr>
      <w:r>
        <w:rPr>
          <w:rFonts w:ascii="Verdana" w:eastAsia="Lucida Sans Unicode" w:hAnsi="Verdana"/>
          <w:sz w:val="16"/>
          <w:szCs w:val="24"/>
        </w:rPr>
        <w:t>Responsible for the client-side communication and client-</w:t>
      </w:r>
      <w:r w:rsidR="00E1581F" w:rsidRPr="00E1581F">
        <w:rPr>
          <w:rFonts w:ascii="Verdana" w:eastAsia="Lucida Sans Unicode" w:hAnsi="Verdana"/>
          <w:sz w:val="16"/>
          <w:szCs w:val="24"/>
        </w:rPr>
        <w:t>side visits according to requirement of project</w:t>
      </w:r>
    </w:p>
    <w:p w14:paraId="1D7405FC" w14:textId="77777777" w:rsidR="00E1581F" w:rsidRDefault="00AC35EC">
      <w:pPr>
        <w:tabs>
          <w:tab w:val="left" w:pos="2127"/>
          <w:tab w:val="left" w:pos="6663"/>
        </w:tabs>
        <w:rPr>
          <w:rFonts w:ascii="Verdana" w:eastAsia="Times New Roman" w:hAnsi="Verdana" w:cs="Tahoma"/>
          <w:sz w:val="17"/>
          <w:szCs w:val="17"/>
          <w:lang w:val="en-GB"/>
        </w:rPr>
      </w:pPr>
      <w:r>
        <w:rPr>
          <w:rFonts w:ascii="Verdana" w:eastAsia="Times New Roman" w:hAnsi="Verdana" w:cs="Tahoma"/>
          <w:b/>
          <w:sz w:val="17"/>
          <w:szCs w:val="17"/>
          <w:lang w:val="en-GB"/>
        </w:rPr>
        <w:t>Environment</w:t>
      </w:r>
      <w:r>
        <w:rPr>
          <w:rFonts w:ascii="Verdana" w:eastAsia="Times New Roman" w:hAnsi="Verdana" w:cs="Tahoma"/>
          <w:sz w:val="17"/>
          <w:szCs w:val="17"/>
          <w:lang w:val="en-GB"/>
        </w:rPr>
        <w:t xml:space="preserve">: </w:t>
      </w:r>
      <w:r w:rsidRPr="00AC35EC">
        <w:rPr>
          <w:rFonts w:ascii="Verdana" w:eastAsia="Times New Roman" w:hAnsi="Verdana" w:cs="Tahoma"/>
          <w:sz w:val="17"/>
          <w:szCs w:val="17"/>
          <w:lang w:val="en-GB"/>
        </w:rPr>
        <w:t>ASP.NET</w:t>
      </w:r>
      <w:r>
        <w:rPr>
          <w:rFonts w:ascii="Verdana" w:eastAsia="Times New Roman" w:hAnsi="Verdana" w:cs="Tahoma"/>
          <w:sz w:val="17"/>
          <w:szCs w:val="17"/>
          <w:lang w:val="en-GB"/>
        </w:rPr>
        <w:t xml:space="preserve">, </w:t>
      </w:r>
      <w:r w:rsidRPr="00AC35EC">
        <w:rPr>
          <w:rFonts w:ascii="Verdana" w:eastAsia="Times New Roman" w:hAnsi="Verdana" w:cs="Tahoma"/>
          <w:sz w:val="17"/>
          <w:szCs w:val="17"/>
          <w:lang w:val="en-GB"/>
        </w:rPr>
        <w:t>C#,</w:t>
      </w:r>
      <w:r w:rsidR="00E22B83">
        <w:rPr>
          <w:rFonts w:ascii="Verdana" w:eastAsia="Times New Roman" w:hAnsi="Verdana" w:cs="Tahoma"/>
          <w:sz w:val="17"/>
          <w:szCs w:val="17"/>
          <w:lang w:val="en-GB"/>
        </w:rPr>
        <w:t xml:space="preserve"> </w:t>
      </w:r>
      <w:r w:rsidR="001E2ACA" w:rsidRPr="00AC35EC">
        <w:rPr>
          <w:rFonts w:ascii="Verdana" w:eastAsia="Times New Roman" w:hAnsi="Verdana" w:cs="Tahoma"/>
          <w:sz w:val="17"/>
          <w:szCs w:val="17"/>
          <w:lang w:val="en-GB"/>
        </w:rPr>
        <w:t>HTML, SQL</w:t>
      </w:r>
      <w:r w:rsidRPr="00AC35EC">
        <w:rPr>
          <w:rFonts w:ascii="Verdana" w:eastAsia="Times New Roman" w:hAnsi="Verdana" w:cs="Tahoma"/>
          <w:sz w:val="17"/>
          <w:szCs w:val="17"/>
          <w:lang w:val="en-GB"/>
        </w:rPr>
        <w:t xml:space="preserve"> Server,</w:t>
      </w:r>
      <w:r w:rsidR="00E22B83">
        <w:rPr>
          <w:rFonts w:ascii="Verdana" w:eastAsia="Times New Roman" w:hAnsi="Verdana" w:cs="Tahoma"/>
          <w:sz w:val="17"/>
          <w:szCs w:val="17"/>
          <w:lang w:val="en-GB"/>
        </w:rPr>
        <w:t xml:space="preserve"> </w:t>
      </w:r>
      <w:r w:rsidRPr="00AC35EC">
        <w:rPr>
          <w:rFonts w:ascii="Verdana" w:eastAsia="Times New Roman" w:hAnsi="Verdana" w:cs="Tahoma"/>
          <w:sz w:val="17"/>
          <w:szCs w:val="17"/>
          <w:lang w:val="en-GB"/>
        </w:rPr>
        <w:t>CSS</w:t>
      </w:r>
      <w:r w:rsidR="001A2E34">
        <w:rPr>
          <w:rFonts w:ascii="Verdana" w:eastAsia="Times New Roman" w:hAnsi="Verdana" w:cs="Tahoma"/>
          <w:sz w:val="17"/>
          <w:szCs w:val="17"/>
          <w:lang w:val="en-GB"/>
        </w:rPr>
        <w:t>, JavaScript</w:t>
      </w:r>
    </w:p>
    <w:p w14:paraId="071667DF" w14:textId="77777777" w:rsidR="00E1581F" w:rsidRDefault="00E1581F">
      <w:pPr>
        <w:tabs>
          <w:tab w:val="left" w:pos="2127"/>
          <w:tab w:val="left" w:pos="6663"/>
        </w:tabs>
        <w:rPr>
          <w:rFonts w:ascii="Verdana" w:eastAsia="Times New Roman" w:hAnsi="Verdana" w:cs="Tahoma"/>
          <w:sz w:val="17"/>
          <w:szCs w:val="17"/>
          <w:lang w:val="en-GB"/>
        </w:rPr>
      </w:pPr>
    </w:p>
    <w:p w14:paraId="019B88E4" w14:textId="77777777" w:rsidR="001601F8" w:rsidRDefault="001601F8">
      <w:pPr>
        <w:tabs>
          <w:tab w:val="left" w:pos="2127"/>
          <w:tab w:val="left" w:pos="6663"/>
        </w:tabs>
        <w:rPr>
          <w:rFonts w:ascii="Verdana" w:eastAsia="Times New Roman" w:hAnsi="Verdana" w:cs="Tahoma"/>
          <w:sz w:val="17"/>
          <w:szCs w:val="17"/>
          <w:lang w:val="en-GB"/>
        </w:rPr>
      </w:pPr>
    </w:p>
    <w:p w14:paraId="46DF531E" w14:textId="77777777" w:rsidR="001601F8" w:rsidRDefault="001601F8">
      <w:pPr>
        <w:rPr>
          <w:rFonts w:ascii="Verdana" w:eastAsia="Times New Roman" w:hAnsi="Verdana" w:cs="Tahoma"/>
          <w:sz w:val="17"/>
          <w:szCs w:val="17"/>
          <w:lang w:val="en-GB"/>
        </w:rPr>
      </w:pPr>
    </w:p>
    <w:p w14:paraId="008479E6" w14:textId="77777777" w:rsidR="001601F8" w:rsidRPr="00F401F1" w:rsidRDefault="001601F8">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Personal Information</w:t>
      </w:r>
    </w:p>
    <w:p w14:paraId="75451CE1" w14:textId="77777777" w:rsidR="001601F8" w:rsidRDefault="001601F8">
      <w:pPr>
        <w:rPr>
          <w:rFonts w:ascii="Verdana" w:eastAsia="Times New Roman" w:hAnsi="Verdana" w:cs="Tahoma"/>
          <w:sz w:val="17"/>
          <w:szCs w:val="17"/>
          <w:lang w:val="en-GB"/>
        </w:rPr>
      </w:pPr>
    </w:p>
    <w:tbl>
      <w:tblPr>
        <w:tblpPr w:leftFromText="180" w:rightFromText="180" w:vertAnchor="text" w:horzAnchor="margin" w:tblpY="135"/>
        <w:tblW w:w="0" w:type="auto"/>
        <w:tblLayout w:type="fixed"/>
        <w:tblLook w:val="0000" w:firstRow="0" w:lastRow="0" w:firstColumn="0" w:lastColumn="0" w:noHBand="0" w:noVBand="0"/>
      </w:tblPr>
      <w:tblGrid>
        <w:gridCol w:w="3650"/>
        <w:gridCol w:w="5672"/>
      </w:tblGrid>
      <w:tr w:rsidR="00763430" w14:paraId="5F5A9F66" w14:textId="77777777" w:rsidTr="00763430">
        <w:trPr>
          <w:cantSplit/>
          <w:trHeight w:val="148"/>
        </w:trPr>
        <w:tc>
          <w:tcPr>
            <w:tcW w:w="3650" w:type="dxa"/>
          </w:tcPr>
          <w:p w14:paraId="7771EA02" w14:textId="77777777" w:rsidR="00763430" w:rsidRPr="00F401F1" w:rsidRDefault="00763430" w:rsidP="009174BF">
            <w:pPr>
              <w:tabs>
                <w:tab w:val="left" w:pos="630"/>
                <w:tab w:val="left" w:pos="2520"/>
              </w:tabs>
              <w:jc w:val="both"/>
              <w:rPr>
                <w:rFonts w:ascii="Verdana" w:hAnsi="Verdana"/>
                <w:sz w:val="16"/>
                <w:lang w:val="en-GB"/>
              </w:rPr>
            </w:pPr>
            <w:r w:rsidRPr="00F401F1">
              <w:rPr>
                <w:rFonts w:ascii="Verdana" w:hAnsi="Verdana"/>
                <w:sz w:val="16"/>
                <w:lang w:val="en-GB"/>
              </w:rPr>
              <w:t xml:space="preserve">Date of Birth            </w:t>
            </w:r>
          </w:p>
        </w:tc>
        <w:tc>
          <w:tcPr>
            <w:tcW w:w="5672" w:type="dxa"/>
          </w:tcPr>
          <w:p w14:paraId="682B4749" w14:textId="77777777" w:rsidR="00763430" w:rsidRPr="00F401F1" w:rsidRDefault="00763430" w:rsidP="009174BF">
            <w:pPr>
              <w:tabs>
                <w:tab w:val="left" w:pos="630"/>
                <w:tab w:val="left" w:pos="2520"/>
              </w:tabs>
              <w:rPr>
                <w:rFonts w:ascii="Verdana" w:hAnsi="Verdana"/>
                <w:sz w:val="16"/>
                <w:lang w:val="en-GB"/>
              </w:rPr>
            </w:pPr>
            <w:r w:rsidRPr="00F401F1">
              <w:rPr>
                <w:rFonts w:ascii="Verdana" w:hAnsi="Verdana"/>
                <w:sz w:val="16"/>
                <w:lang w:val="en-GB"/>
              </w:rPr>
              <w:t>March 10, 1990.</w:t>
            </w:r>
          </w:p>
        </w:tc>
      </w:tr>
      <w:tr w:rsidR="00763430" w14:paraId="54AA55B9" w14:textId="77777777" w:rsidTr="00763430">
        <w:trPr>
          <w:cantSplit/>
          <w:trHeight w:val="446"/>
        </w:trPr>
        <w:tc>
          <w:tcPr>
            <w:tcW w:w="3650" w:type="dxa"/>
          </w:tcPr>
          <w:p w14:paraId="32A1EAC4" w14:textId="77777777" w:rsidR="00763430" w:rsidRPr="00F401F1" w:rsidRDefault="00763430" w:rsidP="009174BF">
            <w:pPr>
              <w:tabs>
                <w:tab w:val="left" w:pos="630"/>
                <w:tab w:val="left" w:pos="2520"/>
              </w:tabs>
              <w:jc w:val="both"/>
              <w:rPr>
                <w:rFonts w:ascii="Verdana" w:hAnsi="Verdana"/>
                <w:sz w:val="16"/>
                <w:lang w:val="en-GB"/>
              </w:rPr>
            </w:pPr>
            <w:r w:rsidRPr="00F401F1">
              <w:rPr>
                <w:rFonts w:ascii="Verdana" w:hAnsi="Verdana"/>
                <w:sz w:val="16"/>
                <w:lang w:val="en-GB"/>
              </w:rPr>
              <w:t>Sex</w:t>
            </w:r>
          </w:p>
          <w:p w14:paraId="08B82B76" w14:textId="77777777" w:rsidR="00763430" w:rsidRPr="00F401F1" w:rsidRDefault="00763430" w:rsidP="009174BF">
            <w:pPr>
              <w:tabs>
                <w:tab w:val="left" w:pos="630"/>
                <w:tab w:val="left" w:pos="2520"/>
              </w:tabs>
              <w:jc w:val="both"/>
              <w:rPr>
                <w:rFonts w:ascii="Verdana" w:hAnsi="Verdana"/>
                <w:sz w:val="16"/>
                <w:lang w:val="en-GB"/>
              </w:rPr>
            </w:pPr>
            <w:r w:rsidRPr="00F401F1">
              <w:rPr>
                <w:rFonts w:ascii="Verdana" w:hAnsi="Verdana"/>
                <w:sz w:val="16"/>
                <w:lang w:val="en-GB"/>
              </w:rPr>
              <w:t>Father Name</w:t>
            </w:r>
          </w:p>
          <w:p w14:paraId="1C680192" w14:textId="77777777" w:rsidR="00763430" w:rsidRPr="00F401F1" w:rsidRDefault="00763430" w:rsidP="009174BF">
            <w:pPr>
              <w:tabs>
                <w:tab w:val="left" w:pos="630"/>
                <w:tab w:val="left" w:pos="2520"/>
              </w:tabs>
              <w:jc w:val="both"/>
              <w:rPr>
                <w:rFonts w:ascii="Verdana" w:hAnsi="Verdana"/>
                <w:sz w:val="16"/>
                <w:lang w:val="en-GB"/>
              </w:rPr>
            </w:pPr>
            <w:r w:rsidRPr="00F401F1">
              <w:rPr>
                <w:rFonts w:ascii="Verdana" w:hAnsi="Verdana"/>
                <w:sz w:val="16"/>
                <w:lang w:val="en-GB"/>
              </w:rPr>
              <w:t>Mother Name</w:t>
            </w:r>
          </w:p>
        </w:tc>
        <w:tc>
          <w:tcPr>
            <w:tcW w:w="5672" w:type="dxa"/>
          </w:tcPr>
          <w:p w14:paraId="5D10FE40" w14:textId="77777777" w:rsidR="00763430" w:rsidRPr="00F401F1" w:rsidRDefault="00763430" w:rsidP="009174BF">
            <w:pPr>
              <w:tabs>
                <w:tab w:val="left" w:pos="630"/>
                <w:tab w:val="left" w:pos="2520"/>
              </w:tabs>
              <w:rPr>
                <w:rFonts w:ascii="Verdana" w:hAnsi="Verdana"/>
                <w:sz w:val="16"/>
                <w:lang w:val="en-GB"/>
              </w:rPr>
            </w:pPr>
            <w:r w:rsidRPr="00F401F1">
              <w:rPr>
                <w:rFonts w:ascii="Verdana" w:hAnsi="Verdana"/>
                <w:sz w:val="16"/>
                <w:lang w:val="en-GB"/>
              </w:rPr>
              <w:t>Male.</w:t>
            </w:r>
          </w:p>
          <w:p w14:paraId="6FF6D0A3" w14:textId="77777777" w:rsidR="00763430" w:rsidRPr="00F401F1" w:rsidRDefault="00763430" w:rsidP="009174BF">
            <w:pPr>
              <w:tabs>
                <w:tab w:val="left" w:pos="630"/>
                <w:tab w:val="left" w:pos="2520"/>
              </w:tabs>
              <w:rPr>
                <w:rFonts w:ascii="Verdana" w:hAnsi="Verdana"/>
                <w:sz w:val="16"/>
                <w:lang w:val="en-GB"/>
              </w:rPr>
            </w:pPr>
            <w:proofErr w:type="spellStart"/>
            <w:r w:rsidRPr="00F401F1">
              <w:rPr>
                <w:rFonts w:ascii="Verdana" w:hAnsi="Verdana"/>
                <w:sz w:val="16"/>
                <w:lang w:val="en-GB"/>
              </w:rPr>
              <w:t>Bhagwan</w:t>
            </w:r>
            <w:proofErr w:type="spellEnd"/>
            <w:r w:rsidRPr="00F401F1">
              <w:rPr>
                <w:rFonts w:ascii="Verdana" w:hAnsi="Verdana"/>
                <w:sz w:val="16"/>
                <w:lang w:val="en-GB"/>
              </w:rPr>
              <w:t xml:space="preserve"> </w:t>
            </w:r>
            <w:proofErr w:type="spellStart"/>
            <w:r w:rsidRPr="00F401F1">
              <w:rPr>
                <w:rFonts w:ascii="Verdana" w:hAnsi="Verdana"/>
                <w:sz w:val="16"/>
                <w:lang w:val="en-GB"/>
              </w:rPr>
              <w:t>singh</w:t>
            </w:r>
            <w:proofErr w:type="spellEnd"/>
          </w:p>
          <w:p w14:paraId="6AAEF2ED" w14:textId="77777777" w:rsidR="00763430" w:rsidRPr="00F401F1" w:rsidRDefault="00763430" w:rsidP="009174BF">
            <w:pPr>
              <w:tabs>
                <w:tab w:val="left" w:pos="630"/>
                <w:tab w:val="left" w:pos="2520"/>
              </w:tabs>
              <w:rPr>
                <w:rFonts w:ascii="Verdana" w:hAnsi="Verdana"/>
                <w:sz w:val="16"/>
                <w:lang w:val="en-GB"/>
              </w:rPr>
            </w:pPr>
            <w:proofErr w:type="spellStart"/>
            <w:r w:rsidRPr="00F401F1">
              <w:rPr>
                <w:rFonts w:ascii="Verdana" w:hAnsi="Verdana"/>
                <w:sz w:val="16"/>
                <w:lang w:val="en-GB"/>
              </w:rPr>
              <w:t>Krashna</w:t>
            </w:r>
            <w:proofErr w:type="spellEnd"/>
            <w:r w:rsidRPr="00F401F1">
              <w:rPr>
                <w:rFonts w:ascii="Verdana" w:hAnsi="Verdana"/>
                <w:sz w:val="16"/>
                <w:lang w:val="en-GB"/>
              </w:rPr>
              <w:t xml:space="preserve"> </w:t>
            </w:r>
            <w:proofErr w:type="spellStart"/>
            <w:r w:rsidRPr="00F401F1">
              <w:rPr>
                <w:rFonts w:ascii="Verdana" w:hAnsi="Verdana"/>
                <w:sz w:val="16"/>
                <w:lang w:val="en-GB"/>
              </w:rPr>
              <w:t>devi</w:t>
            </w:r>
            <w:proofErr w:type="spellEnd"/>
          </w:p>
        </w:tc>
      </w:tr>
      <w:tr w:rsidR="00763430" w14:paraId="6F5DC898" w14:textId="77777777" w:rsidTr="00763430">
        <w:trPr>
          <w:cantSplit/>
          <w:trHeight w:val="140"/>
        </w:trPr>
        <w:tc>
          <w:tcPr>
            <w:tcW w:w="3650" w:type="dxa"/>
          </w:tcPr>
          <w:p w14:paraId="25A77C11" w14:textId="77777777" w:rsidR="00763430" w:rsidRPr="00F401F1" w:rsidRDefault="00763430" w:rsidP="009174BF">
            <w:pPr>
              <w:tabs>
                <w:tab w:val="left" w:pos="630"/>
                <w:tab w:val="left" w:pos="2520"/>
              </w:tabs>
              <w:jc w:val="both"/>
              <w:rPr>
                <w:rFonts w:ascii="Verdana" w:hAnsi="Verdana"/>
                <w:sz w:val="16"/>
                <w:lang w:val="en-GB"/>
              </w:rPr>
            </w:pPr>
            <w:r w:rsidRPr="00F401F1">
              <w:rPr>
                <w:rFonts w:ascii="Verdana" w:hAnsi="Verdana"/>
                <w:sz w:val="16"/>
                <w:lang w:val="en-GB"/>
              </w:rPr>
              <w:t>Nationality</w:t>
            </w:r>
          </w:p>
        </w:tc>
        <w:tc>
          <w:tcPr>
            <w:tcW w:w="5672" w:type="dxa"/>
          </w:tcPr>
          <w:p w14:paraId="254F5432" w14:textId="77777777" w:rsidR="00763430" w:rsidRPr="00F401F1" w:rsidRDefault="00763430" w:rsidP="009174BF">
            <w:pPr>
              <w:tabs>
                <w:tab w:val="left" w:pos="630"/>
                <w:tab w:val="left" w:pos="2520"/>
              </w:tabs>
              <w:rPr>
                <w:rFonts w:ascii="Verdana" w:hAnsi="Verdana"/>
                <w:sz w:val="16"/>
                <w:lang w:val="en-GB"/>
              </w:rPr>
            </w:pPr>
            <w:r w:rsidRPr="00F401F1">
              <w:rPr>
                <w:rFonts w:ascii="Verdana" w:hAnsi="Verdana"/>
                <w:sz w:val="16"/>
                <w:lang w:val="en-GB"/>
              </w:rPr>
              <w:t>Indian.</w:t>
            </w:r>
          </w:p>
        </w:tc>
      </w:tr>
      <w:tr w:rsidR="00763430" w14:paraId="61840B0C" w14:textId="77777777" w:rsidTr="00763430">
        <w:trPr>
          <w:cantSplit/>
          <w:trHeight w:val="175"/>
        </w:trPr>
        <w:tc>
          <w:tcPr>
            <w:tcW w:w="3650" w:type="dxa"/>
          </w:tcPr>
          <w:p w14:paraId="7BE56587" w14:textId="77777777" w:rsidR="00763430" w:rsidRPr="00F401F1" w:rsidRDefault="00C31A5B" w:rsidP="009174BF">
            <w:pPr>
              <w:tabs>
                <w:tab w:val="left" w:pos="630"/>
                <w:tab w:val="left" w:pos="2520"/>
              </w:tabs>
              <w:jc w:val="both"/>
              <w:rPr>
                <w:rFonts w:ascii="Verdana" w:hAnsi="Verdana"/>
                <w:sz w:val="16"/>
                <w:lang w:val="en-GB"/>
              </w:rPr>
            </w:pPr>
            <w:r>
              <w:rPr>
                <w:rFonts w:ascii="Verdana" w:hAnsi="Verdana"/>
                <w:sz w:val="16"/>
                <w:lang w:val="en-GB"/>
              </w:rPr>
              <w:t xml:space="preserve">Languages Known   </w:t>
            </w:r>
          </w:p>
        </w:tc>
        <w:tc>
          <w:tcPr>
            <w:tcW w:w="5672" w:type="dxa"/>
          </w:tcPr>
          <w:p w14:paraId="2A74E50E" w14:textId="77777777" w:rsidR="00763430" w:rsidRPr="00F401F1" w:rsidRDefault="00C31A5B" w:rsidP="00C31A5B">
            <w:pPr>
              <w:rPr>
                <w:rFonts w:ascii="Verdana" w:hAnsi="Verdana"/>
                <w:sz w:val="16"/>
                <w:lang w:val="en-GB"/>
              </w:rPr>
            </w:pPr>
            <w:r>
              <w:rPr>
                <w:rFonts w:ascii="Verdana" w:hAnsi="Verdana"/>
                <w:sz w:val="16"/>
                <w:lang w:val="en-GB"/>
              </w:rPr>
              <w:t>English, Hindi</w:t>
            </w:r>
          </w:p>
        </w:tc>
      </w:tr>
      <w:tr w:rsidR="00763430" w14:paraId="6B3213E9" w14:textId="77777777" w:rsidTr="00763430">
        <w:trPr>
          <w:cantSplit/>
          <w:trHeight w:val="175"/>
        </w:trPr>
        <w:tc>
          <w:tcPr>
            <w:tcW w:w="3650" w:type="dxa"/>
          </w:tcPr>
          <w:p w14:paraId="21A8B7B5" w14:textId="77777777" w:rsidR="00763430" w:rsidRPr="00763430" w:rsidRDefault="00763430" w:rsidP="009174BF">
            <w:pPr>
              <w:tabs>
                <w:tab w:val="left" w:pos="630"/>
                <w:tab w:val="left" w:pos="2520"/>
              </w:tabs>
              <w:jc w:val="both"/>
              <w:rPr>
                <w:color w:val="000000"/>
                <w:sz w:val="22"/>
                <w:szCs w:val="22"/>
                <w:lang w:bidi="hi-IN"/>
              </w:rPr>
            </w:pPr>
          </w:p>
        </w:tc>
        <w:tc>
          <w:tcPr>
            <w:tcW w:w="5672" w:type="dxa"/>
          </w:tcPr>
          <w:p w14:paraId="609C6741" w14:textId="77777777" w:rsidR="00763430" w:rsidRPr="00763430" w:rsidRDefault="00763430" w:rsidP="009174BF">
            <w:pPr>
              <w:rPr>
                <w:color w:val="000000"/>
                <w:sz w:val="22"/>
                <w:szCs w:val="22"/>
                <w:lang w:bidi="hi-IN"/>
              </w:rPr>
            </w:pPr>
          </w:p>
        </w:tc>
      </w:tr>
    </w:tbl>
    <w:p w14:paraId="7B32AFAD" w14:textId="77777777" w:rsidR="001601F8" w:rsidRDefault="001601F8">
      <w:pPr>
        <w:rPr>
          <w:rFonts w:ascii="Verdana" w:hAnsi="Verdana"/>
          <w:sz w:val="17"/>
          <w:szCs w:val="17"/>
        </w:rPr>
      </w:pPr>
    </w:p>
    <w:p w14:paraId="628A7E8D" w14:textId="77777777" w:rsidR="00763430" w:rsidRPr="00F401F1" w:rsidRDefault="00763430" w:rsidP="00763430">
      <w:pPr>
        <w:pStyle w:val="Heading2"/>
        <w:pBdr>
          <w:top w:val="single" w:sz="1" w:space="1" w:color="000000"/>
        </w:pBdr>
        <w:shd w:val="clear" w:color="auto" w:fill="CCCCCC"/>
        <w:tabs>
          <w:tab w:val="left" w:pos="0"/>
        </w:tabs>
        <w:rPr>
          <w:rFonts w:ascii="Verdana" w:eastAsia="Times New Roman" w:hAnsi="Verdana" w:cs="Tahoma"/>
          <w:sz w:val="22"/>
          <w:szCs w:val="22"/>
          <w:lang w:val="en-GB"/>
        </w:rPr>
      </w:pPr>
      <w:r w:rsidRPr="00F401F1">
        <w:rPr>
          <w:rFonts w:ascii="Verdana" w:eastAsia="Times New Roman" w:hAnsi="Verdana" w:cs="Tahoma"/>
          <w:sz w:val="22"/>
          <w:szCs w:val="22"/>
          <w:lang w:val="en-GB"/>
        </w:rPr>
        <w:t xml:space="preserve">Declaration </w:t>
      </w:r>
    </w:p>
    <w:p w14:paraId="7625C70E" w14:textId="77777777" w:rsidR="00763430" w:rsidRDefault="00763430" w:rsidP="00763430">
      <w:pPr>
        <w:rPr>
          <w:rFonts w:ascii="Verdana" w:eastAsia="Times New Roman" w:hAnsi="Verdana" w:cs="Tahoma"/>
          <w:sz w:val="17"/>
          <w:szCs w:val="17"/>
          <w:lang w:val="en-GB"/>
        </w:rPr>
      </w:pPr>
    </w:p>
    <w:p w14:paraId="22524A24" w14:textId="77777777" w:rsidR="00763430" w:rsidRPr="00F401F1" w:rsidRDefault="00763430" w:rsidP="00763430">
      <w:pPr>
        <w:tabs>
          <w:tab w:val="left" w:pos="630"/>
          <w:tab w:val="left" w:pos="2520"/>
        </w:tabs>
        <w:jc w:val="both"/>
        <w:rPr>
          <w:rFonts w:ascii="Verdana" w:hAnsi="Verdana"/>
          <w:sz w:val="16"/>
          <w:lang w:val="en-GB"/>
        </w:rPr>
      </w:pPr>
      <w:r w:rsidRPr="00F401F1">
        <w:rPr>
          <w:rFonts w:ascii="Verdana" w:hAnsi="Verdana"/>
          <w:sz w:val="16"/>
          <w:lang w:val="en-GB"/>
        </w:rPr>
        <w:t xml:space="preserve">I hereby declare that the above written </w:t>
      </w:r>
      <w:r w:rsidR="001E2ACA">
        <w:rPr>
          <w:rFonts w:ascii="Verdana" w:hAnsi="Verdana"/>
          <w:sz w:val="16"/>
          <w:lang w:val="en-GB"/>
        </w:rPr>
        <w:t xml:space="preserve">information’s </w:t>
      </w:r>
      <w:r w:rsidR="001E2ACA" w:rsidRPr="00F401F1">
        <w:rPr>
          <w:rFonts w:ascii="Verdana" w:hAnsi="Verdana"/>
          <w:sz w:val="16"/>
          <w:lang w:val="en-GB"/>
        </w:rPr>
        <w:t>are</w:t>
      </w:r>
      <w:r w:rsidRPr="00F401F1">
        <w:rPr>
          <w:rFonts w:ascii="Verdana" w:hAnsi="Verdana"/>
          <w:sz w:val="16"/>
          <w:lang w:val="en-GB"/>
        </w:rPr>
        <w:t xml:space="preserve"> true to the best of my knowledge.</w:t>
      </w:r>
    </w:p>
    <w:p w14:paraId="49F309D7" w14:textId="77777777" w:rsidR="00763430" w:rsidRPr="00F401F1" w:rsidRDefault="00763430" w:rsidP="00763430">
      <w:pPr>
        <w:tabs>
          <w:tab w:val="left" w:pos="630"/>
          <w:tab w:val="left" w:pos="2520"/>
        </w:tabs>
        <w:jc w:val="both"/>
        <w:rPr>
          <w:rFonts w:ascii="Verdana" w:hAnsi="Verdana"/>
          <w:sz w:val="16"/>
          <w:lang w:val="en-GB"/>
        </w:rPr>
      </w:pPr>
    </w:p>
    <w:p w14:paraId="0BCD50E1" w14:textId="77777777" w:rsidR="00763430" w:rsidRPr="00F401F1" w:rsidRDefault="00763430" w:rsidP="00763430">
      <w:pPr>
        <w:tabs>
          <w:tab w:val="left" w:pos="630"/>
          <w:tab w:val="left" w:pos="2520"/>
        </w:tabs>
        <w:jc w:val="both"/>
        <w:rPr>
          <w:rFonts w:ascii="Verdana" w:hAnsi="Verdana"/>
          <w:sz w:val="16"/>
          <w:lang w:val="en-GB"/>
        </w:rPr>
      </w:pPr>
      <w:r w:rsidRPr="00F401F1">
        <w:rPr>
          <w:rFonts w:ascii="Verdana" w:hAnsi="Verdana"/>
          <w:sz w:val="16"/>
          <w:lang w:val="en-GB"/>
        </w:rPr>
        <w:t>Date:</w:t>
      </w:r>
    </w:p>
    <w:p w14:paraId="5EA47E0F" w14:textId="77777777" w:rsidR="00763430" w:rsidRPr="00F401F1" w:rsidRDefault="00763430" w:rsidP="00763430">
      <w:pPr>
        <w:tabs>
          <w:tab w:val="left" w:pos="630"/>
          <w:tab w:val="left" w:pos="2520"/>
        </w:tabs>
        <w:jc w:val="both"/>
        <w:rPr>
          <w:rFonts w:ascii="Verdana" w:hAnsi="Verdana"/>
          <w:sz w:val="16"/>
          <w:lang w:val="en-GB"/>
        </w:rPr>
      </w:pPr>
      <w:r w:rsidRPr="00F401F1">
        <w:rPr>
          <w:rFonts w:ascii="Verdana" w:hAnsi="Verdana"/>
          <w:sz w:val="16"/>
          <w:lang w:val="en-GB"/>
        </w:rPr>
        <w:t xml:space="preserve">Place: Gurgaon                                                          </w:t>
      </w:r>
      <w:r w:rsidR="008515F2">
        <w:rPr>
          <w:rFonts w:ascii="Verdana" w:hAnsi="Verdana"/>
          <w:sz w:val="16"/>
          <w:lang w:val="en-GB"/>
        </w:rPr>
        <w:t xml:space="preserve">  </w:t>
      </w:r>
      <w:r w:rsidR="00836584">
        <w:rPr>
          <w:rFonts w:ascii="Verdana" w:hAnsi="Verdana"/>
          <w:sz w:val="16"/>
          <w:lang w:val="en-GB"/>
        </w:rPr>
        <w:t xml:space="preserve">                                              </w:t>
      </w:r>
      <w:proofErr w:type="gramStart"/>
      <w:r w:rsidR="00836584">
        <w:rPr>
          <w:rFonts w:ascii="Verdana" w:hAnsi="Verdana"/>
          <w:sz w:val="16"/>
          <w:lang w:val="en-GB"/>
        </w:rPr>
        <w:t xml:space="preserve"> </w:t>
      </w:r>
      <w:r w:rsidR="001E2ACA">
        <w:rPr>
          <w:rFonts w:ascii="Verdana" w:hAnsi="Verdana"/>
          <w:sz w:val="16"/>
          <w:lang w:val="en-GB"/>
        </w:rPr>
        <w:t xml:space="preserve">  (</w:t>
      </w:r>
      <w:proofErr w:type="gramEnd"/>
      <w:r w:rsidRPr="00F401F1">
        <w:rPr>
          <w:rFonts w:ascii="Verdana" w:hAnsi="Verdana"/>
          <w:sz w:val="16"/>
          <w:lang w:val="en-GB"/>
        </w:rPr>
        <w:t>Neeraj Diwakar)</w:t>
      </w:r>
    </w:p>
    <w:p w14:paraId="6784F9BC" w14:textId="77777777" w:rsidR="00763430" w:rsidRPr="00763430" w:rsidRDefault="00763430" w:rsidP="00763430">
      <w:pPr>
        <w:tabs>
          <w:tab w:val="left" w:pos="630"/>
          <w:tab w:val="left" w:pos="2520"/>
        </w:tabs>
        <w:jc w:val="both"/>
        <w:rPr>
          <w:color w:val="000000"/>
          <w:sz w:val="22"/>
          <w:szCs w:val="22"/>
          <w:lang w:bidi="hi-IN"/>
        </w:rPr>
      </w:pPr>
    </w:p>
    <w:p w14:paraId="736D9DE6" w14:textId="77777777" w:rsidR="00763430" w:rsidRDefault="00763430">
      <w:pPr>
        <w:tabs>
          <w:tab w:val="left" w:pos="2685"/>
        </w:tabs>
        <w:rPr>
          <w:rFonts w:ascii="Verdana" w:eastAsia="Times New Roman" w:hAnsi="Verdana" w:cs="Tahoma"/>
          <w:sz w:val="17"/>
          <w:szCs w:val="17"/>
          <w:lang w:val="en-GB"/>
        </w:rPr>
      </w:pPr>
    </w:p>
    <w:p w14:paraId="4F4F8361" w14:textId="77777777" w:rsidR="001601F8" w:rsidRDefault="001601F8">
      <w:pPr>
        <w:tabs>
          <w:tab w:val="left" w:pos="2685"/>
        </w:tabs>
        <w:rPr>
          <w:rFonts w:ascii="Verdana" w:eastAsia="Times New Roman" w:hAnsi="Verdana" w:cs="Tahoma"/>
          <w:sz w:val="17"/>
          <w:szCs w:val="17"/>
          <w:lang w:val="en-GB"/>
        </w:rPr>
      </w:pPr>
      <w:r>
        <w:rPr>
          <w:rFonts w:ascii="Verdana" w:eastAsia="Times New Roman" w:hAnsi="Verdana" w:cs="Tahoma"/>
          <w:sz w:val="17"/>
          <w:szCs w:val="17"/>
          <w:lang w:val="en-GB"/>
        </w:rPr>
        <w:tab/>
      </w:r>
    </w:p>
    <w:sectPr w:rsidR="001601F8" w:rsidSect="00C42935">
      <w:headerReference w:type="default" r:id="rId8"/>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4D10" w14:textId="77777777" w:rsidR="001A317B" w:rsidRDefault="001A317B" w:rsidP="001D3D23">
      <w:r>
        <w:separator/>
      </w:r>
    </w:p>
  </w:endnote>
  <w:endnote w:type="continuationSeparator" w:id="0">
    <w:p w14:paraId="6C330A00" w14:textId="77777777" w:rsidR="001A317B" w:rsidRDefault="001A317B" w:rsidP="001D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AFF8" w14:textId="77777777" w:rsidR="001A317B" w:rsidRDefault="001A317B" w:rsidP="001D3D23">
      <w:r>
        <w:separator/>
      </w:r>
    </w:p>
  </w:footnote>
  <w:footnote w:type="continuationSeparator" w:id="0">
    <w:p w14:paraId="24E5D0E9" w14:textId="77777777" w:rsidR="001A317B" w:rsidRDefault="001A317B" w:rsidP="001D3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73D8" w14:textId="77777777" w:rsidR="001D3D23" w:rsidRPr="001D3D23" w:rsidRDefault="001D3D23">
    <w:pPr>
      <w:pStyle w:val="Header"/>
      <w:rPr>
        <w:rFonts w:ascii="Arial" w:hAnsi="Arial" w:cs="Arial"/>
        <w:color w:val="809D1C"/>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780"/>
        </w:tabs>
        <w:ind w:left="780" w:hanging="360"/>
      </w:pPr>
      <w:rPr>
        <w:rFonts w:ascii="Symbol" w:hAnsi="Symbol"/>
      </w:rPr>
    </w:lvl>
  </w:abstractNum>
  <w:abstractNum w:abstractNumId="2" w15:restartNumberingAfterBreak="0">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77122C8"/>
    <w:multiLevelType w:val="multilevel"/>
    <w:tmpl w:val="077122C8"/>
    <w:lvl w:ilvl="0">
      <w:start w:val="1"/>
      <w:numFmt w:val="bullet"/>
      <w:lvlText w:val=""/>
      <w:lvlJc w:val="left"/>
      <w:pPr>
        <w:ind w:left="360" w:hanging="360"/>
      </w:pPr>
      <w:rPr>
        <w:rFonts w:ascii="Symbol" w:hAnsi="Symbol" w:hint="default"/>
        <w:color w:val="auto"/>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0E974F6"/>
    <w:multiLevelType w:val="hybridMultilevel"/>
    <w:tmpl w:val="A354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42EEC"/>
    <w:multiLevelType w:val="multilevel"/>
    <w:tmpl w:val="85605978"/>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B6766DE"/>
    <w:multiLevelType w:val="hybridMultilevel"/>
    <w:tmpl w:val="6B38DEC6"/>
    <w:lvl w:ilvl="0" w:tplc="D37AAC28">
      <w:start w:val="1"/>
      <w:numFmt w:val="decimal"/>
      <w:lvlText w:val="%1)"/>
      <w:lvlJc w:val="left"/>
      <w:pPr>
        <w:ind w:left="1320" w:hanging="360"/>
      </w:pPr>
      <w:rPr>
        <w:rFonts w:ascii="Verdana" w:eastAsia="Times New Roman" w:hAnsi="Verdana" w:cs="Tahoma"/>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55C07763"/>
    <w:multiLevelType w:val="multilevel"/>
    <w:tmpl w:val="55C0776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AAC493C"/>
    <w:multiLevelType w:val="hybridMultilevel"/>
    <w:tmpl w:val="613CC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3"/>
  </w:num>
  <w:num w:numId="8">
    <w:abstractNumId w:val="0"/>
  </w:num>
  <w:num w:numId="9">
    <w:abstractNumId w:val="0"/>
  </w:num>
  <w:num w:numId="10">
    <w:abstractNumId w:val="0"/>
  </w:num>
  <w:num w:numId="11">
    <w:abstractNumId w:val="0"/>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2"/>
    <w:compatSetting w:name="useWord2013TrackBottomHyphenation" w:uri="http://schemas.microsoft.com/office/word" w:val="1"/>
  </w:compat>
  <w:rsids>
    <w:rsidRoot w:val="001D3D23"/>
    <w:rsid w:val="00026607"/>
    <w:rsid w:val="000344E6"/>
    <w:rsid w:val="00056ACA"/>
    <w:rsid w:val="00092928"/>
    <w:rsid w:val="000979B3"/>
    <w:rsid w:val="000C0B25"/>
    <w:rsid w:val="000D76CF"/>
    <w:rsid w:val="000E5B53"/>
    <w:rsid w:val="000F77D2"/>
    <w:rsid w:val="001239C1"/>
    <w:rsid w:val="00126437"/>
    <w:rsid w:val="00131ADF"/>
    <w:rsid w:val="0013786E"/>
    <w:rsid w:val="001601F8"/>
    <w:rsid w:val="0017148D"/>
    <w:rsid w:val="00182136"/>
    <w:rsid w:val="0018371D"/>
    <w:rsid w:val="00190461"/>
    <w:rsid w:val="001A2E34"/>
    <w:rsid w:val="001A317B"/>
    <w:rsid w:val="001A38AA"/>
    <w:rsid w:val="001B215A"/>
    <w:rsid w:val="001B6C17"/>
    <w:rsid w:val="001C6064"/>
    <w:rsid w:val="001C7CC9"/>
    <w:rsid w:val="001D3175"/>
    <w:rsid w:val="001D3D23"/>
    <w:rsid w:val="001E2ACA"/>
    <w:rsid w:val="001E50B5"/>
    <w:rsid w:val="001F229D"/>
    <w:rsid w:val="00262BCF"/>
    <w:rsid w:val="002665C6"/>
    <w:rsid w:val="00266E04"/>
    <w:rsid w:val="002A171D"/>
    <w:rsid w:val="002D501C"/>
    <w:rsid w:val="00314EF9"/>
    <w:rsid w:val="00335C9F"/>
    <w:rsid w:val="0034012D"/>
    <w:rsid w:val="00343197"/>
    <w:rsid w:val="00343F0A"/>
    <w:rsid w:val="00372B0B"/>
    <w:rsid w:val="00386857"/>
    <w:rsid w:val="00387C71"/>
    <w:rsid w:val="00393F27"/>
    <w:rsid w:val="003957A1"/>
    <w:rsid w:val="0039615A"/>
    <w:rsid w:val="003C2ABC"/>
    <w:rsid w:val="003C794C"/>
    <w:rsid w:val="003D2309"/>
    <w:rsid w:val="003E1297"/>
    <w:rsid w:val="003E7749"/>
    <w:rsid w:val="003F5FC1"/>
    <w:rsid w:val="00402D80"/>
    <w:rsid w:val="00410795"/>
    <w:rsid w:val="00411FD3"/>
    <w:rsid w:val="00412759"/>
    <w:rsid w:val="004223B2"/>
    <w:rsid w:val="00422AC1"/>
    <w:rsid w:val="00450CFB"/>
    <w:rsid w:val="0045357F"/>
    <w:rsid w:val="0046143E"/>
    <w:rsid w:val="004664DB"/>
    <w:rsid w:val="0047100D"/>
    <w:rsid w:val="0047307C"/>
    <w:rsid w:val="00491C43"/>
    <w:rsid w:val="004F424C"/>
    <w:rsid w:val="00572B6D"/>
    <w:rsid w:val="00576322"/>
    <w:rsid w:val="005A4D16"/>
    <w:rsid w:val="005A677E"/>
    <w:rsid w:val="005B1E6B"/>
    <w:rsid w:val="005C08FB"/>
    <w:rsid w:val="005D4C47"/>
    <w:rsid w:val="005E2751"/>
    <w:rsid w:val="005E6F43"/>
    <w:rsid w:val="005F269A"/>
    <w:rsid w:val="005F3236"/>
    <w:rsid w:val="005F5668"/>
    <w:rsid w:val="006236D8"/>
    <w:rsid w:val="006249A9"/>
    <w:rsid w:val="006B2A25"/>
    <w:rsid w:val="006F3341"/>
    <w:rsid w:val="006F4DB7"/>
    <w:rsid w:val="0072188C"/>
    <w:rsid w:val="00727ECB"/>
    <w:rsid w:val="00763430"/>
    <w:rsid w:val="00780ED3"/>
    <w:rsid w:val="00782A5F"/>
    <w:rsid w:val="0078373D"/>
    <w:rsid w:val="00786367"/>
    <w:rsid w:val="007A40C5"/>
    <w:rsid w:val="007C48CE"/>
    <w:rsid w:val="007F1529"/>
    <w:rsid w:val="008131F7"/>
    <w:rsid w:val="0081542D"/>
    <w:rsid w:val="008357A4"/>
    <w:rsid w:val="00836584"/>
    <w:rsid w:val="008515F2"/>
    <w:rsid w:val="0086079E"/>
    <w:rsid w:val="008972E8"/>
    <w:rsid w:val="008B2DCF"/>
    <w:rsid w:val="00900023"/>
    <w:rsid w:val="0090593D"/>
    <w:rsid w:val="009118C1"/>
    <w:rsid w:val="009174BF"/>
    <w:rsid w:val="00931CF5"/>
    <w:rsid w:val="00933312"/>
    <w:rsid w:val="00941807"/>
    <w:rsid w:val="00945DDF"/>
    <w:rsid w:val="00966445"/>
    <w:rsid w:val="009766A2"/>
    <w:rsid w:val="009C3C69"/>
    <w:rsid w:val="009D20D8"/>
    <w:rsid w:val="009E0678"/>
    <w:rsid w:val="009E4670"/>
    <w:rsid w:val="009E5F27"/>
    <w:rsid w:val="009F0D78"/>
    <w:rsid w:val="009F1BE6"/>
    <w:rsid w:val="00A121F5"/>
    <w:rsid w:val="00A52B8A"/>
    <w:rsid w:val="00A571E3"/>
    <w:rsid w:val="00A817FC"/>
    <w:rsid w:val="00A94BFF"/>
    <w:rsid w:val="00AA17F1"/>
    <w:rsid w:val="00AA24DD"/>
    <w:rsid w:val="00AA5690"/>
    <w:rsid w:val="00AA589E"/>
    <w:rsid w:val="00AA5F3E"/>
    <w:rsid w:val="00AC1F71"/>
    <w:rsid w:val="00AC35EC"/>
    <w:rsid w:val="00AF3AFD"/>
    <w:rsid w:val="00B4504C"/>
    <w:rsid w:val="00B6197D"/>
    <w:rsid w:val="00B825BA"/>
    <w:rsid w:val="00B90C93"/>
    <w:rsid w:val="00BB0E4B"/>
    <w:rsid w:val="00BB5B35"/>
    <w:rsid w:val="00BC0488"/>
    <w:rsid w:val="00BF68AB"/>
    <w:rsid w:val="00BF7CC5"/>
    <w:rsid w:val="00C14C2A"/>
    <w:rsid w:val="00C31A5B"/>
    <w:rsid w:val="00C33AAB"/>
    <w:rsid w:val="00C42935"/>
    <w:rsid w:val="00C67884"/>
    <w:rsid w:val="00C9443E"/>
    <w:rsid w:val="00C95661"/>
    <w:rsid w:val="00CA155D"/>
    <w:rsid w:val="00CB7FA0"/>
    <w:rsid w:val="00CC5A3C"/>
    <w:rsid w:val="00CC6745"/>
    <w:rsid w:val="00CC7AE6"/>
    <w:rsid w:val="00CF4E60"/>
    <w:rsid w:val="00D14F8E"/>
    <w:rsid w:val="00D22B1E"/>
    <w:rsid w:val="00D26904"/>
    <w:rsid w:val="00D33ACC"/>
    <w:rsid w:val="00D35DB2"/>
    <w:rsid w:val="00D471EF"/>
    <w:rsid w:val="00D74F45"/>
    <w:rsid w:val="00D87404"/>
    <w:rsid w:val="00DB640F"/>
    <w:rsid w:val="00DB7F1E"/>
    <w:rsid w:val="00DC1A6F"/>
    <w:rsid w:val="00DF4A19"/>
    <w:rsid w:val="00E01D1A"/>
    <w:rsid w:val="00E1581F"/>
    <w:rsid w:val="00E22B83"/>
    <w:rsid w:val="00E353D8"/>
    <w:rsid w:val="00E454A1"/>
    <w:rsid w:val="00E4612D"/>
    <w:rsid w:val="00E5135E"/>
    <w:rsid w:val="00E87159"/>
    <w:rsid w:val="00E93E82"/>
    <w:rsid w:val="00EC163A"/>
    <w:rsid w:val="00EE47A5"/>
    <w:rsid w:val="00EE749F"/>
    <w:rsid w:val="00F12B90"/>
    <w:rsid w:val="00F22FBD"/>
    <w:rsid w:val="00F401F1"/>
    <w:rsid w:val="00F50FC4"/>
    <w:rsid w:val="00F57F16"/>
    <w:rsid w:val="00F7249A"/>
    <w:rsid w:val="00FA024A"/>
    <w:rsid w:val="00FA75F3"/>
    <w:rsid w:val="00FB1CCE"/>
    <w:rsid w:val="00FB36AF"/>
    <w:rsid w:val="00FE2CA3"/>
    <w:rsid w:val="00FF1EF2"/>
    <w:rsid w:val="00FF5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88BD"/>
  <w15:docId w15:val="{DA305323-9130-4788-BC3A-AB6AAD5B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D8"/>
    <w:pPr>
      <w:widowControl w:val="0"/>
      <w:suppressAutoHyphens/>
    </w:pPr>
    <w:rPr>
      <w:rFonts w:eastAsia="Lucida Sans Unicode"/>
      <w:sz w:val="24"/>
      <w:szCs w:val="24"/>
      <w:lang w:eastAsia="ar-SA"/>
    </w:rPr>
  </w:style>
  <w:style w:type="paragraph" w:styleId="Heading2">
    <w:name w:val="heading 2"/>
    <w:basedOn w:val="Normal"/>
    <w:next w:val="Normal"/>
    <w:link w:val="Heading2Char"/>
    <w:qFormat/>
    <w:rsid w:val="006236D8"/>
    <w:pPr>
      <w:keepNext/>
      <w:numPr>
        <w:ilvl w:val="1"/>
        <w:numId w:val="1"/>
      </w:numPr>
      <w:outlineLvl w:val="1"/>
    </w:pPr>
    <w:rPr>
      <w:b/>
      <w:bCs/>
      <w:sz w:val="28"/>
    </w:rPr>
  </w:style>
  <w:style w:type="paragraph" w:styleId="Heading3">
    <w:name w:val="heading 3"/>
    <w:basedOn w:val="Normal"/>
    <w:next w:val="Normal"/>
    <w:qFormat/>
    <w:rsid w:val="006236D8"/>
    <w:pPr>
      <w:keepNext/>
      <w:numPr>
        <w:ilvl w:val="2"/>
        <w:numId w:val="1"/>
      </w:numPr>
      <w:tabs>
        <w:tab w:val="left" w:pos="2127"/>
        <w:tab w:val="left" w:pos="6663"/>
      </w:tabs>
      <w:outlineLvl w:val="2"/>
    </w:pPr>
    <w:rPr>
      <w:rFonts w:ascii="Verdana" w:hAnsi="Verdana"/>
      <w:b/>
      <w:bCs/>
      <w:sz w:val="16"/>
    </w:rPr>
  </w:style>
  <w:style w:type="paragraph" w:styleId="Heading6">
    <w:name w:val="heading 6"/>
    <w:basedOn w:val="Normal"/>
    <w:next w:val="Normal"/>
    <w:qFormat/>
    <w:rsid w:val="006236D8"/>
    <w:pPr>
      <w:keepNext/>
      <w:numPr>
        <w:ilvl w:val="5"/>
        <w:numId w:val="1"/>
      </w:numPr>
      <w:ind w:left="720"/>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236D8"/>
    <w:rPr>
      <w:rFonts w:ascii="Symbol" w:hAnsi="Symbol"/>
    </w:rPr>
  </w:style>
  <w:style w:type="character" w:customStyle="1" w:styleId="WW8Num3z0">
    <w:name w:val="WW8Num3z0"/>
    <w:rsid w:val="006236D8"/>
    <w:rPr>
      <w:rFonts w:ascii="Symbol" w:hAnsi="Symbol"/>
    </w:rPr>
  </w:style>
  <w:style w:type="character" w:customStyle="1" w:styleId="WW8Num4z0">
    <w:name w:val="WW8Num4z0"/>
    <w:rsid w:val="006236D8"/>
    <w:rPr>
      <w:rFonts w:ascii="Symbol" w:hAnsi="Symbol"/>
    </w:rPr>
  </w:style>
  <w:style w:type="character" w:customStyle="1" w:styleId="WW8Num5z0">
    <w:name w:val="WW8Num5z0"/>
    <w:rsid w:val="006236D8"/>
    <w:rPr>
      <w:rFonts w:ascii="Symbol" w:hAnsi="Symbol"/>
    </w:rPr>
  </w:style>
  <w:style w:type="character" w:customStyle="1" w:styleId="WW8Num5z1">
    <w:name w:val="WW8Num5z1"/>
    <w:rsid w:val="006236D8"/>
    <w:rPr>
      <w:rFonts w:ascii="Courier New" w:hAnsi="Courier New" w:cs="Courier New"/>
    </w:rPr>
  </w:style>
  <w:style w:type="character" w:customStyle="1" w:styleId="WW8Num5z2">
    <w:name w:val="WW8Num5z2"/>
    <w:rsid w:val="006236D8"/>
    <w:rPr>
      <w:rFonts w:ascii="Wingdings" w:hAnsi="Wingdings"/>
    </w:rPr>
  </w:style>
  <w:style w:type="character" w:customStyle="1" w:styleId="Absatz-Standardschriftart">
    <w:name w:val="Absatz-Standardschriftart"/>
    <w:rsid w:val="006236D8"/>
  </w:style>
  <w:style w:type="character" w:customStyle="1" w:styleId="WW-DefaultParagraphFont">
    <w:name w:val="WW-Default Paragraph Font"/>
    <w:rsid w:val="006236D8"/>
  </w:style>
  <w:style w:type="character" w:customStyle="1" w:styleId="WW-DefaultParagraphFont1">
    <w:name w:val="WW-Default Paragraph Font1"/>
    <w:rsid w:val="006236D8"/>
  </w:style>
  <w:style w:type="character" w:styleId="Hyperlink">
    <w:name w:val="Hyperlink"/>
    <w:semiHidden/>
    <w:rsid w:val="006236D8"/>
    <w:rPr>
      <w:color w:val="0000FF"/>
      <w:u w:val="single"/>
    </w:rPr>
  </w:style>
  <w:style w:type="paragraph" w:customStyle="1" w:styleId="Heading">
    <w:name w:val="Heading"/>
    <w:basedOn w:val="Normal"/>
    <w:next w:val="BodyText"/>
    <w:rsid w:val="006236D8"/>
    <w:pPr>
      <w:keepNext/>
      <w:spacing w:before="240" w:after="120"/>
    </w:pPr>
    <w:rPr>
      <w:rFonts w:ascii="Arial" w:eastAsia="MS Mincho" w:hAnsi="Arial" w:cs="Tahoma"/>
      <w:sz w:val="28"/>
      <w:szCs w:val="28"/>
    </w:rPr>
  </w:style>
  <w:style w:type="paragraph" w:styleId="BodyText">
    <w:name w:val="Body Text"/>
    <w:basedOn w:val="Normal"/>
    <w:semiHidden/>
    <w:rsid w:val="006236D8"/>
    <w:pPr>
      <w:spacing w:after="120"/>
    </w:pPr>
  </w:style>
  <w:style w:type="paragraph" w:styleId="List">
    <w:name w:val="List"/>
    <w:basedOn w:val="BodyText"/>
    <w:semiHidden/>
    <w:rsid w:val="006236D8"/>
    <w:rPr>
      <w:rFonts w:cs="Tahoma"/>
    </w:rPr>
  </w:style>
  <w:style w:type="paragraph" w:styleId="Caption">
    <w:name w:val="caption"/>
    <w:basedOn w:val="Normal"/>
    <w:qFormat/>
    <w:rsid w:val="006236D8"/>
    <w:pPr>
      <w:suppressLineNumbers/>
      <w:spacing w:before="120" w:after="120"/>
    </w:pPr>
    <w:rPr>
      <w:rFonts w:cs="Tahoma"/>
      <w:i/>
      <w:iCs/>
    </w:rPr>
  </w:style>
  <w:style w:type="paragraph" w:customStyle="1" w:styleId="Index">
    <w:name w:val="Index"/>
    <w:basedOn w:val="Normal"/>
    <w:rsid w:val="006236D8"/>
    <w:pPr>
      <w:suppressLineNumbers/>
    </w:pPr>
    <w:rPr>
      <w:rFonts w:cs="Tahoma"/>
    </w:rPr>
  </w:style>
  <w:style w:type="paragraph" w:customStyle="1" w:styleId="WW-BodyText2">
    <w:name w:val="WW-Body Text 2"/>
    <w:basedOn w:val="Normal"/>
    <w:rsid w:val="006236D8"/>
    <w:pPr>
      <w:jc w:val="both"/>
    </w:pPr>
  </w:style>
  <w:style w:type="paragraph" w:customStyle="1" w:styleId="WW-BodyText3">
    <w:name w:val="WW-Body Text 3"/>
    <w:basedOn w:val="Normal"/>
    <w:rsid w:val="006236D8"/>
    <w:pPr>
      <w:tabs>
        <w:tab w:val="left" w:pos="2127"/>
        <w:tab w:val="left" w:pos="6663"/>
      </w:tabs>
    </w:pPr>
    <w:rPr>
      <w:rFonts w:ascii="Verdana" w:hAnsi="Verdana"/>
      <w:sz w:val="16"/>
    </w:rPr>
  </w:style>
  <w:style w:type="paragraph" w:styleId="Header">
    <w:name w:val="header"/>
    <w:basedOn w:val="Normal"/>
    <w:link w:val="HeaderChar"/>
    <w:uiPriority w:val="99"/>
    <w:unhideWhenUsed/>
    <w:rsid w:val="001D3D23"/>
    <w:pPr>
      <w:tabs>
        <w:tab w:val="center" w:pos="4513"/>
        <w:tab w:val="right" w:pos="9026"/>
      </w:tabs>
    </w:pPr>
  </w:style>
  <w:style w:type="character" w:customStyle="1" w:styleId="HeaderChar">
    <w:name w:val="Header Char"/>
    <w:link w:val="Header"/>
    <w:uiPriority w:val="99"/>
    <w:rsid w:val="001D3D23"/>
    <w:rPr>
      <w:rFonts w:eastAsia="Lucida Sans Unicode"/>
      <w:sz w:val="24"/>
      <w:szCs w:val="24"/>
      <w:lang w:val="en-US" w:eastAsia="ar-SA"/>
    </w:rPr>
  </w:style>
  <w:style w:type="paragraph" w:styleId="Footer">
    <w:name w:val="footer"/>
    <w:basedOn w:val="Normal"/>
    <w:link w:val="FooterChar"/>
    <w:uiPriority w:val="99"/>
    <w:unhideWhenUsed/>
    <w:rsid w:val="001D3D23"/>
    <w:pPr>
      <w:tabs>
        <w:tab w:val="center" w:pos="4513"/>
        <w:tab w:val="right" w:pos="9026"/>
      </w:tabs>
    </w:pPr>
  </w:style>
  <w:style w:type="character" w:customStyle="1" w:styleId="FooterChar">
    <w:name w:val="Footer Char"/>
    <w:link w:val="Footer"/>
    <w:uiPriority w:val="99"/>
    <w:rsid w:val="001D3D23"/>
    <w:rPr>
      <w:rFonts w:eastAsia="Lucida Sans Unicode"/>
      <w:sz w:val="24"/>
      <w:szCs w:val="24"/>
      <w:lang w:val="en-US" w:eastAsia="ar-SA"/>
    </w:rPr>
  </w:style>
  <w:style w:type="paragraph" w:styleId="Title">
    <w:name w:val="Title"/>
    <w:basedOn w:val="Normal"/>
    <w:link w:val="TitleChar"/>
    <w:qFormat/>
    <w:rsid w:val="00FE2CA3"/>
    <w:pPr>
      <w:widowControl/>
      <w:suppressAutoHyphens w:val="0"/>
      <w:jc w:val="center"/>
    </w:pPr>
    <w:rPr>
      <w:rFonts w:eastAsia="Times New Roman" w:cs="Mangal"/>
      <w:b/>
      <w:sz w:val="40"/>
      <w:szCs w:val="20"/>
      <w:lang w:eastAsia="en-US"/>
    </w:rPr>
  </w:style>
  <w:style w:type="character" w:customStyle="1" w:styleId="TitleChar">
    <w:name w:val="Title Char"/>
    <w:link w:val="Title"/>
    <w:rsid w:val="00FE2CA3"/>
    <w:rPr>
      <w:rFonts w:cs="Mangal"/>
      <w:b/>
      <w:sz w:val="40"/>
    </w:rPr>
  </w:style>
  <w:style w:type="paragraph" w:styleId="ListParagraph">
    <w:name w:val="List Paragraph"/>
    <w:basedOn w:val="Normal"/>
    <w:qFormat/>
    <w:rsid w:val="00E1581F"/>
    <w:pPr>
      <w:widowControl/>
      <w:suppressAutoHyphens w:val="0"/>
      <w:ind w:left="720"/>
      <w:contextualSpacing/>
    </w:pPr>
    <w:rPr>
      <w:rFonts w:ascii="Calibri" w:eastAsia="Calibri" w:hAnsi="Calibri"/>
      <w:sz w:val="22"/>
      <w:szCs w:val="22"/>
      <w:lang w:val="en-GB" w:eastAsia="en-US"/>
    </w:rPr>
  </w:style>
  <w:style w:type="paragraph" w:customStyle="1" w:styleId="Style1">
    <w:name w:val="_Style 1"/>
    <w:basedOn w:val="Normal"/>
    <w:qFormat/>
    <w:rsid w:val="00E1581F"/>
    <w:pPr>
      <w:widowControl/>
      <w:suppressAutoHyphens w:val="0"/>
      <w:ind w:left="720"/>
      <w:contextualSpacing/>
    </w:pPr>
    <w:rPr>
      <w:rFonts w:ascii="Calibri" w:eastAsia="Calibri" w:hAnsi="Calibri"/>
      <w:sz w:val="22"/>
      <w:szCs w:val="22"/>
      <w:lang w:val="en-GB" w:eastAsia="en-US"/>
    </w:rPr>
  </w:style>
  <w:style w:type="character" w:customStyle="1" w:styleId="UnresolvedMention1">
    <w:name w:val="Unresolved Mention1"/>
    <w:basedOn w:val="DefaultParagraphFont"/>
    <w:uiPriority w:val="99"/>
    <w:semiHidden/>
    <w:unhideWhenUsed/>
    <w:rsid w:val="009E4670"/>
    <w:rPr>
      <w:color w:val="808080"/>
      <w:shd w:val="clear" w:color="auto" w:fill="E6E6E6"/>
    </w:rPr>
  </w:style>
  <w:style w:type="character" w:customStyle="1" w:styleId="Heading2Char">
    <w:name w:val="Heading 2 Char"/>
    <w:basedOn w:val="DefaultParagraphFont"/>
    <w:link w:val="Heading2"/>
    <w:rsid w:val="003E1297"/>
    <w:rPr>
      <w:rFonts w:eastAsia="Lucida Sans Unicode"/>
      <w:b/>
      <w:bCs/>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583">
      <w:bodyDiv w:val="1"/>
      <w:marLeft w:val="0"/>
      <w:marRight w:val="0"/>
      <w:marTop w:val="0"/>
      <w:marBottom w:val="0"/>
      <w:divBdr>
        <w:top w:val="none" w:sz="0" w:space="0" w:color="auto"/>
        <w:left w:val="none" w:sz="0" w:space="0" w:color="auto"/>
        <w:bottom w:val="none" w:sz="0" w:space="0" w:color="auto"/>
        <w:right w:val="none" w:sz="0" w:space="0" w:color="auto"/>
      </w:divBdr>
      <w:divsChild>
        <w:div w:id="1214274766">
          <w:marLeft w:val="0"/>
          <w:marRight w:val="0"/>
          <w:marTop w:val="0"/>
          <w:marBottom w:val="0"/>
          <w:divBdr>
            <w:top w:val="single" w:sz="6" w:space="0" w:color="4A90E2"/>
            <w:left w:val="single" w:sz="6" w:space="0" w:color="4A90E2"/>
            <w:bottom w:val="single" w:sz="6" w:space="0" w:color="4A90E2"/>
            <w:right w:val="single" w:sz="6" w:space="0" w:color="4A90E2"/>
          </w:divBdr>
        </w:div>
        <w:div w:id="1775830385">
          <w:marLeft w:val="0"/>
          <w:marRight w:val="0"/>
          <w:marTop w:val="0"/>
          <w:marBottom w:val="0"/>
          <w:divBdr>
            <w:top w:val="none" w:sz="0" w:space="0" w:color="auto"/>
            <w:left w:val="none" w:sz="0" w:space="0" w:color="auto"/>
            <w:bottom w:val="none" w:sz="0" w:space="0" w:color="auto"/>
            <w:right w:val="none" w:sz="0" w:space="0" w:color="auto"/>
          </w:divBdr>
        </w:div>
      </w:divsChild>
    </w:div>
    <w:div w:id="110443890">
      <w:bodyDiv w:val="1"/>
      <w:marLeft w:val="0"/>
      <w:marRight w:val="0"/>
      <w:marTop w:val="0"/>
      <w:marBottom w:val="0"/>
      <w:divBdr>
        <w:top w:val="none" w:sz="0" w:space="0" w:color="auto"/>
        <w:left w:val="none" w:sz="0" w:space="0" w:color="auto"/>
        <w:bottom w:val="none" w:sz="0" w:space="0" w:color="auto"/>
        <w:right w:val="none" w:sz="0" w:space="0" w:color="auto"/>
      </w:divBdr>
    </w:div>
    <w:div w:id="714502509">
      <w:bodyDiv w:val="1"/>
      <w:marLeft w:val="0"/>
      <w:marRight w:val="0"/>
      <w:marTop w:val="0"/>
      <w:marBottom w:val="0"/>
      <w:divBdr>
        <w:top w:val="none" w:sz="0" w:space="0" w:color="auto"/>
        <w:left w:val="none" w:sz="0" w:space="0" w:color="auto"/>
        <w:bottom w:val="none" w:sz="0" w:space="0" w:color="auto"/>
        <w:right w:val="none" w:sz="0" w:space="0" w:color="auto"/>
      </w:divBdr>
      <w:divsChild>
        <w:div w:id="959455205">
          <w:marLeft w:val="0"/>
          <w:marRight w:val="0"/>
          <w:marTop w:val="0"/>
          <w:marBottom w:val="0"/>
          <w:divBdr>
            <w:top w:val="none" w:sz="0" w:space="0" w:color="auto"/>
            <w:left w:val="none" w:sz="0" w:space="0" w:color="auto"/>
            <w:bottom w:val="none" w:sz="0" w:space="0" w:color="auto"/>
            <w:right w:val="none" w:sz="0" w:space="0" w:color="auto"/>
          </w:divBdr>
          <w:divsChild>
            <w:div w:id="1804301308">
              <w:marLeft w:val="0"/>
              <w:marRight w:val="0"/>
              <w:marTop w:val="0"/>
              <w:marBottom w:val="0"/>
              <w:divBdr>
                <w:top w:val="none" w:sz="0" w:space="0" w:color="auto"/>
                <w:left w:val="none" w:sz="0" w:space="0" w:color="auto"/>
                <w:bottom w:val="none" w:sz="0" w:space="0" w:color="auto"/>
                <w:right w:val="none" w:sz="0" w:space="0" w:color="auto"/>
              </w:divBdr>
              <w:divsChild>
                <w:div w:id="13218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wakar.indi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Aravind Raj G</vt:lpstr>
    </vt:vector>
  </TitlesOfParts>
  <Company>Grizli777</Company>
  <LinksUpToDate>false</LinksUpToDate>
  <CharactersWithSpaces>18310</CharactersWithSpaces>
  <SharedDoc>false</SharedDoc>
  <HLinks>
    <vt:vector size="18" baseType="variant">
      <vt:variant>
        <vt:i4>4128819</vt:i4>
      </vt:variant>
      <vt:variant>
        <vt:i4>6</vt:i4>
      </vt:variant>
      <vt:variant>
        <vt:i4>0</vt:i4>
      </vt:variant>
      <vt:variant>
        <vt:i4>5</vt:i4>
      </vt:variant>
      <vt:variant>
        <vt:lpwstr>http://203.122.58.217/JRHMS/Login.aspx</vt:lpwstr>
      </vt:variant>
      <vt:variant>
        <vt:lpwstr/>
      </vt:variant>
      <vt:variant>
        <vt:i4>3997819</vt:i4>
      </vt:variant>
      <vt:variant>
        <vt:i4>3</vt:i4>
      </vt:variant>
      <vt:variant>
        <vt:i4>0</vt:i4>
      </vt:variant>
      <vt:variant>
        <vt:i4>5</vt:i4>
      </vt:variant>
      <vt:variant>
        <vt:lpwstr>http://61.0.175.99/nrdaitms/pages/login/login.aspx</vt:lpwstr>
      </vt:variant>
      <vt:variant>
        <vt:lpwstr/>
      </vt:variant>
      <vt:variant>
        <vt:i4>3473516</vt:i4>
      </vt:variant>
      <vt:variant>
        <vt:i4>0</vt:i4>
      </vt:variant>
      <vt:variant>
        <vt:i4>0</vt:i4>
      </vt:variant>
      <vt:variant>
        <vt:i4>5</vt:i4>
      </vt:variant>
      <vt:variant>
        <vt:lpwstr>https://en.wikipedia.org/wiki/Warehouse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Aravind Raj G</dc:title>
  <dc:subject/>
  <dc:creator>Dhivya</dc:creator>
  <cp:keywords/>
  <cp:lastModifiedBy>Neeraj Diwakar</cp:lastModifiedBy>
  <cp:revision>101</cp:revision>
  <cp:lastPrinted>2112-12-31T18:30:00Z</cp:lastPrinted>
  <dcterms:created xsi:type="dcterms:W3CDTF">2018-07-18T09:24:00Z</dcterms:created>
  <dcterms:modified xsi:type="dcterms:W3CDTF">2021-08-10T13:53:00Z</dcterms:modified>
</cp:coreProperties>
</file>